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620"/>
        <w:ind w:left="2601"/>
      </w:pPr>
      <w:r>
        <w:pict>
          <v:shape type="#_x0000_t75" style="position:absolute;margin-left:105.507pt;margin-top:83.1355pt;width:73.0435pt;height:72.997pt;mso-position-horizontal-relative:page;mso-position-vertical-relative:page;z-index:-281">
            <v:imagedata o:title="" r:id="rId4"/>
          </v:shape>
        </w:pict>
      </w:r>
      <w:r>
        <w:rPr>
          <w:rFonts w:cs="Malgun Gothic" w:hAnsi="Malgun Gothic" w:eastAsia="Malgun Gothic" w:ascii="Malgun Gothic"/>
          <w:color w:val="919191"/>
          <w:w w:val="60"/>
          <w:position w:val="-3"/>
          <w:sz w:val="30"/>
          <w:szCs w:val="30"/>
        </w:rPr>
        <w:t>�</w:t>
      </w:r>
      <w:r>
        <w:rPr>
          <w:rFonts w:cs="Times New Roman" w:hAnsi="Times New Roman" w:eastAsia="Times New Roman" w:ascii="Times New Roman"/>
          <w:color w:val="A4A4A4"/>
          <w:w w:val="72"/>
          <w:position w:val="-3"/>
          <w:sz w:val="30"/>
          <w:szCs w:val="30"/>
        </w:rPr>
        <w:t>&lt;</w:t>
      </w:r>
      <w:r>
        <w:rPr>
          <w:rFonts w:cs="Times New Roman" w:hAnsi="Times New Roman" w:eastAsia="Times New Roman" w:ascii="Times New Roman"/>
          <w:color w:val="A4A4A4"/>
          <w:w w:val="67"/>
          <w:position w:val="-3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color w:val="919191"/>
          <w:w w:val="33"/>
          <w:position w:val="-3"/>
          <w:sz w:val="30"/>
          <w:szCs w:val="30"/>
        </w:rPr>
        <w:t>1</w:t>
      </w:r>
      <w:r>
        <w:rPr>
          <w:rFonts w:cs="Times New Roman" w:hAnsi="Times New Roman" w:eastAsia="Times New Roman" w:ascii="Times New Roman"/>
          <w:color w:val="A4A4A4"/>
          <w:w w:val="81"/>
          <w:position w:val="-3"/>
          <w:sz w:val="30"/>
          <w:szCs w:val="30"/>
        </w:rPr>
        <w:t>1"</w:t>
      </w:r>
      <w:r>
        <w:rPr>
          <w:rFonts w:cs="Times New Roman" w:hAnsi="Times New Roman" w:eastAsia="Times New Roman" w:ascii="Times New Roman"/>
          <w:color w:val="A4A4A4"/>
          <w:spacing w:val="-14"/>
          <w:w w:val="100"/>
          <w:position w:val="-3"/>
          <w:sz w:val="30"/>
          <w:szCs w:val="30"/>
        </w:rPr>
        <w:t> </w:t>
      </w:r>
      <w:r>
        <w:rPr>
          <w:rFonts w:cs="Malgun Gothic" w:hAnsi="Malgun Gothic" w:eastAsia="Malgun Gothic" w:ascii="Malgun Gothic"/>
          <w:color w:val="A4A4A4"/>
          <w:spacing w:val="0"/>
          <w:w w:val="50"/>
          <w:position w:val="-3"/>
          <w:sz w:val="30"/>
          <w:szCs w:val="30"/>
        </w:rPr>
        <w:t>�</w:t>
      </w:r>
      <w:r>
        <w:rPr>
          <w:rFonts w:cs="Malgun Gothic" w:hAnsi="Malgun Gothic" w:eastAsia="Malgun Gothic" w:ascii="Malgun Gothic"/>
          <w:color w:val="A4A4A4"/>
          <w:spacing w:val="-75"/>
          <w:w w:val="100"/>
          <w:position w:val="-3"/>
          <w:sz w:val="30"/>
          <w:szCs w:val="30"/>
        </w:rPr>
        <w:t> </w:t>
      </w:r>
      <w:r>
        <w:rPr>
          <w:rFonts w:cs="Arial" w:hAnsi="Arial" w:eastAsia="Arial" w:ascii="Arial"/>
          <w:color w:val="A4A4A4"/>
          <w:spacing w:val="0"/>
          <w:w w:val="57"/>
          <w:position w:val="-3"/>
          <w:sz w:val="53"/>
          <w:szCs w:val="53"/>
        </w:rPr>
        <w:t>L\</w:t>
      </w:r>
      <w:r>
        <w:rPr>
          <w:rFonts w:cs="Arial" w:hAnsi="Arial" w:eastAsia="Arial" w:ascii="Arial"/>
          <w:color w:val="A4A4A4"/>
          <w:spacing w:val="-107"/>
          <w:w w:val="100"/>
          <w:position w:val="-3"/>
          <w:sz w:val="53"/>
          <w:szCs w:val="53"/>
        </w:rPr>
        <w:t> </w:t>
      </w:r>
      <w:r>
        <w:rPr>
          <w:rFonts w:cs="Arial" w:hAnsi="Arial" w:eastAsia="Arial" w:ascii="Arial"/>
          <w:color w:val="A4A4A4"/>
          <w:spacing w:val="0"/>
          <w:w w:val="93"/>
          <w:position w:val="-3"/>
          <w:sz w:val="37"/>
          <w:szCs w:val="37"/>
        </w:rPr>
        <w:t>c</w:t>
      </w:r>
      <w:r>
        <w:rPr>
          <w:rFonts w:cs="Arial" w:hAnsi="Arial" w:eastAsia="Arial" w:ascii="Arial"/>
          <w:color w:val="A4A4A4"/>
          <w:spacing w:val="0"/>
          <w:w w:val="86"/>
          <w:position w:val="-3"/>
          <w:sz w:val="37"/>
          <w:szCs w:val="37"/>
        </w:rPr>
        <w:t>i</w:t>
      </w:r>
      <w:r>
        <w:rPr>
          <w:rFonts w:cs="Arial" w:hAnsi="Arial" w:eastAsia="Arial" w:ascii="Arial"/>
          <w:color w:val="919191"/>
          <w:spacing w:val="0"/>
          <w:w w:val="58"/>
          <w:position w:val="-3"/>
          <w:sz w:val="37"/>
          <w:szCs w:val="37"/>
        </w:rPr>
        <w:t>'n</w:t>
      </w:r>
      <w:r>
        <w:rPr>
          <w:rFonts w:cs="Arial" w:hAnsi="Arial" w:eastAsia="Arial" w:ascii="Arial"/>
          <w:color w:val="919191"/>
          <w:spacing w:val="0"/>
          <w:w w:val="100"/>
          <w:position w:val="-3"/>
          <w:sz w:val="37"/>
          <w:szCs w:val="37"/>
        </w:rPr>
        <w:t>      </w:t>
      </w:r>
      <w:r>
        <w:rPr>
          <w:rFonts w:cs="Arial" w:hAnsi="Arial" w:eastAsia="Arial" w:ascii="Arial"/>
          <w:color w:val="919191"/>
          <w:spacing w:val="-28"/>
          <w:w w:val="100"/>
          <w:position w:val="-3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79"/>
          <w:position w:val="-3"/>
          <w:sz w:val="44"/>
          <w:szCs w:val="44"/>
        </w:rPr>
        <w:t>tJ</w:t>
      </w:r>
      <w:r>
        <w:rPr>
          <w:rFonts w:cs="Times New Roman" w:hAnsi="Times New Roman" w:eastAsia="Times New Roman" w:ascii="Times New Roman"/>
          <w:color w:val="A4A4A4"/>
          <w:spacing w:val="-60"/>
          <w:w w:val="100"/>
          <w:position w:val="-3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48"/>
          <w:position w:val="-3"/>
          <w:sz w:val="38"/>
          <w:szCs w:val="38"/>
        </w:rPr>
        <w:t>CJJ</w:t>
      </w:r>
      <w:r>
        <w:rPr>
          <w:rFonts w:cs="Times New Roman" w:hAnsi="Times New Roman" w:eastAsia="Times New Roman" w:ascii="Times New Roman"/>
          <w:color w:val="A4A4A4"/>
          <w:spacing w:val="0"/>
          <w:w w:val="48"/>
          <w:position w:val="-3"/>
          <w:sz w:val="38"/>
          <w:szCs w:val="38"/>
        </w:rPr>
        <w:t>  </w:t>
      </w:r>
      <w:r>
        <w:rPr>
          <w:rFonts w:cs="Times New Roman" w:hAnsi="Times New Roman" w:eastAsia="Times New Roman" w:ascii="Times New Roman"/>
          <w:color w:val="A4A4A4"/>
          <w:spacing w:val="4"/>
          <w:w w:val="48"/>
          <w:position w:val="-3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48"/>
          <w:position w:val="-4"/>
          <w:sz w:val="30"/>
          <w:szCs w:val="30"/>
        </w:rPr>
        <w:t>1</w:t>
      </w:r>
      <w:r>
        <w:rPr>
          <w:rFonts w:cs="Times New Roman" w:hAnsi="Times New Roman" w:eastAsia="Times New Roman" w:ascii="Times New Roman"/>
          <w:color w:val="A4A4A4"/>
          <w:spacing w:val="0"/>
          <w:w w:val="48"/>
          <w:position w:val="-4"/>
          <w:sz w:val="30"/>
          <w:szCs w:val="30"/>
        </w:rPr>
        <w:t>        </w:t>
      </w:r>
      <w:r>
        <w:rPr>
          <w:rFonts w:cs="Times New Roman" w:hAnsi="Times New Roman" w:eastAsia="Times New Roman" w:ascii="Times New Roman"/>
          <w:color w:val="A4A4A4"/>
          <w:spacing w:val="9"/>
          <w:w w:val="48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75"/>
          <w:position w:val="-3"/>
          <w:sz w:val="43"/>
          <w:szCs w:val="43"/>
        </w:rPr>
        <w:t>¥</w:t>
      </w:r>
      <w:r>
        <w:rPr>
          <w:rFonts w:cs="Times New Roman" w:hAnsi="Times New Roman" w:eastAsia="Times New Roman" w:ascii="Times New Roman"/>
          <w:color w:val="A4A4A4"/>
          <w:spacing w:val="41"/>
          <w:w w:val="75"/>
          <w:position w:val="-3"/>
          <w:sz w:val="43"/>
          <w:szCs w:val="43"/>
        </w:rPr>
        <w:t> </w:t>
      </w:r>
      <w:r>
        <w:rPr>
          <w:rFonts w:cs="Arial" w:hAnsi="Arial" w:eastAsia="Arial" w:ascii="Arial"/>
          <w:color w:val="919191"/>
          <w:spacing w:val="0"/>
          <w:w w:val="90"/>
          <w:position w:val="-3"/>
          <w:sz w:val="37"/>
          <w:szCs w:val="37"/>
        </w:rPr>
        <w:t>r</w:t>
      </w:r>
      <w:r>
        <w:rPr>
          <w:rFonts w:cs="Arial" w:hAnsi="Arial" w:eastAsia="Arial" w:ascii="Arial"/>
          <w:color w:val="A4A4A4"/>
          <w:spacing w:val="0"/>
          <w:w w:val="109"/>
          <w:position w:val="-3"/>
          <w:sz w:val="37"/>
          <w:szCs w:val="37"/>
        </w:rPr>
        <w:t>,</w:t>
      </w:r>
      <w:r>
        <w:rPr>
          <w:rFonts w:cs="Arial" w:hAnsi="Arial" w:eastAsia="Arial" w:ascii="Arial"/>
          <w:color w:val="A4A4A4"/>
          <w:spacing w:val="-52"/>
          <w:w w:val="100"/>
          <w:position w:val="-3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A4A4A4"/>
          <w:spacing w:val="0"/>
          <w:w w:val="41"/>
          <w:position w:val="-3"/>
          <w:sz w:val="37"/>
          <w:szCs w:val="37"/>
        </w:rPr>
        <w:t>�</w:t>
      </w:r>
      <w:r>
        <w:rPr>
          <w:rFonts w:cs="Malgun Gothic" w:hAnsi="Malgun Gothic" w:eastAsia="Malgun Gothic" w:ascii="Malgun Gothic"/>
          <w:color w:val="A4A4A4"/>
          <w:spacing w:val="28"/>
          <w:w w:val="41"/>
          <w:position w:val="-3"/>
          <w:sz w:val="37"/>
          <w:szCs w:val="37"/>
        </w:rPr>
        <w:t> </w:t>
      </w:r>
      <w:r>
        <w:rPr>
          <w:rFonts w:cs="Arial" w:hAnsi="Arial" w:eastAsia="Arial" w:ascii="Arial"/>
          <w:color w:val="A4A4A4"/>
          <w:spacing w:val="0"/>
          <w:w w:val="100"/>
          <w:position w:val="-3"/>
          <w:sz w:val="28"/>
          <w:szCs w:val="28"/>
        </w:rPr>
        <w:t>0</w:t>
      </w:r>
      <w:r>
        <w:rPr>
          <w:rFonts w:cs="Arial" w:hAnsi="Arial" w:eastAsia="Arial" w:ascii="Arial"/>
          <w:color w:val="A4A4A4"/>
          <w:spacing w:val="0"/>
          <w:w w:val="100"/>
          <w:position w:val="-3"/>
          <w:sz w:val="28"/>
          <w:szCs w:val="28"/>
        </w:rPr>
        <w:t>c.t</w:t>
      </w:r>
      <w:r>
        <w:rPr>
          <w:rFonts w:cs="Arial" w:hAnsi="Arial" w:eastAsia="Arial" w:ascii="Arial"/>
          <w:color w:val="A4A4A4"/>
          <w:spacing w:val="17"/>
          <w:w w:val="100"/>
          <w:position w:val="-3"/>
          <w:sz w:val="28"/>
          <w:szCs w:val="28"/>
        </w:rPr>
        <w:t> </w:t>
      </w:r>
      <w:r>
        <w:rPr>
          <w:rFonts w:cs="Arial" w:hAnsi="Arial" w:eastAsia="Arial" w:ascii="Arial"/>
          <w:color w:val="919191"/>
          <w:spacing w:val="0"/>
          <w:w w:val="69"/>
          <w:position w:val="-3"/>
          <w:sz w:val="42"/>
          <w:szCs w:val="42"/>
        </w:rPr>
        <w:t>I</w:t>
      </w:r>
      <w:r>
        <w:rPr>
          <w:rFonts w:cs="Arial" w:hAnsi="Arial" w:eastAsia="Arial" w:ascii="Arial"/>
          <w:color w:val="919191"/>
          <w:spacing w:val="-76"/>
          <w:w w:val="100"/>
          <w:position w:val="-3"/>
          <w:sz w:val="42"/>
          <w:szCs w:val="42"/>
        </w:rPr>
        <w:t> </w:t>
      </w:r>
      <w:r>
        <w:rPr>
          <w:rFonts w:cs="Arial" w:hAnsi="Arial" w:eastAsia="Arial" w:ascii="Arial"/>
          <w:color w:val="A4A4A4"/>
          <w:spacing w:val="0"/>
          <w:w w:val="100"/>
          <w:position w:val="-3"/>
          <w:sz w:val="38"/>
          <w:szCs w:val="38"/>
        </w:rPr>
        <w:t>'1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Times New Roman" w:hAnsi="Times New Roman" w:eastAsia="Times New Roman" w:ascii="Times New Roman"/>
          <w:sz w:val="37"/>
          <w:szCs w:val="37"/>
        </w:rPr>
        <w:jc w:val="left"/>
        <w:spacing w:lineRule="exact" w:line="560"/>
        <w:ind w:left="2906"/>
      </w:pPr>
      <w:r>
        <w:pict>
          <v:shape type="#_x0000_t75" style="position:absolute;margin-left:332.754pt;margin-top:26.9095pt;width:146.087pt;height:26.36pt;mso-position-horizontal-relative:page;mso-position-vertical-relative:paragraph;z-index:-282">
            <v:imagedata o:title="" r:id="rId5"/>
          </v:shape>
        </w:pict>
      </w:r>
      <w:r>
        <w:rPr>
          <w:rFonts w:cs="Arial" w:hAnsi="Arial" w:eastAsia="Arial" w:ascii="Arial"/>
          <w:color w:val="919191"/>
          <w:spacing w:val="0"/>
          <w:w w:val="188"/>
          <w:position w:val="-3"/>
          <w:sz w:val="41"/>
          <w:szCs w:val="41"/>
        </w:rPr>
        <w:t>\</w:t>
      </w:r>
      <w:r>
        <w:rPr>
          <w:rFonts w:cs="Arial" w:hAnsi="Arial" w:eastAsia="Arial" w:ascii="Arial"/>
          <w:color w:val="919191"/>
          <w:spacing w:val="-52"/>
          <w:w w:val="188"/>
          <w:position w:val="-3"/>
          <w:sz w:val="41"/>
          <w:szCs w:val="41"/>
        </w:rPr>
        <w:t> </w:t>
      </w:r>
      <w:r>
        <w:rPr>
          <w:rFonts w:cs="Arial" w:hAnsi="Arial" w:eastAsia="Arial" w:ascii="Arial"/>
          <w:color w:val="A4A4A4"/>
          <w:spacing w:val="0"/>
          <w:w w:val="73"/>
          <w:position w:val="-3"/>
          <w:sz w:val="25"/>
          <w:szCs w:val="25"/>
        </w:rPr>
        <w:t>\</w:t>
      </w:r>
      <w:r>
        <w:rPr>
          <w:rFonts w:cs="Arial" w:hAnsi="Arial" w:eastAsia="Arial" w:ascii="Arial"/>
          <w:color w:val="A4A4A4"/>
          <w:spacing w:val="0"/>
          <w:w w:val="73"/>
          <w:position w:val="-3"/>
          <w:sz w:val="25"/>
          <w:szCs w:val="25"/>
        </w:rPr>
        <w:t>   </w:t>
      </w:r>
      <w:r>
        <w:rPr>
          <w:rFonts w:cs="Arial" w:hAnsi="Arial" w:eastAsia="Arial" w:ascii="Arial"/>
          <w:color w:val="A4A4A4"/>
          <w:spacing w:val="1"/>
          <w:w w:val="73"/>
          <w:position w:val="-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100"/>
          <w:position w:val="14"/>
          <w:sz w:val="37"/>
          <w:szCs w:val="37"/>
        </w:rPr>
        <w:t>"</w:t>
      </w:r>
      <w:r>
        <w:rPr>
          <w:rFonts w:cs="Times New Roman" w:hAnsi="Times New Roman" w:eastAsia="Times New Roman" w:ascii="Times New Roman"/>
          <w:color w:val="A4A4A4"/>
          <w:spacing w:val="0"/>
          <w:w w:val="100"/>
          <w:position w:val="1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A4A4A4"/>
          <w:spacing w:val="90"/>
          <w:w w:val="100"/>
          <w:position w:val="1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A4A4A4"/>
          <w:spacing w:val="0"/>
          <w:w w:val="79"/>
          <w:position w:val="-3"/>
          <w:sz w:val="37"/>
          <w:szCs w:val="37"/>
        </w:rPr>
        <w:t>\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ind w:right="108"/>
        <w:sectPr>
          <w:pgSz w:w="11900" w:h="16840"/>
          <w:pgMar w:top="1380" w:bottom="280" w:left="1680" w:right="1180"/>
        </w:sectPr>
      </w:pPr>
      <w:r>
        <w:rPr>
          <w:rFonts w:cs="Arial" w:hAnsi="Arial" w:eastAsia="Arial" w:ascii="Arial"/>
          <w:color w:val="CBCBCB"/>
          <w:spacing w:val="0"/>
          <w:w w:val="137"/>
          <w:sz w:val="16"/>
          <w:szCs w:val="16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1"/>
        <w:ind w:left="1169"/>
      </w:pPr>
      <w:r>
        <w:rPr>
          <w:rFonts w:cs="Times New Roman" w:hAnsi="Times New Roman" w:eastAsia="Times New Roman" w:ascii="Times New Roman"/>
          <w:color w:val="333333"/>
          <w:w w:val="111"/>
          <w:sz w:val="27"/>
          <w:szCs w:val="27"/>
        </w:rPr>
        <w:t>\</w:t>
      </w:r>
      <w:r>
        <w:rPr>
          <w:rFonts w:cs="Times New Roman" w:hAnsi="Times New Roman" w:eastAsia="Times New Roman" w:ascii="Times New Roman"/>
          <w:color w:val="333333"/>
          <w:spacing w:val="-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7"/>
          <w:szCs w:val="27"/>
        </w:rPr>
        <w:t>1.</w:t>
      </w:r>
      <w:r>
        <w:rPr>
          <w:rFonts w:cs="Times New Roman" w:hAnsi="Times New Roman" w:eastAsia="Times New Roman" w:ascii="Times New Roman"/>
          <w:color w:val="494949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43"/>
          <w:sz w:val="27"/>
          <w:szCs w:val="27"/>
        </w:rPr>
        <w:t>•</w:t>
      </w:r>
      <w:r>
        <w:rPr>
          <w:rFonts w:cs="Times New Roman" w:hAnsi="Times New Roman" w:eastAsia="Times New Roman" w:ascii="Times New Roman"/>
          <w:color w:val="919191"/>
          <w:spacing w:val="0"/>
          <w:w w:val="43"/>
          <w:sz w:val="27"/>
          <w:szCs w:val="27"/>
        </w:rPr>
        <w:t>      </w:t>
      </w:r>
      <w:r>
        <w:rPr>
          <w:rFonts w:cs="Times New Roman" w:hAnsi="Times New Roman" w:eastAsia="Times New Roman" w:ascii="Times New Roman"/>
          <w:color w:val="919191"/>
          <w:spacing w:val="4"/>
          <w:w w:val="4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73"/>
          <w:sz w:val="33"/>
          <w:szCs w:val="33"/>
        </w:rPr>
        <w:t>1.</w:t>
      </w:r>
      <w:r>
        <w:rPr>
          <w:rFonts w:cs="Times New Roman" w:hAnsi="Times New Roman" w:eastAsia="Times New Roman" w:ascii="Times New Roman"/>
          <w:color w:val="636363"/>
          <w:spacing w:val="27"/>
          <w:w w:val="73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i/>
          <w:color w:val="636363"/>
          <w:spacing w:val="0"/>
          <w:w w:val="73"/>
          <w:sz w:val="32"/>
          <w:szCs w:val="32"/>
        </w:rPr>
        <w:t>1.</w:t>
      </w:r>
      <w:r>
        <w:rPr>
          <w:rFonts w:cs="Times New Roman" w:hAnsi="Times New Roman" w:eastAsia="Times New Roman" w:ascii="Times New Roman"/>
          <w:i/>
          <w:color w:val="636363"/>
          <w:spacing w:val="0"/>
          <w:w w:val="73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i/>
          <w:color w:val="636363"/>
          <w:spacing w:val="14"/>
          <w:w w:val="7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i/>
          <w:color w:val="636363"/>
          <w:spacing w:val="0"/>
          <w:w w:val="38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i/>
          <w:color w:val="636363"/>
          <w:spacing w:val="0"/>
          <w:w w:val="38"/>
          <w:sz w:val="32"/>
          <w:szCs w:val="32"/>
        </w:rPr>
        <w:t>       </w:t>
      </w:r>
      <w:r>
        <w:rPr>
          <w:rFonts w:cs="Times New Roman" w:hAnsi="Times New Roman" w:eastAsia="Times New Roman" w:ascii="Times New Roman"/>
          <w:i/>
          <w:color w:val="636363"/>
          <w:spacing w:val="5"/>
          <w:w w:val="3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color w:val="494949"/>
          <w:spacing w:val="1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32"/>
          <w:sz w:val="36"/>
          <w:szCs w:val="36"/>
        </w:rPr>
        <w:t>•</w:t>
      </w:r>
      <w:r>
        <w:rPr>
          <w:rFonts w:cs="Times New Roman" w:hAnsi="Times New Roman" w:eastAsia="Times New Roman" w:ascii="Times New Roman"/>
          <w:color w:val="919191"/>
          <w:spacing w:val="0"/>
          <w:w w:val="32"/>
          <w:sz w:val="36"/>
          <w:szCs w:val="36"/>
        </w:rPr>
        <w:t>     </w:t>
      </w:r>
      <w:r>
        <w:rPr>
          <w:rFonts w:cs="Times New Roman" w:hAnsi="Times New Roman" w:eastAsia="Times New Roman" w:ascii="Times New Roman"/>
          <w:color w:val="919191"/>
          <w:spacing w:val="13"/>
          <w:w w:val="32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93"/>
          <w:sz w:val="36"/>
          <w:szCs w:val="36"/>
        </w:rPr>
        <w:t>\</w:t>
      </w:r>
      <w:r>
        <w:rPr>
          <w:rFonts w:cs="Times New Roman" w:hAnsi="Times New Roman" w:eastAsia="Times New Roman" w:ascii="Times New Roman"/>
          <w:color w:val="494949"/>
          <w:spacing w:val="-49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636363"/>
          <w:spacing w:val="0"/>
          <w:w w:val="100"/>
          <w:sz w:val="37"/>
          <w:szCs w:val="37"/>
        </w:rPr>
        <w:t>q</w:t>
      </w:r>
      <w:r>
        <w:rPr>
          <w:rFonts w:cs="Arial" w:hAnsi="Arial" w:eastAsia="Arial" w:ascii="Arial"/>
          <w:color w:val="636363"/>
          <w:spacing w:val="0"/>
          <w:w w:val="100"/>
          <w:sz w:val="37"/>
          <w:szCs w:val="37"/>
        </w:rPr>
        <w:t>  </w:t>
      </w:r>
      <w:r>
        <w:rPr>
          <w:rFonts w:cs="Arial" w:hAnsi="Arial" w:eastAsia="Arial" w:ascii="Arial"/>
          <w:color w:val="636363"/>
          <w:spacing w:val="3"/>
          <w:w w:val="100"/>
          <w:sz w:val="37"/>
          <w:szCs w:val="37"/>
        </w:rPr>
        <w:t> </w:t>
      </w:r>
      <w:r>
        <w:rPr>
          <w:rFonts w:cs="Arial" w:hAnsi="Arial" w:eastAsia="Arial" w:ascii="Arial"/>
          <w:color w:val="919191"/>
          <w:spacing w:val="0"/>
          <w:w w:val="31"/>
          <w:sz w:val="37"/>
          <w:szCs w:val="37"/>
        </w:rPr>
        <w:t>•</w:t>
      </w:r>
      <w:r>
        <w:rPr>
          <w:rFonts w:cs="Arial" w:hAnsi="Arial" w:eastAsia="Arial" w:ascii="Arial"/>
          <w:color w:val="919191"/>
          <w:spacing w:val="0"/>
          <w:w w:val="31"/>
          <w:sz w:val="37"/>
          <w:szCs w:val="37"/>
        </w:rPr>
        <w:t>      </w:t>
      </w:r>
      <w:r>
        <w:rPr>
          <w:rFonts w:cs="Arial" w:hAnsi="Arial" w:eastAsia="Arial" w:ascii="Arial"/>
          <w:color w:val="919191"/>
          <w:spacing w:val="6"/>
          <w:w w:val="31"/>
          <w:sz w:val="37"/>
          <w:szCs w:val="37"/>
        </w:rPr>
        <w:t> </w:t>
      </w:r>
      <w:r>
        <w:rPr>
          <w:rFonts w:cs="Arial" w:hAnsi="Arial" w:eastAsia="Arial" w:ascii="Arial"/>
          <w:color w:val="494949"/>
          <w:spacing w:val="20"/>
          <w:w w:val="91"/>
          <w:sz w:val="37"/>
          <w:szCs w:val="37"/>
        </w:rPr>
        <w:t>\</w:t>
      </w:r>
      <w:r>
        <w:rPr>
          <w:rFonts w:cs="Times New Roman" w:hAnsi="Times New Roman" w:eastAsia="Times New Roman" w:ascii="Times New Roman"/>
          <w:color w:val="636363"/>
          <w:spacing w:val="0"/>
          <w:w w:val="15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636363"/>
          <w:spacing w:val="-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45"/>
          <w:sz w:val="26"/>
          <w:szCs w:val="26"/>
        </w:rPr>
        <w:t>•</w:t>
      </w:r>
      <w:r>
        <w:rPr>
          <w:rFonts w:cs="Times New Roman" w:hAnsi="Times New Roman" w:eastAsia="Times New Roman" w:ascii="Times New Roman"/>
          <w:color w:val="919191"/>
          <w:spacing w:val="0"/>
          <w:w w:val="45"/>
          <w:sz w:val="26"/>
          <w:szCs w:val="26"/>
        </w:rPr>
        <w:t>        </w:t>
      </w:r>
      <w:r>
        <w:rPr>
          <w:rFonts w:cs="Times New Roman" w:hAnsi="Times New Roman" w:eastAsia="Times New Roman" w:ascii="Times New Roman"/>
          <w:color w:val="919191"/>
          <w:spacing w:val="16"/>
          <w:w w:val="45"/>
          <w:sz w:val="26"/>
          <w:szCs w:val="26"/>
        </w:rPr>
        <w:t> </w:t>
      </w:r>
      <w:r>
        <w:rPr>
          <w:rFonts w:cs="Arial" w:hAnsi="Arial" w:eastAsia="Arial" w:ascii="Arial"/>
          <w:color w:val="636363"/>
          <w:spacing w:val="0"/>
          <w:w w:val="100"/>
          <w:sz w:val="42"/>
          <w:szCs w:val="42"/>
        </w:rPr>
        <w:t>q</w:t>
      </w:r>
      <w:r>
        <w:rPr>
          <w:rFonts w:cs="Arial" w:hAnsi="Arial" w:eastAsia="Arial" w:ascii="Arial"/>
          <w:color w:val="636363"/>
          <w:spacing w:val="0"/>
          <w:w w:val="100"/>
          <w:sz w:val="42"/>
          <w:szCs w:val="42"/>
        </w:rPr>
        <w:t> </w:t>
      </w:r>
      <w:r>
        <w:rPr>
          <w:rFonts w:cs="Arial" w:hAnsi="Arial" w:eastAsia="Arial" w:ascii="Arial"/>
          <w:color w:val="636363"/>
          <w:spacing w:val="9"/>
          <w:w w:val="100"/>
          <w:sz w:val="42"/>
          <w:szCs w:val="42"/>
        </w:rPr>
        <w:t> </w:t>
      </w:r>
      <w:r>
        <w:rPr>
          <w:rFonts w:cs="Arial" w:hAnsi="Arial" w:eastAsia="Arial" w:ascii="Arial"/>
          <w:color w:val="787878"/>
          <w:spacing w:val="0"/>
          <w:w w:val="35"/>
          <w:sz w:val="42"/>
          <w:szCs w:val="42"/>
        </w:rPr>
        <w:t>•</w:t>
      </w:r>
      <w:r>
        <w:rPr>
          <w:rFonts w:cs="Arial" w:hAnsi="Arial" w:eastAsia="Arial" w:ascii="Arial"/>
          <w:color w:val="787878"/>
          <w:spacing w:val="0"/>
          <w:w w:val="35"/>
          <w:sz w:val="42"/>
          <w:szCs w:val="42"/>
        </w:rPr>
        <w:t>     </w:t>
      </w:r>
      <w:r>
        <w:rPr>
          <w:rFonts w:cs="Arial" w:hAnsi="Arial" w:eastAsia="Arial" w:ascii="Arial"/>
          <w:color w:val="787878"/>
          <w:spacing w:val="4"/>
          <w:w w:val="35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123"/>
          <w:sz w:val="26"/>
          <w:szCs w:val="26"/>
        </w:rPr>
        <w:t>l.</w:t>
      </w:r>
      <w:r>
        <w:rPr>
          <w:rFonts w:cs="Times New Roman" w:hAnsi="Times New Roman" w:eastAsia="Times New Roman" w:ascii="Times New Roman"/>
          <w:color w:val="636363"/>
          <w:spacing w:val="0"/>
          <w:w w:val="12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636363"/>
          <w:spacing w:val="0"/>
          <w:w w:val="123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636363"/>
          <w:spacing w:val="45"/>
          <w:w w:val="12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56"/>
          <w:sz w:val="26"/>
          <w:szCs w:val="26"/>
        </w:rPr>
        <w:t>•</w:t>
      </w:r>
      <w:r>
        <w:rPr>
          <w:rFonts w:cs="Times New Roman" w:hAnsi="Times New Roman" w:eastAsia="Times New Roman" w:ascii="Times New Roman"/>
          <w:color w:val="787878"/>
          <w:spacing w:val="0"/>
          <w:w w:val="56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787878"/>
          <w:spacing w:val="20"/>
          <w:w w:val="56"/>
          <w:sz w:val="26"/>
          <w:szCs w:val="26"/>
        </w:rPr>
        <w:t> </w:t>
      </w:r>
      <w:r>
        <w:rPr>
          <w:rFonts w:cs="Arial" w:hAnsi="Arial" w:eastAsia="Arial" w:ascii="Arial"/>
          <w:color w:val="636363"/>
          <w:spacing w:val="0"/>
          <w:w w:val="100"/>
          <w:sz w:val="29"/>
          <w:szCs w:val="29"/>
        </w:rPr>
        <w:t>\.I</w:t>
      </w:r>
      <w:r>
        <w:rPr>
          <w:rFonts w:cs="Arial" w:hAnsi="Arial" w:eastAsia="Arial" w:ascii="Arial"/>
          <w:color w:val="636363"/>
          <w:spacing w:val="0"/>
          <w:w w:val="100"/>
          <w:sz w:val="29"/>
          <w:szCs w:val="29"/>
        </w:rPr>
        <w:t>  </w:t>
      </w:r>
      <w:r>
        <w:rPr>
          <w:rFonts w:cs="Arial" w:hAnsi="Arial" w:eastAsia="Arial" w:ascii="Arial"/>
          <w:color w:val="636363"/>
          <w:spacing w:val="65"/>
          <w:w w:val="100"/>
          <w:sz w:val="29"/>
          <w:szCs w:val="29"/>
        </w:rPr>
        <w:t> </w:t>
      </w:r>
      <w:r>
        <w:rPr>
          <w:rFonts w:cs="Arial" w:hAnsi="Arial" w:eastAsia="Arial" w:ascii="Arial"/>
          <w:color w:val="919191"/>
          <w:spacing w:val="0"/>
          <w:w w:val="51"/>
          <w:sz w:val="29"/>
          <w:szCs w:val="29"/>
        </w:rPr>
        <w:t>•</w:t>
      </w:r>
      <w:r>
        <w:rPr>
          <w:rFonts w:cs="Arial" w:hAnsi="Arial" w:eastAsia="Arial" w:ascii="Arial"/>
          <w:color w:val="919191"/>
          <w:spacing w:val="0"/>
          <w:w w:val="51"/>
          <w:sz w:val="29"/>
          <w:szCs w:val="29"/>
        </w:rPr>
        <w:t>   </w:t>
      </w:r>
      <w:r>
        <w:rPr>
          <w:rFonts w:cs="Arial" w:hAnsi="Arial" w:eastAsia="Arial" w:ascii="Arial"/>
          <w:color w:val="919191"/>
          <w:spacing w:val="12"/>
          <w:w w:val="5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100"/>
          <w:sz w:val="32"/>
          <w:szCs w:val="32"/>
        </w:rPr>
        <w:t>1.</w:t>
      </w:r>
      <w:r>
        <w:rPr>
          <w:rFonts w:cs="Times New Roman" w:hAnsi="Times New Roman" w:eastAsia="Times New Roman" w:ascii="Times New Roman"/>
          <w:color w:val="787878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51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color w:val="919191"/>
          <w:spacing w:val="0"/>
          <w:w w:val="51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color w:val="919191"/>
          <w:spacing w:val="34"/>
          <w:w w:val="5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64"/>
          <w:sz w:val="32"/>
          <w:szCs w:val="32"/>
        </w:rPr>
        <w:t>(;.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center"/>
        <w:spacing w:before="65"/>
        <w:ind w:left="4440" w:right="6097"/>
      </w:pPr>
      <w:r>
        <w:rPr>
          <w:rFonts w:cs="Arial" w:hAnsi="Arial" w:eastAsia="Arial" w:ascii="Arial"/>
          <w:color w:val="494949"/>
          <w:w w:val="80"/>
          <w:sz w:val="28"/>
          <w:szCs w:val="28"/>
        </w:rPr>
        <w:t>I</w:t>
      </w:r>
      <w:r>
        <w:rPr>
          <w:rFonts w:cs="Arial" w:hAnsi="Arial" w:eastAsia="Arial" w:ascii="Arial"/>
          <w:color w:val="494949"/>
          <w:spacing w:val="-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80"/>
          <w:sz w:val="29"/>
          <w:szCs w:val="29"/>
        </w:rPr>
        <w:t>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9"/>
          <w:szCs w:val="29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41"/>
          <w:szCs w:val="41"/>
        </w:rPr>
        <w:jc w:val="center"/>
        <w:spacing w:lineRule="exact" w:line="460"/>
        <w:ind w:left="4265" w:right="6159"/>
      </w:pPr>
      <w:r>
        <w:rPr>
          <w:rFonts w:cs="Arial" w:hAnsi="Arial" w:eastAsia="Arial" w:ascii="Arial"/>
          <w:i/>
          <w:color w:val="636363"/>
          <w:spacing w:val="0"/>
          <w:w w:val="164"/>
          <w:position w:val="-1"/>
          <w:sz w:val="41"/>
          <w:szCs w:val="41"/>
        </w:rPr>
        <w:t>I</w:t>
      </w:r>
      <w:r>
        <w:rPr>
          <w:rFonts w:cs="Arial" w:hAnsi="Arial" w:eastAsia="Arial" w:ascii="Arial"/>
          <w:i/>
          <w:color w:val="494949"/>
          <w:spacing w:val="0"/>
          <w:w w:val="164"/>
          <w:position w:val="-1"/>
          <w:sz w:val="41"/>
          <w:szCs w:val="41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Courier New" w:hAnsi="Courier New" w:eastAsia="Courier New" w:ascii="Courier New"/>
          <w:sz w:val="43"/>
          <w:szCs w:val="43"/>
        </w:rPr>
        <w:jc w:val="center"/>
        <w:spacing w:lineRule="exact" w:line="400"/>
        <w:ind w:left="4098" w:right="5734"/>
      </w:pPr>
      <w:r>
        <w:rPr>
          <w:rFonts w:cs="Arial" w:hAnsi="Arial" w:eastAsia="Arial" w:ascii="Arial"/>
          <w:color w:val="636363"/>
          <w:spacing w:val="-2"/>
          <w:w w:val="165"/>
          <w:position w:val="1"/>
          <w:sz w:val="31"/>
          <w:szCs w:val="31"/>
        </w:rPr>
        <w:t>t</w:t>
      </w:r>
      <w:r>
        <w:rPr>
          <w:rFonts w:cs="Arial" w:hAnsi="Arial" w:eastAsia="Arial" w:ascii="Arial"/>
          <w:color w:val="494949"/>
          <w:spacing w:val="0"/>
          <w:w w:val="165"/>
          <w:position w:val="1"/>
          <w:sz w:val="31"/>
          <w:szCs w:val="31"/>
        </w:rPr>
        <w:t>'l</w:t>
      </w:r>
      <w:r>
        <w:rPr>
          <w:rFonts w:cs="Arial" w:hAnsi="Arial" w:eastAsia="Arial" w:ascii="Arial"/>
          <w:color w:val="494949"/>
          <w:spacing w:val="0"/>
          <w:w w:val="165"/>
          <w:position w:val="1"/>
          <w:sz w:val="31"/>
          <w:szCs w:val="31"/>
        </w:rPr>
        <w:t> </w:t>
      </w:r>
      <w:r>
        <w:rPr>
          <w:rFonts w:cs="Arial" w:hAnsi="Arial" w:eastAsia="Arial" w:ascii="Arial"/>
          <w:color w:val="494949"/>
          <w:spacing w:val="141"/>
          <w:w w:val="165"/>
          <w:position w:val="1"/>
          <w:sz w:val="31"/>
          <w:szCs w:val="31"/>
        </w:rPr>
        <w:t> </w:t>
      </w:r>
      <w:r>
        <w:rPr>
          <w:rFonts w:cs="Courier New" w:hAnsi="Courier New" w:eastAsia="Courier New" w:ascii="Courier New"/>
          <w:i/>
          <w:color w:val="494949"/>
          <w:spacing w:val="0"/>
          <w:w w:val="72"/>
          <w:position w:val="1"/>
          <w:sz w:val="43"/>
          <w:szCs w:val="43"/>
        </w:rPr>
        <w:t>9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rFonts w:cs="Arial" w:hAnsi="Arial" w:eastAsia="Arial" w:ascii="Arial"/>
          <w:sz w:val="66"/>
          <w:szCs w:val="66"/>
        </w:rPr>
        <w:jc w:val="center"/>
        <w:spacing w:lineRule="exact" w:line="620"/>
        <w:ind w:left="3884" w:right="5426"/>
      </w:pPr>
      <w:r>
        <w:pict>
          <v:shape type="#_x0000_t202" style="position:absolute;margin-left:564.18pt;margin-top:213.506pt;width:5.18102pt;height:72pt;mso-position-horizontal-relative:page;mso-position-vertical-relative:page;z-index:-27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4"/>
                      <w:szCs w:val="144"/>
                    </w:rPr>
                    <w:jc w:val="left"/>
                    <w:spacing w:lineRule="exact" w:line="1440"/>
                    <w:ind w:right="-236"/>
                  </w:pPr>
                  <w:r>
                    <w:rPr>
                      <w:rFonts w:cs="Times New Roman" w:hAnsi="Times New Roman" w:eastAsia="Times New Roman" w:ascii="Times New Roman"/>
                      <w:color w:val="B5B5B5"/>
                      <w:spacing w:val="0"/>
                      <w:w w:val="39"/>
                      <w:position w:val="-1"/>
                      <w:sz w:val="144"/>
                      <w:szCs w:val="144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44"/>
                      <w:szCs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494949"/>
          <w:spacing w:val="0"/>
          <w:w w:val="100"/>
          <w:position w:val="1"/>
          <w:sz w:val="66"/>
          <w:szCs w:val="66"/>
        </w:rPr>
        <w:t>I\</w:t>
      </w:r>
      <w:r>
        <w:rPr>
          <w:rFonts w:cs="Arial" w:hAnsi="Arial" w:eastAsia="Arial" w:ascii="Arial"/>
          <w:i/>
          <w:color w:val="494949"/>
          <w:spacing w:val="0"/>
          <w:w w:val="100"/>
          <w:position w:val="1"/>
          <w:sz w:val="66"/>
          <w:szCs w:val="66"/>
        </w:rPr>
        <w:t>  </w:t>
      </w:r>
      <w:r>
        <w:rPr>
          <w:rFonts w:cs="Arial" w:hAnsi="Arial" w:eastAsia="Arial" w:ascii="Arial"/>
          <w:i/>
          <w:color w:val="494949"/>
          <w:spacing w:val="98"/>
          <w:w w:val="100"/>
          <w:position w:val="1"/>
          <w:sz w:val="66"/>
          <w:szCs w:val="66"/>
        </w:rPr>
        <w:t> </w:t>
      </w:r>
      <w:r>
        <w:rPr>
          <w:rFonts w:cs="Arial" w:hAnsi="Arial" w:eastAsia="Arial" w:ascii="Arial"/>
          <w:i/>
          <w:color w:val="636363"/>
          <w:spacing w:val="0"/>
          <w:w w:val="108"/>
          <w:position w:val="1"/>
          <w:sz w:val="66"/>
          <w:szCs w:val="66"/>
        </w:rPr>
        <w:t>{\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6"/>
          <w:szCs w:val="66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spacing w:lineRule="exact" w:line="360"/>
        <w:ind w:left="3461" w:right="4962"/>
      </w:pPr>
      <w:r>
        <w:rPr>
          <w:rFonts w:cs="Times New Roman" w:hAnsi="Times New Roman" w:eastAsia="Times New Roman" w:ascii="Times New Roman"/>
          <w:color w:val="494949"/>
          <w:spacing w:val="0"/>
          <w:w w:val="66"/>
          <w:sz w:val="37"/>
          <w:szCs w:val="37"/>
        </w:rPr>
        <w:t>(</w:t>
      </w:r>
      <w:r>
        <w:rPr>
          <w:rFonts w:cs="Times New Roman" w:hAnsi="Times New Roman" w:eastAsia="Times New Roman" w:ascii="Times New Roman"/>
          <w:color w:val="494949"/>
          <w:spacing w:val="0"/>
          <w:w w:val="66"/>
          <w:sz w:val="37"/>
          <w:szCs w:val="37"/>
        </w:rPr>
        <w:t>(3</w:t>
      </w:r>
      <w:r>
        <w:rPr>
          <w:rFonts w:cs="Times New Roman" w:hAnsi="Times New Roman" w:eastAsia="Times New Roman" w:ascii="Times New Roman"/>
          <w:color w:val="494949"/>
          <w:spacing w:val="0"/>
          <w:w w:val="66"/>
          <w:sz w:val="37"/>
          <w:szCs w:val="37"/>
        </w:rPr>
        <w:t>      </w:t>
      </w:r>
      <w:r>
        <w:rPr>
          <w:rFonts w:cs="Times New Roman" w:hAnsi="Times New Roman" w:eastAsia="Times New Roman" w:ascii="Times New Roman"/>
          <w:color w:val="494949"/>
          <w:spacing w:val="51"/>
          <w:w w:val="66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0"/>
          <w:szCs w:val="30"/>
        </w:rPr>
        <w:t>l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color w:val="494949"/>
          <w:spacing w:val="41"/>
          <w:w w:val="100"/>
          <w:sz w:val="30"/>
          <w:szCs w:val="30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82"/>
          <w:sz w:val="30"/>
          <w:szCs w:val="30"/>
        </w:rPr>
        <w:t>�</w:t>
      </w:r>
      <w:r>
        <w:rPr>
          <w:rFonts w:cs="Malgun Gothic" w:hAnsi="Malgun Gothic" w:eastAsia="Malgun Gothic" w:ascii="Malgun Gothic"/>
          <w:color w:val="636363"/>
          <w:spacing w:val="0"/>
          <w:w w:val="82"/>
          <w:sz w:val="30"/>
          <w:szCs w:val="30"/>
        </w:rPr>
        <w:t> </w:t>
      </w:r>
      <w:r>
        <w:rPr>
          <w:rFonts w:cs="Malgun Gothic" w:hAnsi="Malgun Gothic" w:eastAsia="Malgun Gothic" w:ascii="Malgun Gothic"/>
          <w:color w:val="636363"/>
          <w:spacing w:val="76"/>
          <w:w w:val="8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97"/>
          <w:sz w:val="30"/>
          <w:szCs w:val="30"/>
        </w:rPr>
        <w:t>'l.</w:t>
      </w:r>
      <w:r>
        <w:rPr>
          <w:rFonts w:cs="Times New Roman" w:hAnsi="Times New Roman" w:eastAsia="Times New Roman" w:ascii="Times New Roman"/>
          <w:color w:val="636363"/>
          <w:spacing w:val="0"/>
          <w:w w:val="124"/>
          <w:sz w:val="30"/>
          <w:szCs w:val="30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Arial" w:hAnsi="Arial" w:eastAsia="Arial" w:ascii="Arial"/>
          <w:sz w:val="50"/>
          <w:szCs w:val="50"/>
        </w:rPr>
        <w:jc w:val="center"/>
        <w:spacing w:before="41"/>
        <w:ind w:left="3192" w:right="4848"/>
      </w:pPr>
      <w:r>
        <w:rPr>
          <w:rFonts w:cs="Arial" w:hAnsi="Arial" w:eastAsia="Arial" w:ascii="Arial"/>
          <w:i/>
          <w:color w:val="636363"/>
          <w:spacing w:val="0"/>
          <w:w w:val="160"/>
          <w:sz w:val="50"/>
          <w:szCs w:val="50"/>
        </w:rPr>
        <w:t>I</w:t>
      </w:r>
      <w:r>
        <w:rPr>
          <w:rFonts w:cs="Arial" w:hAnsi="Arial" w:eastAsia="Arial" w:ascii="Arial"/>
          <w:i/>
          <w:color w:val="636363"/>
          <w:spacing w:val="0"/>
          <w:w w:val="160"/>
          <w:sz w:val="50"/>
          <w:szCs w:val="50"/>
        </w:rPr>
        <w:t>   </w:t>
      </w:r>
      <w:r>
        <w:rPr>
          <w:rFonts w:cs="Arial" w:hAnsi="Arial" w:eastAsia="Arial" w:ascii="Arial"/>
          <w:i/>
          <w:color w:val="636363"/>
          <w:spacing w:val="133"/>
          <w:w w:val="160"/>
          <w:sz w:val="50"/>
          <w:szCs w:val="50"/>
        </w:rPr>
        <w:t> </w:t>
      </w:r>
      <w:r>
        <w:rPr>
          <w:rFonts w:cs="Arial" w:hAnsi="Arial" w:eastAsia="Arial" w:ascii="Arial"/>
          <w:i/>
          <w:color w:val="494949"/>
          <w:spacing w:val="0"/>
          <w:w w:val="160"/>
          <w:sz w:val="50"/>
          <w:szCs w:val="50"/>
        </w:rPr>
        <w:t>\</w:t>
      </w:r>
      <w:r>
        <w:rPr>
          <w:rFonts w:cs="Arial" w:hAnsi="Arial" w:eastAsia="Arial" w:ascii="Arial"/>
          <w:i/>
          <w:color w:val="494949"/>
          <w:spacing w:val="0"/>
          <w:w w:val="160"/>
          <w:sz w:val="50"/>
          <w:szCs w:val="50"/>
        </w:rPr>
        <w:t>   </w:t>
      </w:r>
      <w:r>
        <w:rPr>
          <w:rFonts w:cs="Arial" w:hAnsi="Arial" w:eastAsia="Arial" w:ascii="Arial"/>
          <w:i/>
          <w:color w:val="494949"/>
          <w:spacing w:val="102"/>
          <w:w w:val="160"/>
          <w:sz w:val="50"/>
          <w:szCs w:val="50"/>
        </w:rPr>
        <w:t> </w:t>
      </w:r>
      <w:r>
        <w:rPr>
          <w:rFonts w:cs="Arial" w:hAnsi="Arial" w:eastAsia="Arial" w:ascii="Arial"/>
          <w:i/>
          <w:color w:val="494949"/>
          <w:spacing w:val="0"/>
          <w:w w:val="209"/>
          <w:sz w:val="50"/>
          <w:szCs w:val="50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center"/>
        <w:spacing w:before="84"/>
        <w:ind w:left="2876" w:right="4646"/>
      </w:pPr>
      <w:r>
        <w:rPr>
          <w:rFonts w:cs="Times New Roman" w:hAnsi="Times New Roman" w:eastAsia="Times New Roman" w:ascii="Times New Roman"/>
          <w:color w:val="494949"/>
          <w:spacing w:val="0"/>
          <w:w w:val="100"/>
          <w:sz w:val="44"/>
          <w:szCs w:val="44"/>
        </w:rPr>
        <w:t>4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44"/>
          <w:szCs w:val="44"/>
        </w:rPr>
        <w:t>           </w:t>
      </w:r>
      <w:r>
        <w:rPr>
          <w:rFonts w:cs="Times New Roman" w:hAnsi="Times New Roman" w:eastAsia="Times New Roman" w:ascii="Times New Roman"/>
          <w:color w:val="494949"/>
          <w:spacing w:val="8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3"/>
          <w:szCs w:val="33"/>
        </w:rPr>
        <w:t>1.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33"/>
          <w:szCs w:val="33"/>
        </w:rPr>
        <w:t>             </w:t>
      </w:r>
      <w:r>
        <w:rPr>
          <w:rFonts w:cs="Times New Roman" w:hAnsi="Times New Roman" w:eastAsia="Times New Roman" w:ascii="Times New Roman"/>
          <w:color w:val="494949"/>
          <w:spacing w:val="68"/>
          <w:w w:val="100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296"/>
          <w:sz w:val="33"/>
          <w:szCs w:val="33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720"/>
        <w:ind w:left="910"/>
      </w:pPr>
      <w:r>
        <w:pict>
          <v:shape type="#_x0000_t75" style="width:93.1674pt;height:26.9371pt">
            <v:imagedata o:title="" r:id="rId6"/>
          </v:shape>
        </w:pict>
      </w:r>
      <w:r>
        <w:rPr>
          <w:rFonts w:cs="Times New Roman" w:hAnsi="Times New Roman" w:eastAsia="Times New Roman" w:ascii="Times New Roman"/>
          <w:position w:val="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12"/>
          <w:sz w:val="37"/>
          <w:szCs w:val="37"/>
        </w:rPr>
        <w:t>'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12"/>
          <w:sz w:val="37"/>
          <w:szCs w:val="37"/>
        </w:rPr>
        <w:t>   </w:t>
      </w:r>
      <w:r>
        <w:rPr>
          <w:rFonts w:cs="Times New Roman" w:hAnsi="Times New Roman" w:eastAsia="Times New Roman" w:ascii="Times New Roman"/>
          <w:color w:val="494949"/>
          <w:spacing w:val="29"/>
          <w:w w:val="100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20"/>
          <w:w w:val="100"/>
          <w:position w:val="12"/>
          <w:sz w:val="37"/>
          <w:szCs w:val="37"/>
        </w:rPr>
        <w:t>\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12"/>
          <w:sz w:val="37"/>
          <w:szCs w:val="37"/>
        </w:rPr>
        <w:t>1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2"/>
          <w:w w:val="100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33"/>
          <w:position w:val="12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33"/>
          <w:position w:val="12"/>
          <w:sz w:val="37"/>
          <w:szCs w:val="37"/>
        </w:rPr>
        <w:t>       </w:t>
      </w:r>
      <w:r>
        <w:rPr>
          <w:rFonts w:cs="Times New Roman" w:hAnsi="Times New Roman" w:eastAsia="Times New Roman" w:ascii="Times New Roman"/>
          <w:color w:val="494949"/>
          <w:spacing w:val="14"/>
          <w:w w:val="33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position w:val="12"/>
          <w:sz w:val="37"/>
          <w:szCs w:val="37"/>
        </w:rPr>
        <w:t>l-</w:t>
      </w:r>
      <w:r>
        <w:rPr>
          <w:rFonts w:cs="Times New Roman" w:hAnsi="Times New Roman" w:eastAsia="Times New Roman" w:ascii="Times New Roman"/>
          <w:color w:val="494949"/>
          <w:spacing w:val="0"/>
          <w:w w:val="72"/>
          <w:position w:val="12"/>
          <w:sz w:val="37"/>
          <w:szCs w:val="37"/>
        </w:rPr>
        <w:t>1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-19"/>
          <w:w w:val="100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55"/>
          <w:position w:val="12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55"/>
          <w:position w:val="12"/>
          <w:sz w:val="37"/>
          <w:szCs w:val="37"/>
        </w:rPr>
        <w:t>   </w:t>
      </w:r>
      <w:r>
        <w:rPr>
          <w:rFonts w:cs="Times New Roman" w:hAnsi="Times New Roman" w:eastAsia="Times New Roman" w:ascii="Times New Roman"/>
          <w:color w:val="636363"/>
          <w:spacing w:val="24"/>
          <w:w w:val="55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69"/>
          <w:position w:val="12"/>
          <w:sz w:val="37"/>
          <w:szCs w:val="37"/>
        </w:rPr>
        <w:t>\.</w:t>
      </w:r>
      <w:r>
        <w:rPr>
          <w:rFonts w:cs="Times New Roman" w:hAnsi="Times New Roman" w:eastAsia="Times New Roman" w:ascii="Times New Roman"/>
          <w:color w:val="494949"/>
          <w:spacing w:val="-62"/>
          <w:w w:val="100"/>
          <w:position w:val="12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494949"/>
          <w:spacing w:val="0"/>
          <w:w w:val="52"/>
          <w:position w:val="12"/>
          <w:sz w:val="37"/>
          <w:szCs w:val="37"/>
        </w:rPr>
        <w:t>�</w:t>
      </w:r>
      <w:r>
        <w:rPr>
          <w:rFonts w:cs="Malgun Gothic" w:hAnsi="Malgun Gothic" w:eastAsia="Malgun Gothic" w:ascii="Malgun Gothic"/>
          <w:color w:val="494949"/>
          <w:spacing w:val="0"/>
          <w:w w:val="52"/>
          <w:position w:val="12"/>
          <w:sz w:val="37"/>
          <w:szCs w:val="37"/>
        </w:rPr>
        <w:t>   </w:t>
      </w:r>
      <w:r>
        <w:rPr>
          <w:rFonts w:cs="Malgun Gothic" w:hAnsi="Malgun Gothic" w:eastAsia="Malgun Gothic" w:ascii="Malgun Gothic"/>
          <w:color w:val="494949"/>
          <w:spacing w:val="12"/>
          <w:w w:val="52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52"/>
          <w:position w:val="12"/>
          <w:sz w:val="37"/>
          <w:szCs w:val="37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52"/>
          <w:position w:val="12"/>
          <w:sz w:val="37"/>
          <w:szCs w:val="37"/>
        </w:rPr>
        <w:t>  </w:t>
      </w:r>
      <w:r>
        <w:rPr>
          <w:rFonts w:cs="Times New Roman" w:hAnsi="Times New Roman" w:eastAsia="Times New Roman" w:ascii="Times New Roman"/>
          <w:color w:val="494949"/>
          <w:spacing w:val="14"/>
          <w:w w:val="52"/>
          <w:position w:val="12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494949"/>
          <w:spacing w:val="0"/>
          <w:w w:val="72"/>
          <w:position w:val="12"/>
          <w:sz w:val="37"/>
          <w:szCs w:val="37"/>
        </w:rPr>
        <w:t>�</w:t>
      </w:r>
      <w:r>
        <w:rPr>
          <w:rFonts w:cs="Malgun Gothic" w:hAnsi="Malgun Gothic" w:eastAsia="Malgun Gothic" w:ascii="Malgun Gothic"/>
          <w:color w:val="494949"/>
          <w:spacing w:val="0"/>
          <w:w w:val="72"/>
          <w:position w:val="12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494949"/>
          <w:spacing w:val="20"/>
          <w:w w:val="72"/>
          <w:position w:val="1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47"/>
          <w:position w:val="12"/>
          <w:sz w:val="37"/>
          <w:szCs w:val="37"/>
        </w:rPr>
        <w:t>•</w:t>
      </w:r>
      <w:r>
        <w:rPr>
          <w:rFonts w:cs="Times New Roman" w:hAnsi="Times New Roman" w:eastAsia="Times New Roman" w:ascii="Times New Roman"/>
          <w:color w:val="636363"/>
          <w:spacing w:val="0"/>
          <w:w w:val="47"/>
          <w:position w:val="12"/>
          <w:sz w:val="37"/>
          <w:szCs w:val="37"/>
        </w:rPr>
        <w:t>  </w:t>
      </w:r>
      <w:r>
        <w:rPr>
          <w:rFonts w:cs="Times New Roman" w:hAnsi="Times New Roman" w:eastAsia="Times New Roman" w:ascii="Times New Roman"/>
          <w:color w:val="636363"/>
          <w:spacing w:val="25"/>
          <w:w w:val="47"/>
          <w:position w:val="12"/>
          <w:sz w:val="37"/>
          <w:szCs w:val="37"/>
        </w:rPr>
        <w:t> </w:t>
      </w:r>
      <w:r>
        <w:rPr>
          <w:rFonts w:cs="Arial" w:hAnsi="Arial" w:eastAsia="Arial" w:ascii="Arial"/>
          <w:color w:val="636363"/>
          <w:spacing w:val="0"/>
          <w:w w:val="133"/>
          <w:position w:val="12"/>
          <w:sz w:val="27"/>
          <w:szCs w:val="27"/>
        </w:rPr>
        <w:t>\</w:t>
      </w:r>
      <w:r>
        <w:rPr>
          <w:rFonts w:cs="Arial" w:hAnsi="Arial" w:eastAsia="Arial" w:ascii="Arial"/>
          <w:color w:val="636363"/>
          <w:spacing w:val="0"/>
          <w:w w:val="133"/>
          <w:position w:val="12"/>
          <w:sz w:val="27"/>
          <w:szCs w:val="27"/>
        </w:rPr>
        <w:t>I)</w:t>
      </w:r>
      <w:r>
        <w:rPr>
          <w:rFonts w:cs="Arial" w:hAnsi="Arial" w:eastAsia="Arial" w:ascii="Arial"/>
          <w:color w:val="636363"/>
          <w:spacing w:val="37"/>
          <w:w w:val="133"/>
          <w:position w:val="12"/>
          <w:sz w:val="27"/>
          <w:szCs w:val="27"/>
        </w:rPr>
        <w:t> </w:t>
      </w:r>
      <w:r>
        <w:rPr>
          <w:rFonts w:cs="Arial" w:hAnsi="Arial" w:eastAsia="Arial" w:ascii="Arial"/>
          <w:color w:val="636363"/>
          <w:spacing w:val="0"/>
          <w:w w:val="55"/>
          <w:position w:val="12"/>
          <w:sz w:val="27"/>
          <w:szCs w:val="27"/>
        </w:rPr>
        <w:t>.</w:t>
      </w:r>
      <w:r>
        <w:rPr>
          <w:rFonts w:cs="Arial" w:hAnsi="Arial" w:eastAsia="Arial" w:ascii="Arial"/>
          <w:color w:val="636363"/>
          <w:spacing w:val="0"/>
          <w:w w:val="55"/>
          <w:position w:val="12"/>
          <w:sz w:val="27"/>
          <w:szCs w:val="27"/>
        </w:rPr>
        <w:t>  </w:t>
      </w:r>
      <w:r>
        <w:rPr>
          <w:rFonts w:cs="Arial" w:hAnsi="Arial" w:eastAsia="Arial" w:ascii="Arial"/>
          <w:color w:val="636363"/>
          <w:spacing w:val="32"/>
          <w:w w:val="55"/>
          <w:position w:val="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12"/>
          <w:sz w:val="33"/>
          <w:szCs w:val="33"/>
        </w:rPr>
        <w:t>1.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12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636363"/>
          <w:spacing w:val="11"/>
          <w:w w:val="100"/>
          <w:position w:val="12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44"/>
          <w:position w:val="12"/>
          <w:sz w:val="33"/>
          <w:szCs w:val="33"/>
        </w:rPr>
        <w:t>•</w:t>
      </w:r>
      <w:r>
        <w:rPr>
          <w:rFonts w:cs="Times New Roman" w:hAnsi="Times New Roman" w:eastAsia="Times New Roman" w:ascii="Times New Roman"/>
          <w:color w:val="636363"/>
          <w:spacing w:val="0"/>
          <w:w w:val="44"/>
          <w:position w:val="12"/>
          <w:sz w:val="33"/>
          <w:szCs w:val="33"/>
        </w:rPr>
        <w:t>  </w:t>
      </w:r>
      <w:r>
        <w:rPr>
          <w:rFonts w:cs="Times New Roman" w:hAnsi="Times New Roman" w:eastAsia="Times New Roman" w:ascii="Times New Roman"/>
          <w:color w:val="636363"/>
          <w:spacing w:val="26"/>
          <w:w w:val="44"/>
          <w:position w:val="12"/>
          <w:sz w:val="33"/>
          <w:szCs w:val="33"/>
        </w:rPr>
        <w:t> </w:t>
      </w:r>
      <w:r>
        <w:rPr>
          <w:rFonts w:cs="Arial" w:hAnsi="Arial" w:eastAsia="Arial" w:ascii="Arial"/>
          <w:color w:val="787878"/>
          <w:spacing w:val="0"/>
          <w:w w:val="70"/>
          <w:position w:val="12"/>
          <w:sz w:val="44"/>
          <w:szCs w:val="44"/>
        </w:rPr>
        <w:t>&amp;</w:t>
      </w:r>
      <w:r>
        <w:rPr>
          <w:rFonts w:cs="Arial" w:hAnsi="Arial" w:eastAsia="Arial" w:ascii="Arial"/>
          <w:color w:val="787878"/>
          <w:spacing w:val="0"/>
          <w:w w:val="70"/>
          <w:position w:val="12"/>
          <w:sz w:val="44"/>
          <w:szCs w:val="44"/>
        </w:rPr>
        <w:t>   </w:t>
      </w:r>
      <w:r>
        <w:rPr>
          <w:rFonts w:cs="Arial" w:hAnsi="Arial" w:eastAsia="Arial" w:ascii="Arial"/>
          <w:color w:val="787878"/>
          <w:spacing w:val="10"/>
          <w:w w:val="70"/>
          <w:position w:val="12"/>
          <w:sz w:val="44"/>
          <w:szCs w:val="44"/>
        </w:rPr>
        <w:t> </w:t>
      </w:r>
      <w:r>
        <w:rPr>
          <w:rFonts w:cs="Arial" w:hAnsi="Arial" w:eastAsia="Arial" w:ascii="Arial"/>
          <w:color w:val="787878"/>
          <w:spacing w:val="0"/>
          <w:w w:val="177"/>
          <w:position w:val="18"/>
          <w:sz w:val="21"/>
          <w:szCs w:val="21"/>
        </w:rPr>
        <w:t>l</w:t>
      </w:r>
      <w:r>
        <w:rPr>
          <w:rFonts w:cs="Arial" w:hAnsi="Arial" w:eastAsia="Arial" w:ascii="Arial"/>
          <w:color w:val="787878"/>
          <w:spacing w:val="0"/>
          <w:w w:val="177"/>
          <w:position w:val="18"/>
          <w:sz w:val="21"/>
          <w:szCs w:val="21"/>
        </w:rPr>
        <w:t> </w:t>
      </w:r>
      <w:r>
        <w:rPr>
          <w:rFonts w:cs="Arial" w:hAnsi="Arial" w:eastAsia="Arial" w:ascii="Arial"/>
          <w:color w:val="787878"/>
          <w:spacing w:val="43"/>
          <w:w w:val="177"/>
          <w:position w:val="18"/>
          <w:sz w:val="21"/>
          <w:szCs w:val="21"/>
        </w:rPr>
        <w:t> </w:t>
      </w:r>
      <w:r>
        <w:rPr>
          <w:rFonts w:cs="Malgun Gothic" w:hAnsi="Malgun Gothic" w:eastAsia="Malgun Gothic" w:ascii="Malgun Gothic"/>
          <w:color w:val="787878"/>
          <w:spacing w:val="0"/>
          <w:w w:val="100"/>
          <w:position w:val="18"/>
          <w:sz w:val="21"/>
          <w:szCs w:val="21"/>
        </w:rPr>
        <w:t>�</w:t>
      </w:r>
      <w:r>
        <w:rPr>
          <w:rFonts w:cs="Malgun Gothic" w:hAnsi="Malgun Gothic" w:eastAsia="Malgun Gothic" w:ascii="Malgun Gothic"/>
          <w:color w:val="787878"/>
          <w:spacing w:val="0"/>
          <w:w w:val="100"/>
          <w:position w:val="18"/>
          <w:sz w:val="21"/>
          <w:szCs w:val="21"/>
        </w:rPr>
        <w:t>  </w:t>
      </w:r>
      <w:r>
        <w:rPr>
          <w:rFonts w:cs="Malgun Gothic" w:hAnsi="Malgun Gothic" w:eastAsia="Malgun Gothic" w:ascii="Malgun Gothic"/>
          <w:color w:val="787878"/>
          <w:spacing w:val="24"/>
          <w:w w:val="100"/>
          <w:position w:val="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69"/>
          <w:position w:val="18"/>
          <w:sz w:val="30"/>
          <w:szCs w:val="30"/>
        </w:rPr>
        <w:t>,</w:t>
      </w:r>
      <w:r>
        <w:rPr>
          <w:rFonts w:cs="Times New Roman" w:hAnsi="Times New Roman" w:eastAsia="Times New Roman" w:ascii="Times New Roman"/>
          <w:color w:val="919191"/>
          <w:spacing w:val="0"/>
          <w:w w:val="104"/>
          <w:position w:val="18"/>
          <w:sz w:val="30"/>
          <w:szCs w:val="30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42"/>
          <w:szCs w:val="42"/>
        </w:rPr>
        <w:jc w:val="center"/>
        <w:spacing w:lineRule="exact" w:line="320"/>
        <w:ind w:left="3643" w:right="6956"/>
      </w:pPr>
      <w:r>
        <w:rPr>
          <w:rFonts w:cs="Arial" w:hAnsi="Arial" w:eastAsia="Arial" w:ascii="Arial"/>
          <w:color w:val="333333"/>
          <w:spacing w:val="0"/>
          <w:w w:val="60"/>
          <w:position w:val="-5"/>
          <w:sz w:val="42"/>
          <w:szCs w:val="42"/>
        </w:rPr>
        <w:t>c.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spacing w:lineRule="exact" w:line="440"/>
        <w:ind w:left="3643"/>
      </w:pPr>
      <w:r>
        <w:pict>
          <v:shape type="#_x0000_t75" style="position:absolute;margin-left:97.3082pt;margin-top:9.53071pt;width:80.7451pt;height:20.7208pt;mso-position-horizontal-relative:page;mso-position-vertical-relative:paragraph;z-index:-279">
            <v:imagedata o:title="" r:id="rId7"/>
          </v:shape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2"/>
          <w:sz w:val="35"/>
          <w:szCs w:val="35"/>
        </w:rPr>
        <w:t>\.I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2"/>
          <w:sz w:val="35"/>
          <w:szCs w:val="35"/>
        </w:rPr>
        <w:t>  </w:t>
      </w:r>
      <w:r>
        <w:rPr>
          <w:rFonts w:cs="Times New Roman" w:hAnsi="Times New Roman" w:eastAsia="Times New Roman" w:ascii="Times New Roman"/>
          <w:color w:val="333333"/>
          <w:spacing w:val="76"/>
          <w:w w:val="100"/>
          <w:position w:val="2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2"/>
          <w:sz w:val="28"/>
          <w:szCs w:val="28"/>
        </w:rPr>
        <w:t>l</w:t>
      </w:r>
      <w:r>
        <w:rPr>
          <w:rFonts w:cs="Malgun Gothic" w:hAnsi="Malgun Gothic" w:eastAsia="Malgun Gothic" w:ascii="Malgun Gothic"/>
          <w:color w:val="333333"/>
          <w:spacing w:val="0"/>
          <w:w w:val="100"/>
          <w:position w:val="2"/>
          <w:sz w:val="28"/>
          <w:szCs w:val="28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100"/>
          <w:position w:val="2"/>
          <w:sz w:val="28"/>
          <w:szCs w:val="28"/>
        </w:rPr>
        <w:t>  </w:t>
      </w:r>
      <w:r>
        <w:rPr>
          <w:rFonts w:cs="Malgun Gothic" w:hAnsi="Malgun Gothic" w:eastAsia="Malgun Gothic" w:ascii="Malgun Gothic"/>
          <w:color w:val="333333"/>
          <w:spacing w:val="30"/>
          <w:w w:val="100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52"/>
          <w:position w:val="2"/>
          <w:sz w:val="28"/>
          <w:szCs w:val="28"/>
        </w:rPr>
        <w:t>•</w:t>
      </w:r>
      <w:r>
        <w:rPr>
          <w:rFonts w:cs="Times New Roman" w:hAnsi="Times New Roman" w:eastAsia="Times New Roman" w:ascii="Times New Roman"/>
          <w:color w:val="636363"/>
          <w:spacing w:val="0"/>
          <w:w w:val="52"/>
          <w:position w:val="2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636363"/>
          <w:spacing w:val="9"/>
          <w:w w:val="52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5"/>
          <w:position w:val="2"/>
          <w:sz w:val="28"/>
          <w:szCs w:val="28"/>
        </w:rPr>
        <w:t>,.</w:t>
      </w:r>
      <w:r>
        <w:rPr>
          <w:rFonts w:cs="Times New Roman" w:hAnsi="Times New Roman" w:eastAsia="Times New Roman" w:ascii="Times New Roman"/>
          <w:color w:val="333333"/>
          <w:spacing w:val="-37"/>
          <w:w w:val="155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251"/>
          <w:position w:val="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251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94949"/>
          <w:spacing w:val="73"/>
          <w:w w:val="251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59"/>
          <w:position w:val="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59"/>
          <w:position w:val="2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color w:val="919191"/>
          <w:spacing w:val="31"/>
          <w:w w:val="59"/>
          <w:position w:val="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2"/>
          <w:sz w:val="33"/>
          <w:szCs w:val="33"/>
        </w:rPr>
        <w:t>1.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2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494949"/>
          <w:spacing w:val="64"/>
          <w:w w:val="100"/>
          <w:position w:val="2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50"/>
          <w:position w:val="2"/>
          <w:sz w:val="33"/>
          <w:szCs w:val="33"/>
        </w:rPr>
        <w:t>.</w:t>
      </w:r>
      <w:r>
        <w:rPr>
          <w:rFonts w:cs="Times New Roman" w:hAnsi="Times New Roman" w:eastAsia="Times New Roman" w:ascii="Times New Roman"/>
          <w:color w:val="787878"/>
          <w:spacing w:val="0"/>
          <w:w w:val="50"/>
          <w:position w:val="2"/>
          <w:sz w:val="33"/>
          <w:szCs w:val="33"/>
        </w:rPr>
        <w:t>     </w:t>
      </w:r>
      <w:r>
        <w:rPr>
          <w:rFonts w:cs="Times New Roman" w:hAnsi="Times New Roman" w:eastAsia="Times New Roman" w:ascii="Times New Roman"/>
          <w:color w:val="787878"/>
          <w:spacing w:val="1"/>
          <w:w w:val="50"/>
          <w:position w:val="2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98"/>
          <w:position w:val="2"/>
          <w:sz w:val="28"/>
          <w:szCs w:val="28"/>
        </w:rPr>
        <w:t>\.</w:t>
      </w:r>
      <w:r>
        <w:rPr>
          <w:rFonts w:cs="Times New Roman" w:hAnsi="Times New Roman" w:eastAsia="Times New Roman" w:ascii="Times New Roman"/>
          <w:color w:val="494949"/>
          <w:spacing w:val="0"/>
          <w:w w:val="147"/>
          <w:position w:val="2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919191"/>
          <w:spacing w:val="0"/>
          <w:w w:val="266"/>
          <w:position w:val="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100"/>
          <w:position w:val="2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color w:val="919191"/>
          <w:spacing w:val="-13"/>
          <w:w w:val="100"/>
          <w:position w:val="2"/>
          <w:sz w:val="28"/>
          <w:szCs w:val="28"/>
        </w:rPr>
        <w:t> </w:t>
      </w:r>
      <w:r>
        <w:rPr>
          <w:rFonts w:cs="Arial" w:hAnsi="Arial" w:eastAsia="Arial" w:ascii="Arial"/>
          <w:color w:val="636363"/>
          <w:spacing w:val="0"/>
          <w:w w:val="174"/>
          <w:position w:val="2"/>
          <w:sz w:val="32"/>
          <w:szCs w:val="32"/>
        </w:rPr>
        <w:t>vi</w:t>
      </w:r>
      <w:r>
        <w:rPr>
          <w:rFonts w:cs="Arial" w:hAnsi="Arial" w:eastAsia="Arial" w:ascii="Arial"/>
          <w:color w:val="636363"/>
          <w:spacing w:val="32"/>
          <w:w w:val="174"/>
          <w:position w:val="2"/>
          <w:sz w:val="32"/>
          <w:szCs w:val="32"/>
        </w:rPr>
        <w:t> </w:t>
      </w:r>
      <w:r>
        <w:rPr>
          <w:rFonts w:cs="Arial" w:hAnsi="Arial" w:eastAsia="Arial" w:ascii="Arial"/>
          <w:color w:val="787878"/>
          <w:spacing w:val="0"/>
          <w:w w:val="35"/>
          <w:position w:val="2"/>
          <w:sz w:val="32"/>
          <w:szCs w:val="32"/>
        </w:rPr>
        <w:t>.</w:t>
      </w:r>
      <w:r>
        <w:rPr>
          <w:rFonts w:cs="Arial" w:hAnsi="Arial" w:eastAsia="Arial" w:ascii="Arial"/>
          <w:color w:val="787878"/>
          <w:spacing w:val="0"/>
          <w:w w:val="35"/>
          <w:position w:val="2"/>
          <w:sz w:val="32"/>
          <w:szCs w:val="32"/>
        </w:rPr>
        <w:t>          </w:t>
      </w:r>
      <w:r>
        <w:rPr>
          <w:rFonts w:cs="Arial" w:hAnsi="Arial" w:eastAsia="Arial" w:ascii="Arial"/>
          <w:color w:val="787878"/>
          <w:spacing w:val="0"/>
          <w:w w:val="35"/>
          <w:position w:val="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86"/>
          <w:position w:val="2"/>
          <w:sz w:val="52"/>
          <w:szCs w:val="52"/>
        </w:rPr>
        <w:t>\</w:t>
      </w:r>
      <w:r>
        <w:rPr>
          <w:rFonts w:cs="Times New Roman" w:hAnsi="Times New Roman" w:eastAsia="Times New Roman" w:ascii="Times New Roman"/>
          <w:color w:val="636363"/>
          <w:spacing w:val="0"/>
          <w:w w:val="115"/>
          <w:position w:val="2"/>
          <w:sz w:val="52"/>
          <w:szCs w:val="52"/>
        </w:rPr>
        <w:t>l\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center"/>
        <w:spacing w:before="54" w:lineRule="exact" w:line="520"/>
        <w:ind w:left="3648" w:right="5015"/>
      </w:pPr>
      <w:r>
        <w:rPr>
          <w:rFonts w:cs="Malgun Gothic" w:hAnsi="Malgun Gothic" w:eastAsia="Malgun Gothic" w:ascii="Malgun Gothic"/>
          <w:color w:val="333333"/>
          <w:spacing w:val="0"/>
          <w:w w:val="56"/>
          <w:position w:val="-10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56"/>
          <w:position w:val="-10"/>
          <w:sz w:val="35"/>
          <w:szCs w:val="35"/>
        </w:rPr>
        <w:t>  </w:t>
      </w:r>
      <w:r>
        <w:rPr>
          <w:rFonts w:cs="Malgun Gothic" w:hAnsi="Malgun Gothic" w:eastAsia="Malgun Gothic" w:ascii="Malgun Gothic"/>
          <w:color w:val="333333"/>
          <w:spacing w:val="1"/>
          <w:w w:val="56"/>
          <w:position w:val="-1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56"/>
          <w:position w:val="-10"/>
          <w:sz w:val="35"/>
          <w:szCs w:val="35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56"/>
          <w:position w:val="-10"/>
          <w:sz w:val="35"/>
          <w:szCs w:val="35"/>
        </w:rPr>
        <w:t>        </w:t>
      </w:r>
      <w:r>
        <w:rPr>
          <w:rFonts w:cs="Times New Roman" w:hAnsi="Times New Roman" w:eastAsia="Times New Roman" w:ascii="Times New Roman"/>
          <w:color w:val="494949"/>
          <w:spacing w:val="28"/>
          <w:w w:val="56"/>
          <w:position w:val="-1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position w:val="-10"/>
          <w:sz w:val="35"/>
          <w:szCs w:val="35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53"/>
          <w:position w:val="-10"/>
          <w:sz w:val="35"/>
          <w:szCs w:val="35"/>
        </w:rPr>
        <w:t>0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32"/>
          <w:w w:val="100"/>
          <w:position w:val="-1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59"/>
          <w:position w:val="-10"/>
          <w:sz w:val="35"/>
          <w:szCs w:val="35"/>
        </w:rPr>
        <w:t>.</w:t>
      </w:r>
      <w:r>
        <w:rPr>
          <w:rFonts w:cs="Times New Roman" w:hAnsi="Times New Roman" w:eastAsia="Times New Roman" w:ascii="Times New Roman"/>
          <w:color w:val="787878"/>
          <w:spacing w:val="0"/>
          <w:w w:val="59"/>
          <w:position w:val="-10"/>
          <w:sz w:val="35"/>
          <w:szCs w:val="35"/>
        </w:rPr>
        <w:t>    </w:t>
      </w:r>
      <w:r>
        <w:rPr>
          <w:rFonts w:cs="Times New Roman" w:hAnsi="Times New Roman" w:eastAsia="Times New Roman" w:ascii="Times New Roman"/>
          <w:color w:val="787878"/>
          <w:spacing w:val="42"/>
          <w:w w:val="59"/>
          <w:position w:val="-1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96"/>
          <w:position w:val="-10"/>
          <w:sz w:val="35"/>
          <w:szCs w:val="35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7"/>
          <w:szCs w:val="37"/>
        </w:rPr>
        <w:jc w:val="left"/>
        <w:spacing w:lineRule="exact" w:line="380"/>
        <w:ind w:left="3674"/>
      </w:pPr>
      <w:r>
        <w:pict>
          <v:shape type="#_x0000_t75" style="position:absolute;margin-left:97.3082pt;margin-top:7.55506pt;width:91.097pt;height:22.7929pt;mso-position-horizontal-relative:page;mso-position-vertical-relative:paragraph;z-index:-280">
            <v:imagedata o:title="" r:id="rId8"/>
          </v:shape>
        </w:pict>
      </w:r>
      <w:r>
        <w:rPr>
          <w:rFonts w:cs="Malgun Gothic" w:hAnsi="Malgun Gothic" w:eastAsia="Malgun Gothic" w:ascii="Malgun Gothic"/>
          <w:color w:val="333333"/>
          <w:w w:val="87"/>
          <w:position w:val="-4"/>
          <w:sz w:val="32"/>
          <w:szCs w:val="32"/>
        </w:rPr>
        <w:t>�</w:t>
      </w:r>
      <w:r>
        <w:rPr>
          <w:rFonts w:cs="Arial" w:hAnsi="Arial" w:eastAsia="Arial" w:ascii="Arial"/>
          <w:color w:val="636363"/>
          <w:w w:val="210"/>
          <w:position w:val="-4"/>
          <w:sz w:val="32"/>
          <w:szCs w:val="32"/>
        </w:rPr>
        <w:t>.</w:t>
      </w:r>
      <w:r>
        <w:rPr>
          <w:rFonts w:cs="Arial" w:hAnsi="Arial" w:eastAsia="Arial" w:ascii="Arial"/>
          <w:color w:val="636363"/>
          <w:w w:val="100"/>
          <w:position w:val="-4"/>
          <w:sz w:val="32"/>
          <w:szCs w:val="32"/>
        </w:rPr>
        <w:t>   </w:t>
      </w:r>
      <w:r>
        <w:rPr>
          <w:rFonts w:cs="Arial" w:hAnsi="Arial" w:eastAsia="Arial" w:ascii="Arial"/>
          <w:color w:val="636363"/>
          <w:spacing w:val="18"/>
          <w:w w:val="100"/>
          <w:position w:val="-4"/>
          <w:sz w:val="32"/>
          <w:szCs w:val="32"/>
        </w:rPr>
        <w:t> </w:t>
      </w:r>
      <w:r>
        <w:rPr>
          <w:rFonts w:cs="Arial" w:hAnsi="Arial" w:eastAsia="Arial" w:ascii="Arial"/>
          <w:color w:val="333333"/>
          <w:spacing w:val="0"/>
          <w:w w:val="140"/>
          <w:position w:val="-4"/>
          <w:sz w:val="32"/>
          <w:szCs w:val="32"/>
        </w:rPr>
        <w:t>\</w:t>
      </w:r>
      <w:r>
        <w:rPr>
          <w:rFonts w:cs="Malgun Gothic" w:hAnsi="Malgun Gothic" w:eastAsia="Malgun Gothic" w:ascii="Malgun Gothic"/>
          <w:color w:val="333333"/>
          <w:spacing w:val="0"/>
          <w:w w:val="90"/>
          <w:position w:val="-4"/>
          <w:sz w:val="32"/>
          <w:szCs w:val="32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100"/>
          <w:position w:val="-4"/>
          <w:sz w:val="32"/>
          <w:szCs w:val="32"/>
        </w:rPr>
        <w:t>  </w:t>
      </w:r>
      <w:r>
        <w:rPr>
          <w:rFonts w:cs="Malgun Gothic" w:hAnsi="Malgun Gothic" w:eastAsia="Malgun Gothic" w:ascii="Malgun Gothic"/>
          <w:color w:val="333333"/>
          <w:spacing w:val="-16"/>
          <w:w w:val="100"/>
          <w:position w:val="-4"/>
          <w:sz w:val="32"/>
          <w:szCs w:val="32"/>
        </w:rPr>
        <w:t> </w:t>
      </w:r>
      <w:r>
        <w:rPr>
          <w:rFonts w:cs="Arial" w:hAnsi="Arial" w:eastAsia="Arial" w:ascii="Arial"/>
          <w:color w:val="333333"/>
          <w:spacing w:val="0"/>
          <w:w w:val="69"/>
          <w:position w:val="-4"/>
          <w:sz w:val="32"/>
          <w:szCs w:val="32"/>
        </w:rPr>
        <w:t>,</w:t>
      </w:r>
      <w:r>
        <w:rPr>
          <w:rFonts w:cs="Arial" w:hAnsi="Arial" w:eastAsia="Arial" w:ascii="Arial"/>
          <w:color w:val="333333"/>
          <w:spacing w:val="0"/>
          <w:w w:val="69"/>
          <w:position w:val="-4"/>
          <w:sz w:val="32"/>
          <w:szCs w:val="32"/>
        </w:rPr>
        <w:t>  </w:t>
      </w:r>
      <w:r>
        <w:rPr>
          <w:rFonts w:cs="Arial" w:hAnsi="Arial" w:eastAsia="Arial" w:ascii="Arial"/>
          <w:color w:val="333333"/>
          <w:spacing w:val="24"/>
          <w:w w:val="69"/>
          <w:position w:val="-4"/>
          <w:sz w:val="32"/>
          <w:szCs w:val="32"/>
        </w:rPr>
        <w:t> </w:t>
      </w:r>
      <w:r>
        <w:rPr>
          <w:rFonts w:cs="Arial" w:hAnsi="Arial" w:eastAsia="Arial" w:ascii="Arial"/>
          <w:color w:val="333333"/>
          <w:spacing w:val="0"/>
          <w:w w:val="69"/>
          <w:position w:val="-4"/>
          <w:sz w:val="32"/>
          <w:szCs w:val="32"/>
        </w:rPr>
        <w:t>'1.</w:t>
      </w:r>
      <w:r>
        <w:rPr>
          <w:rFonts w:cs="Arial" w:hAnsi="Arial" w:eastAsia="Arial" w:ascii="Arial"/>
          <w:color w:val="333333"/>
          <w:spacing w:val="0"/>
          <w:w w:val="69"/>
          <w:position w:val="-4"/>
          <w:sz w:val="32"/>
          <w:szCs w:val="32"/>
        </w:rPr>
        <w:t>     </w:t>
      </w:r>
      <w:r>
        <w:rPr>
          <w:rFonts w:cs="Arial" w:hAnsi="Arial" w:eastAsia="Arial" w:ascii="Arial"/>
          <w:color w:val="333333"/>
          <w:spacing w:val="6"/>
          <w:w w:val="69"/>
          <w:position w:val="-4"/>
          <w:sz w:val="32"/>
          <w:szCs w:val="32"/>
        </w:rPr>
        <w:t> </w:t>
      </w:r>
      <w:r>
        <w:rPr>
          <w:rFonts w:cs="Arial" w:hAnsi="Arial" w:eastAsia="Arial" w:ascii="Arial"/>
          <w:color w:val="494949"/>
          <w:spacing w:val="0"/>
          <w:w w:val="46"/>
          <w:position w:val="-4"/>
          <w:sz w:val="32"/>
          <w:szCs w:val="32"/>
        </w:rPr>
        <w:t>,</w:t>
      </w:r>
      <w:r>
        <w:rPr>
          <w:rFonts w:cs="Arial" w:hAnsi="Arial" w:eastAsia="Arial" w:ascii="Arial"/>
          <w:color w:val="494949"/>
          <w:spacing w:val="0"/>
          <w:w w:val="46"/>
          <w:position w:val="-4"/>
          <w:sz w:val="32"/>
          <w:szCs w:val="32"/>
        </w:rPr>
        <w:t>     </w:t>
      </w:r>
      <w:r>
        <w:rPr>
          <w:rFonts w:cs="Arial" w:hAnsi="Arial" w:eastAsia="Arial" w:ascii="Arial"/>
          <w:color w:val="494949"/>
          <w:spacing w:val="3"/>
          <w:w w:val="46"/>
          <w:position w:val="-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4"/>
          <w:sz w:val="37"/>
          <w:szCs w:val="37"/>
        </w:rPr>
        <w:t>l</w:t>
      </w:r>
      <w:r>
        <w:rPr>
          <w:rFonts w:cs="Times New Roman" w:hAnsi="Times New Roman" w:eastAsia="Times New Roman" w:ascii="Times New Roman"/>
          <w:color w:val="333333"/>
          <w:spacing w:val="43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4"/>
          <w:sz w:val="37"/>
          <w:szCs w:val="37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78"/>
          <w:position w:val="-4"/>
          <w:sz w:val="37"/>
          <w:szCs w:val="37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78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94949"/>
          <w:spacing w:val="22"/>
          <w:w w:val="78"/>
          <w:position w:val="-4"/>
          <w:sz w:val="37"/>
          <w:szCs w:val="37"/>
        </w:rPr>
        <w:t> </w:t>
      </w:r>
      <w:r>
        <w:rPr>
          <w:rFonts w:cs="Arial" w:hAnsi="Arial" w:eastAsia="Arial" w:ascii="Arial"/>
          <w:color w:val="494949"/>
          <w:spacing w:val="0"/>
          <w:w w:val="184"/>
          <w:position w:val="-4"/>
          <w:sz w:val="30"/>
          <w:szCs w:val="30"/>
        </w:rPr>
        <w:t>'l</w:t>
      </w:r>
      <w:r>
        <w:rPr>
          <w:rFonts w:cs="Arial" w:hAnsi="Arial" w:eastAsia="Arial" w:ascii="Arial"/>
          <w:color w:val="494949"/>
          <w:spacing w:val="-102"/>
          <w:w w:val="184"/>
          <w:position w:val="-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81"/>
          <w:position w:val="-4"/>
          <w:sz w:val="32"/>
          <w:szCs w:val="32"/>
        </w:rPr>
        <w:t>1.</w:t>
      </w:r>
      <w:r>
        <w:rPr>
          <w:rFonts w:cs="Times New Roman" w:hAnsi="Times New Roman" w:eastAsia="Times New Roman" w:ascii="Times New Roman"/>
          <w:color w:val="494949"/>
          <w:spacing w:val="0"/>
          <w:w w:val="81"/>
          <w:position w:val="-4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color w:val="494949"/>
          <w:spacing w:val="10"/>
          <w:w w:val="81"/>
          <w:position w:val="-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51"/>
          <w:position w:val="-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color w:val="787878"/>
          <w:spacing w:val="0"/>
          <w:w w:val="51"/>
          <w:position w:val="-4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787878"/>
          <w:spacing w:val="3"/>
          <w:w w:val="51"/>
          <w:position w:val="-4"/>
          <w:sz w:val="32"/>
          <w:szCs w:val="32"/>
        </w:rPr>
        <w:t> </w:t>
      </w:r>
      <w:r>
        <w:rPr>
          <w:rFonts w:cs="Arial" w:hAnsi="Arial" w:eastAsia="Arial" w:ascii="Arial"/>
          <w:color w:val="636363"/>
          <w:spacing w:val="0"/>
          <w:w w:val="107"/>
          <w:position w:val="-4"/>
          <w:sz w:val="53"/>
          <w:szCs w:val="53"/>
        </w:rPr>
        <w:t>q</w:t>
      </w:r>
      <w:r>
        <w:rPr>
          <w:rFonts w:cs="Arial" w:hAnsi="Arial" w:eastAsia="Arial" w:ascii="Arial"/>
          <w:color w:val="787878"/>
          <w:spacing w:val="0"/>
          <w:w w:val="107"/>
          <w:position w:val="-4"/>
          <w:sz w:val="53"/>
          <w:szCs w:val="53"/>
        </w:rPr>
        <w:t>.</w:t>
      </w:r>
      <w:r>
        <w:rPr>
          <w:rFonts w:cs="Arial" w:hAnsi="Arial" w:eastAsia="Arial" w:ascii="Arial"/>
          <w:color w:val="787878"/>
          <w:spacing w:val="73"/>
          <w:w w:val="107"/>
          <w:position w:val="-4"/>
          <w:sz w:val="53"/>
          <w:szCs w:val="53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45"/>
          <w:position w:val="-4"/>
          <w:sz w:val="53"/>
          <w:szCs w:val="53"/>
        </w:rPr>
        <w:t>�</w:t>
      </w:r>
      <w:r>
        <w:rPr>
          <w:rFonts w:cs="Malgun Gothic" w:hAnsi="Malgun Gothic" w:eastAsia="Malgun Gothic" w:ascii="Malgun Gothic"/>
          <w:color w:val="636363"/>
          <w:spacing w:val="0"/>
          <w:w w:val="45"/>
          <w:position w:val="-4"/>
          <w:sz w:val="53"/>
          <w:szCs w:val="53"/>
        </w:rPr>
        <w:t>  </w:t>
      </w:r>
      <w:r>
        <w:rPr>
          <w:rFonts w:cs="Malgun Gothic" w:hAnsi="Malgun Gothic" w:eastAsia="Malgun Gothic" w:ascii="Malgun Gothic"/>
          <w:color w:val="636363"/>
          <w:spacing w:val="23"/>
          <w:w w:val="45"/>
          <w:position w:val="-4"/>
          <w:sz w:val="53"/>
          <w:szCs w:val="53"/>
        </w:rPr>
        <w:t> </w:t>
      </w:r>
      <w:r>
        <w:rPr>
          <w:rFonts w:cs="Arial" w:hAnsi="Arial" w:eastAsia="Arial" w:ascii="Arial"/>
          <w:color w:val="636363"/>
          <w:spacing w:val="0"/>
          <w:w w:val="45"/>
          <w:position w:val="-4"/>
          <w:sz w:val="53"/>
          <w:szCs w:val="53"/>
        </w:rPr>
        <w:t>,</w:t>
      </w:r>
      <w:r>
        <w:rPr>
          <w:rFonts w:cs="Arial" w:hAnsi="Arial" w:eastAsia="Arial" w:ascii="Arial"/>
          <w:color w:val="636363"/>
          <w:spacing w:val="43"/>
          <w:w w:val="45"/>
          <w:position w:val="-4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45"/>
          <w:position w:val="-4"/>
          <w:sz w:val="37"/>
          <w:szCs w:val="37"/>
        </w:rPr>
        <w:t>1</w:t>
      </w:r>
      <w:r>
        <w:rPr>
          <w:rFonts w:cs="Times New Roman" w:hAnsi="Times New Roman" w:eastAsia="Times New Roman" w:ascii="Times New Roman"/>
          <w:color w:val="636363"/>
          <w:spacing w:val="0"/>
          <w:w w:val="57"/>
          <w:position w:val="-4"/>
          <w:sz w:val="37"/>
          <w:szCs w:val="37"/>
        </w:rPr>
        <w:t>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Times New Roman" w:hAnsi="Times New Roman" w:eastAsia="Times New Roman" w:ascii="Times New Roman"/>
          <w:sz w:val="61"/>
          <w:szCs w:val="61"/>
        </w:rPr>
        <w:jc w:val="center"/>
        <w:spacing w:lineRule="exact" w:line="680"/>
        <w:ind w:left="3803" w:right="5491"/>
      </w:pPr>
      <w:r>
        <w:rPr>
          <w:rFonts w:cs="Malgun Gothic" w:hAnsi="Malgun Gothic" w:eastAsia="Malgun Gothic" w:ascii="Malgun Gothic"/>
          <w:color w:val="333333"/>
          <w:spacing w:val="0"/>
          <w:w w:val="100"/>
          <w:position w:val="1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100"/>
          <w:position w:val="1"/>
          <w:sz w:val="20"/>
          <w:szCs w:val="20"/>
        </w:rPr>
        <w:t>    </w:t>
      </w:r>
      <w:r>
        <w:rPr>
          <w:rFonts w:cs="Malgun Gothic" w:hAnsi="Malgun Gothic" w:eastAsia="Malgun Gothic" w:ascii="Malgun Gothic"/>
          <w:color w:val="333333"/>
          <w:spacing w:val="18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94949"/>
          <w:spacing w:val="0"/>
          <w:w w:val="38"/>
          <w:position w:val="1"/>
          <w:sz w:val="78"/>
          <w:szCs w:val="78"/>
        </w:rPr>
        <w:t>.</w:t>
      </w:r>
      <w:r>
        <w:rPr>
          <w:rFonts w:cs="Arial" w:hAnsi="Arial" w:eastAsia="Arial" w:ascii="Arial"/>
          <w:color w:val="494949"/>
          <w:spacing w:val="0"/>
          <w:w w:val="38"/>
          <w:position w:val="1"/>
          <w:sz w:val="78"/>
          <w:szCs w:val="78"/>
        </w:rPr>
        <w:t>  </w:t>
      </w:r>
      <w:r>
        <w:rPr>
          <w:rFonts w:cs="Arial" w:hAnsi="Arial" w:eastAsia="Arial" w:ascii="Arial"/>
          <w:color w:val="494949"/>
          <w:spacing w:val="54"/>
          <w:w w:val="38"/>
          <w:position w:val="1"/>
          <w:sz w:val="78"/>
          <w:szCs w:val="78"/>
        </w:rPr>
        <w:t> </w:t>
      </w:r>
      <w:r>
        <w:rPr>
          <w:rFonts w:cs="Arial" w:hAnsi="Arial" w:eastAsia="Arial" w:ascii="Arial"/>
          <w:color w:val="333333"/>
          <w:spacing w:val="0"/>
          <w:w w:val="160"/>
          <w:position w:val="1"/>
          <w:sz w:val="29"/>
          <w:szCs w:val="29"/>
        </w:rPr>
        <w:t>(</w:t>
      </w:r>
      <w:r>
        <w:rPr>
          <w:rFonts w:cs="Arial" w:hAnsi="Arial" w:eastAsia="Arial" w:ascii="Arial"/>
          <w:color w:val="333333"/>
          <w:spacing w:val="-14"/>
          <w:w w:val="160"/>
          <w:position w:val="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49"/>
          <w:position w:val="1"/>
          <w:sz w:val="61"/>
          <w:szCs w:val="61"/>
        </w:rPr>
        <w:t>,_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1"/>
          <w:szCs w:val="6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43"/>
          <w:szCs w:val="43"/>
        </w:rPr>
        <w:jc w:val="left"/>
        <w:spacing w:lineRule="exact" w:line="540"/>
        <w:ind w:left="683"/>
      </w:pPr>
      <w:r>
        <w:pict>
          <v:shape type="#_x0000_t202" style="position:absolute;margin-left:132.505pt;margin-top:11.8219pt;width:3.11491pt;height:54.4pt;mso-position-horizontal-relative:page;mso-position-vertical-relative:paragraph;z-index:-27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8"/>
                      <w:szCs w:val="108"/>
                    </w:rPr>
                    <w:jc w:val="left"/>
                    <w:spacing w:lineRule="exact" w:line="1080"/>
                    <w:ind w:right="-183"/>
                  </w:pPr>
                  <w:r>
                    <w:rPr>
                      <w:rFonts w:cs="Arial" w:hAnsi="Arial" w:eastAsia="Arial" w:ascii="Arial"/>
                      <w:color w:val="333333"/>
                      <w:spacing w:val="0"/>
                      <w:w w:val="20"/>
                      <w:position w:val="-1"/>
                      <w:sz w:val="108"/>
                      <w:szCs w:val="108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08"/>
                      <w:szCs w:val="10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Malgun Gothic" w:hAnsi="Malgun Gothic" w:eastAsia="Malgun Gothic" w:ascii="Malgun Gothic"/>
          <w:color w:val="333333"/>
          <w:w w:val="72"/>
          <w:position w:val="-1"/>
          <w:sz w:val="43"/>
          <w:szCs w:val="43"/>
        </w:rPr>
        <w:t>�</w:t>
      </w:r>
      <w:r>
        <w:rPr>
          <w:rFonts w:cs="Arial" w:hAnsi="Arial" w:eastAsia="Arial" w:ascii="Arial"/>
          <w:color w:val="494949"/>
          <w:spacing w:val="-1"/>
          <w:w w:val="235"/>
          <w:position w:val="-1"/>
          <w:sz w:val="43"/>
          <w:szCs w:val="43"/>
        </w:rPr>
        <w:t>.</w:t>
      </w:r>
      <w:r>
        <w:rPr>
          <w:rFonts w:cs="Arial" w:hAnsi="Arial" w:eastAsia="Arial" w:ascii="Arial"/>
          <w:color w:val="494949"/>
          <w:spacing w:val="0"/>
          <w:w w:val="124"/>
          <w:position w:val="-1"/>
          <w:sz w:val="43"/>
          <w:szCs w:val="43"/>
        </w:rPr>
        <w:t>c.</w:t>
      </w:r>
      <w:r>
        <w:rPr>
          <w:rFonts w:cs="Arial" w:hAnsi="Arial" w:eastAsia="Arial" w:ascii="Arial"/>
          <w:color w:val="494949"/>
          <w:spacing w:val="-1"/>
          <w:w w:val="252"/>
          <w:position w:val="-1"/>
          <w:sz w:val="43"/>
          <w:szCs w:val="43"/>
        </w:rPr>
        <w:t>.</w:t>
      </w:r>
      <w:r>
        <w:rPr>
          <w:rFonts w:cs="Arial" w:hAnsi="Arial" w:eastAsia="Arial" w:ascii="Arial"/>
          <w:color w:val="333333"/>
          <w:spacing w:val="0"/>
          <w:w w:val="146"/>
          <w:position w:val="-1"/>
          <w:sz w:val="43"/>
          <w:szCs w:val="43"/>
        </w:rPr>
        <w:t>U</w:t>
      </w:r>
      <w:r>
        <w:rPr>
          <w:rFonts w:cs="Arial" w:hAnsi="Arial" w:eastAsia="Arial" w:ascii="Arial"/>
          <w:color w:val="333333"/>
          <w:spacing w:val="0"/>
          <w:w w:val="244"/>
          <w:position w:val="-1"/>
          <w:sz w:val="43"/>
          <w:szCs w:val="43"/>
        </w:rPr>
        <w:t>,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43"/>
          <w:szCs w:val="43"/>
        </w:rPr>
        <w:t>  </w:t>
      </w:r>
      <w:r>
        <w:rPr>
          <w:rFonts w:cs="Arial" w:hAnsi="Arial" w:eastAsia="Arial" w:ascii="Arial"/>
          <w:color w:val="333333"/>
          <w:spacing w:val="-37"/>
          <w:w w:val="100"/>
          <w:position w:val="-1"/>
          <w:sz w:val="43"/>
          <w:szCs w:val="43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43"/>
          <w:szCs w:val="43"/>
        </w:rPr>
        <w:t>(,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43"/>
          <w:szCs w:val="43"/>
        </w:rPr>
        <w:t> </w:t>
      </w:r>
      <w:r>
        <w:rPr>
          <w:rFonts w:cs="Arial" w:hAnsi="Arial" w:eastAsia="Arial" w:ascii="Arial"/>
          <w:color w:val="333333"/>
          <w:spacing w:val="46"/>
          <w:w w:val="100"/>
          <w:position w:val="-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62"/>
          <w:position w:val="-1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44"/>
          <w:position w:val="-1"/>
          <w:sz w:val="40"/>
          <w:szCs w:val="40"/>
        </w:rPr>
        <w:t>7.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333333"/>
          <w:spacing w:val="42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62"/>
          <w:position w:val="-1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79"/>
          <w:position w:val="-1"/>
          <w:sz w:val="40"/>
          <w:szCs w:val="40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333333"/>
          <w:spacing w:val="21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41"/>
          <w:position w:val="-1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79"/>
          <w:position w:val="-1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494949"/>
          <w:spacing w:val="0"/>
          <w:w w:val="465"/>
          <w:position w:val="-1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-1"/>
          <w:sz w:val="40"/>
          <w:szCs w:val="40"/>
        </w:rPr>
        <w:t>   </w:t>
      </w:r>
      <w:r>
        <w:rPr>
          <w:rFonts w:cs="Times New Roman" w:hAnsi="Times New Roman" w:eastAsia="Times New Roman" w:ascii="Times New Roman"/>
          <w:color w:val="494949"/>
          <w:spacing w:val="-48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53"/>
          <w:position w:val="-1"/>
          <w:sz w:val="47"/>
          <w:szCs w:val="47"/>
        </w:rPr>
        <w:t>'t:-</w:t>
      </w:r>
      <w:r>
        <w:rPr>
          <w:rFonts w:cs="Times New Roman" w:hAnsi="Times New Roman" w:eastAsia="Times New Roman" w:ascii="Times New Roman"/>
          <w:color w:val="494949"/>
          <w:spacing w:val="0"/>
          <w:w w:val="145"/>
          <w:position w:val="-1"/>
          <w:sz w:val="47"/>
          <w:szCs w:val="47"/>
        </w:rPr>
        <w:t>1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position w:val="-1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494949"/>
          <w:spacing w:val="45"/>
          <w:w w:val="100"/>
          <w:position w:val="-1"/>
          <w:sz w:val="47"/>
          <w:szCs w:val="47"/>
        </w:rPr>
        <w:t> </w:t>
      </w:r>
      <w:r>
        <w:rPr>
          <w:rFonts w:cs="Arial" w:hAnsi="Arial" w:eastAsia="Arial" w:ascii="Arial"/>
          <w:color w:val="494949"/>
          <w:spacing w:val="0"/>
          <w:w w:val="100"/>
          <w:position w:val="-1"/>
          <w:sz w:val="43"/>
          <w:szCs w:val="43"/>
        </w:rPr>
        <w:t>W</w:t>
      </w:r>
      <w:r>
        <w:rPr>
          <w:rFonts w:cs="Arial" w:hAnsi="Arial" w:eastAsia="Arial" w:ascii="Arial"/>
          <w:color w:val="494949"/>
          <w:spacing w:val="0"/>
          <w:w w:val="100"/>
          <w:position w:val="-1"/>
          <w:sz w:val="43"/>
          <w:szCs w:val="43"/>
        </w:rPr>
        <w:t>  </w:t>
      </w:r>
      <w:r>
        <w:rPr>
          <w:rFonts w:cs="Arial" w:hAnsi="Arial" w:eastAsia="Arial" w:ascii="Arial"/>
          <w:color w:val="494949"/>
          <w:spacing w:val="43"/>
          <w:w w:val="100"/>
          <w:position w:val="-1"/>
          <w:sz w:val="43"/>
          <w:szCs w:val="43"/>
        </w:rPr>
        <w:t> </w:t>
      </w:r>
      <w:r>
        <w:rPr>
          <w:rFonts w:cs="Arial" w:hAnsi="Arial" w:eastAsia="Arial" w:ascii="Arial"/>
          <w:color w:val="636363"/>
          <w:spacing w:val="0"/>
          <w:w w:val="72"/>
          <w:position w:val="-1"/>
          <w:sz w:val="36"/>
          <w:szCs w:val="36"/>
        </w:rPr>
        <w:t>.</w:t>
      </w:r>
      <w:r>
        <w:rPr>
          <w:rFonts w:cs="Arial" w:hAnsi="Arial" w:eastAsia="Arial" w:ascii="Arial"/>
          <w:color w:val="494949"/>
          <w:spacing w:val="0"/>
          <w:w w:val="230"/>
          <w:position w:val="-1"/>
          <w:sz w:val="36"/>
          <w:szCs w:val="36"/>
        </w:rPr>
        <w:t>i,</w:t>
      </w:r>
      <w:r>
        <w:rPr>
          <w:rFonts w:cs="Arial" w:hAnsi="Arial" w:eastAsia="Arial" w:ascii="Arial"/>
          <w:color w:val="494949"/>
          <w:spacing w:val="0"/>
          <w:w w:val="100"/>
          <w:position w:val="-1"/>
          <w:sz w:val="36"/>
          <w:szCs w:val="36"/>
        </w:rPr>
        <w:t>  </w:t>
      </w:r>
      <w:r>
        <w:rPr>
          <w:rFonts w:cs="Arial" w:hAnsi="Arial" w:eastAsia="Arial" w:ascii="Arial"/>
          <w:color w:val="494949"/>
          <w:spacing w:val="11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-1"/>
          <w:sz w:val="36"/>
          <w:szCs w:val="36"/>
        </w:rPr>
        <w:t>,</w:t>
      </w:r>
      <w:r>
        <w:rPr>
          <w:rFonts w:cs="Arial" w:hAnsi="Arial" w:eastAsia="Arial" w:ascii="Arial"/>
          <w:color w:val="787878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color w:val="787878"/>
          <w:spacing w:val="63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color w:val="636363"/>
          <w:spacing w:val="0"/>
          <w:w w:val="134"/>
          <w:position w:val="-1"/>
          <w:sz w:val="43"/>
          <w:szCs w:val="43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left"/>
        <w:spacing w:lineRule="exact" w:line="300"/>
        <w:ind w:left="745"/>
      </w:pPr>
      <w:r>
        <w:rPr>
          <w:rFonts w:cs="Malgun Gothic" w:hAnsi="Malgun Gothic" w:eastAsia="Malgun Gothic" w:ascii="Malgun Gothic"/>
          <w:color w:val="333333"/>
          <w:spacing w:val="0"/>
          <w:w w:val="135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135"/>
          <w:position w:val="-6"/>
          <w:sz w:val="20"/>
          <w:szCs w:val="20"/>
        </w:rPr>
        <w:t>       </w:t>
      </w:r>
      <w:r>
        <w:rPr>
          <w:rFonts w:cs="Malgun Gothic" w:hAnsi="Malgun Gothic" w:eastAsia="Malgun Gothic" w:ascii="Malgun Gothic"/>
          <w:color w:val="333333"/>
          <w:spacing w:val="79"/>
          <w:w w:val="135"/>
          <w:position w:val="-6"/>
          <w:sz w:val="20"/>
          <w:szCs w:val="20"/>
        </w:rPr>
        <w:t> </w:t>
      </w:r>
      <w:r>
        <w:rPr>
          <w:rFonts w:cs="Malgun Gothic" w:hAnsi="Malgun Gothic" w:eastAsia="Malgun Gothic" w:ascii="Malgun Gothic"/>
          <w:color w:val="333333"/>
          <w:spacing w:val="0"/>
          <w:w w:val="135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Malgun Gothic" w:hAnsi="Malgun Gothic" w:eastAsia="Malgun Gothic" w:ascii="Malgun Gothic"/>
          <w:sz w:val="39"/>
          <w:szCs w:val="39"/>
        </w:rPr>
        <w:jc w:val="left"/>
        <w:spacing w:lineRule="exact" w:line="580"/>
        <w:ind w:left="745"/>
      </w:pPr>
      <w:r>
        <w:rPr>
          <w:rFonts w:cs="Malgun Gothic" w:hAnsi="Malgun Gothic" w:eastAsia="Malgun Gothic" w:ascii="Malgun Gothic"/>
          <w:color w:val="333333"/>
          <w:spacing w:val="0"/>
          <w:w w:val="55"/>
          <w:position w:val="2"/>
          <w:sz w:val="39"/>
          <w:szCs w:val="39"/>
        </w:rPr>
        <w:t>�</w:t>
      </w:r>
      <w:r>
        <w:rPr>
          <w:rFonts w:cs="Malgun Gothic" w:hAnsi="Malgun Gothic" w:eastAsia="Malgun Gothic" w:ascii="Malgun Gothic"/>
          <w:color w:val="333333"/>
          <w:spacing w:val="60"/>
          <w:w w:val="55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494949"/>
          <w:spacing w:val="0"/>
          <w:w w:val="120"/>
          <w:position w:val="2"/>
          <w:sz w:val="39"/>
          <w:szCs w:val="39"/>
        </w:rPr>
        <w:t>r</w:t>
      </w:r>
      <w:r>
        <w:rPr>
          <w:rFonts w:cs="Arial" w:hAnsi="Arial" w:eastAsia="Arial" w:ascii="Arial"/>
          <w:color w:val="494949"/>
          <w:spacing w:val="0"/>
          <w:w w:val="120"/>
          <w:position w:val="2"/>
          <w:sz w:val="39"/>
          <w:szCs w:val="39"/>
        </w:rPr>
        <w:t>e</w:t>
      </w:r>
      <w:r>
        <w:rPr>
          <w:rFonts w:cs="Arial" w:hAnsi="Arial" w:eastAsia="Arial" w:ascii="Arial"/>
          <w:color w:val="494949"/>
          <w:spacing w:val="0"/>
          <w:w w:val="120"/>
          <w:position w:val="2"/>
          <w:sz w:val="39"/>
          <w:szCs w:val="39"/>
        </w:rPr>
        <w:t>o</w:t>
      </w:r>
      <w:r>
        <w:rPr>
          <w:rFonts w:cs="Arial" w:hAnsi="Arial" w:eastAsia="Arial" w:ascii="Arial"/>
          <w:color w:val="494949"/>
          <w:spacing w:val="-32"/>
          <w:w w:val="120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494949"/>
          <w:spacing w:val="0"/>
          <w:w w:val="127"/>
          <w:position w:val="2"/>
          <w:sz w:val="39"/>
          <w:szCs w:val="39"/>
        </w:rPr>
        <w:t>r</w:t>
      </w:r>
      <w:r>
        <w:rPr>
          <w:rFonts w:cs="Arial" w:hAnsi="Arial" w:eastAsia="Arial" w:ascii="Arial"/>
          <w:color w:val="333333"/>
          <w:spacing w:val="0"/>
          <w:w w:val="109"/>
          <w:position w:val="2"/>
          <w:sz w:val="39"/>
          <w:szCs w:val="39"/>
        </w:rPr>
        <w:t>d</w:t>
      </w:r>
      <w:r>
        <w:rPr>
          <w:rFonts w:cs="Malgun Gothic" w:hAnsi="Malgun Gothic" w:eastAsia="Malgun Gothic" w:ascii="Malgun Gothic"/>
          <w:color w:val="494949"/>
          <w:spacing w:val="0"/>
          <w:w w:val="69"/>
          <w:position w:val="2"/>
          <w:sz w:val="39"/>
          <w:szCs w:val="39"/>
        </w:rPr>
        <w:t>�</w:t>
      </w:r>
      <w:r>
        <w:rPr>
          <w:rFonts w:cs="Arial" w:hAnsi="Arial" w:eastAsia="Arial" w:ascii="Arial"/>
          <w:color w:val="333333"/>
          <w:spacing w:val="0"/>
          <w:w w:val="111"/>
          <w:position w:val="2"/>
          <w:sz w:val="39"/>
          <w:szCs w:val="3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position w:val="2"/>
          <w:sz w:val="39"/>
          <w:szCs w:val="39"/>
        </w:rPr>
        <w:t>    </w:t>
      </w:r>
      <w:r>
        <w:rPr>
          <w:rFonts w:cs="Arial" w:hAnsi="Arial" w:eastAsia="Arial" w:ascii="Arial"/>
          <w:color w:val="333333"/>
          <w:spacing w:val="-2"/>
          <w:w w:val="100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494949"/>
          <w:spacing w:val="0"/>
          <w:w w:val="47"/>
          <w:position w:val="2"/>
          <w:sz w:val="39"/>
          <w:szCs w:val="39"/>
        </w:rPr>
        <w:t>·</w:t>
      </w:r>
      <w:r>
        <w:rPr>
          <w:rFonts w:cs="Arial" w:hAnsi="Arial" w:eastAsia="Arial" w:ascii="Arial"/>
          <w:color w:val="494949"/>
          <w:spacing w:val="0"/>
          <w:w w:val="47"/>
          <w:position w:val="2"/>
          <w:sz w:val="39"/>
          <w:szCs w:val="39"/>
        </w:rPr>
        <w:t>      </w:t>
      </w:r>
      <w:r>
        <w:rPr>
          <w:rFonts w:cs="Arial" w:hAnsi="Arial" w:eastAsia="Arial" w:ascii="Arial"/>
          <w:color w:val="494949"/>
          <w:spacing w:val="28"/>
          <w:w w:val="47"/>
          <w:position w:val="2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72"/>
          <w:position w:val="2"/>
          <w:sz w:val="61"/>
          <w:szCs w:val="61"/>
        </w:rPr>
        <w:t>t</w:t>
      </w:r>
      <w:r>
        <w:rPr>
          <w:rFonts w:cs="Times New Roman" w:hAnsi="Times New Roman" w:eastAsia="Times New Roman" w:ascii="Times New Roman"/>
          <w:color w:val="333333"/>
          <w:spacing w:val="-129"/>
          <w:w w:val="172"/>
          <w:position w:val="2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27"/>
          <w:position w:val="2"/>
          <w:sz w:val="61"/>
          <w:szCs w:val="61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27"/>
          <w:position w:val="2"/>
          <w:sz w:val="61"/>
          <w:szCs w:val="61"/>
        </w:rPr>
        <w:t>   </w:t>
      </w:r>
      <w:r>
        <w:rPr>
          <w:rFonts w:cs="Times New Roman" w:hAnsi="Times New Roman" w:eastAsia="Times New Roman" w:ascii="Times New Roman"/>
          <w:color w:val="494949"/>
          <w:spacing w:val="32"/>
          <w:w w:val="27"/>
          <w:position w:val="2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43"/>
          <w:position w:val="2"/>
          <w:sz w:val="53"/>
          <w:szCs w:val="53"/>
        </w:rPr>
        <w:t>c..</w:t>
      </w:r>
      <w:r>
        <w:rPr>
          <w:rFonts w:cs="Times New Roman" w:hAnsi="Times New Roman" w:eastAsia="Times New Roman" w:ascii="Times New Roman"/>
          <w:color w:val="333333"/>
          <w:spacing w:val="0"/>
          <w:w w:val="43"/>
          <w:position w:val="2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333333"/>
          <w:spacing w:val="51"/>
          <w:w w:val="43"/>
          <w:position w:val="2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2"/>
          <w:sz w:val="53"/>
          <w:szCs w:val="53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2"/>
          <w:sz w:val="53"/>
          <w:szCs w:val="53"/>
        </w:rPr>
        <w:t>   </w:t>
      </w:r>
      <w:r>
        <w:rPr>
          <w:rFonts w:cs="Times New Roman" w:hAnsi="Times New Roman" w:eastAsia="Times New Roman" w:ascii="Times New Roman"/>
          <w:color w:val="494949"/>
          <w:spacing w:val="26"/>
          <w:w w:val="43"/>
          <w:position w:val="2"/>
          <w:sz w:val="53"/>
          <w:szCs w:val="53"/>
        </w:rPr>
        <w:t> </w:t>
      </w:r>
      <w:r>
        <w:rPr>
          <w:rFonts w:cs="Malgun Gothic" w:hAnsi="Malgun Gothic" w:eastAsia="Malgun Gothic" w:ascii="Malgun Gothic"/>
          <w:color w:val="333333"/>
          <w:spacing w:val="0"/>
          <w:w w:val="43"/>
          <w:position w:val="2"/>
          <w:sz w:val="53"/>
          <w:szCs w:val="53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43"/>
          <w:position w:val="2"/>
          <w:sz w:val="53"/>
          <w:szCs w:val="53"/>
        </w:rPr>
        <w:t>   </w:t>
      </w:r>
      <w:r>
        <w:rPr>
          <w:rFonts w:cs="Malgun Gothic" w:hAnsi="Malgun Gothic" w:eastAsia="Malgun Gothic" w:ascii="Malgun Gothic"/>
          <w:color w:val="333333"/>
          <w:spacing w:val="79"/>
          <w:w w:val="43"/>
          <w:position w:val="2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2"/>
          <w:sz w:val="53"/>
          <w:szCs w:val="53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2"/>
          <w:sz w:val="53"/>
          <w:szCs w:val="53"/>
        </w:rPr>
        <w:t>   </w:t>
      </w:r>
      <w:r>
        <w:rPr>
          <w:rFonts w:cs="Times New Roman" w:hAnsi="Times New Roman" w:eastAsia="Times New Roman" w:ascii="Times New Roman"/>
          <w:color w:val="494949"/>
          <w:spacing w:val="36"/>
          <w:w w:val="43"/>
          <w:position w:val="2"/>
          <w:sz w:val="53"/>
          <w:szCs w:val="53"/>
        </w:rPr>
        <w:t> </w:t>
      </w:r>
      <w:r>
        <w:rPr>
          <w:rFonts w:cs="Arial" w:hAnsi="Arial" w:eastAsia="Arial" w:ascii="Arial"/>
          <w:color w:val="333333"/>
          <w:spacing w:val="0"/>
          <w:w w:val="59"/>
          <w:position w:val="2"/>
          <w:sz w:val="49"/>
          <w:szCs w:val="49"/>
        </w:rPr>
        <w:t>V-</w:t>
      </w:r>
      <w:r>
        <w:rPr>
          <w:rFonts w:cs="Arial" w:hAnsi="Arial" w:eastAsia="Arial" w:ascii="Arial"/>
          <w:color w:val="333333"/>
          <w:spacing w:val="0"/>
          <w:w w:val="59"/>
          <w:position w:val="2"/>
          <w:sz w:val="49"/>
          <w:szCs w:val="49"/>
        </w:rPr>
        <w:t>   </w:t>
      </w:r>
      <w:r>
        <w:rPr>
          <w:rFonts w:cs="Arial" w:hAnsi="Arial" w:eastAsia="Arial" w:ascii="Arial"/>
          <w:color w:val="333333"/>
          <w:spacing w:val="11"/>
          <w:w w:val="59"/>
          <w:position w:val="2"/>
          <w:sz w:val="49"/>
          <w:szCs w:val="49"/>
        </w:rPr>
        <w:t> </w:t>
      </w:r>
      <w:r>
        <w:rPr>
          <w:rFonts w:cs="Arial" w:hAnsi="Arial" w:eastAsia="Arial" w:ascii="Arial"/>
          <w:color w:val="919191"/>
          <w:spacing w:val="0"/>
          <w:w w:val="38"/>
          <w:position w:val="2"/>
          <w:sz w:val="49"/>
          <w:szCs w:val="49"/>
        </w:rPr>
        <w:t>.</w:t>
      </w:r>
      <w:r>
        <w:rPr>
          <w:rFonts w:cs="Arial" w:hAnsi="Arial" w:eastAsia="Arial" w:ascii="Arial"/>
          <w:color w:val="919191"/>
          <w:spacing w:val="0"/>
          <w:w w:val="38"/>
          <w:position w:val="2"/>
          <w:sz w:val="49"/>
          <w:szCs w:val="49"/>
        </w:rPr>
        <w:t>    </w:t>
      </w:r>
      <w:r>
        <w:rPr>
          <w:rFonts w:cs="Arial" w:hAnsi="Arial" w:eastAsia="Arial" w:ascii="Arial"/>
          <w:color w:val="919191"/>
          <w:spacing w:val="1"/>
          <w:w w:val="38"/>
          <w:position w:val="2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2"/>
          <w:sz w:val="44"/>
          <w:szCs w:val="44"/>
        </w:rPr>
        <w:t>1.</w:t>
      </w:r>
      <w:r>
        <w:rPr>
          <w:rFonts w:cs="Times New Roman" w:hAnsi="Times New Roman" w:eastAsia="Times New Roman" w:ascii="Times New Roman"/>
          <w:color w:val="333333"/>
          <w:spacing w:val="64"/>
          <w:w w:val="100"/>
          <w:position w:val="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47"/>
          <w:position w:val="2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47"/>
          <w:position w:val="2"/>
          <w:sz w:val="44"/>
          <w:szCs w:val="44"/>
        </w:rPr>
        <w:t>   </w:t>
      </w:r>
      <w:r>
        <w:rPr>
          <w:rFonts w:cs="Times New Roman" w:hAnsi="Times New Roman" w:eastAsia="Times New Roman" w:ascii="Times New Roman"/>
          <w:color w:val="636363"/>
          <w:spacing w:val="0"/>
          <w:w w:val="47"/>
          <w:position w:val="2"/>
          <w:sz w:val="44"/>
          <w:szCs w:val="44"/>
        </w:rPr>
        <w:t> </w:t>
      </w:r>
      <w:r>
        <w:rPr>
          <w:rFonts w:cs="Malgun Gothic" w:hAnsi="Malgun Gothic" w:eastAsia="Malgun Gothic" w:ascii="Malgun Gothic"/>
          <w:color w:val="494949"/>
          <w:spacing w:val="0"/>
          <w:w w:val="94"/>
          <w:position w:val="2"/>
          <w:sz w:val="44"/>
          <w:szCs w:val="44"/>
        </w:rPr>
        <w:t>�</w:t>
      </w:r>
      <w:r>
        <w:rPr>
          <w:rFonts w:cs="Malgun Gothic" w:hAnsi="Malgun Gothic" w:eastAsia="Malgun Gothic" w:ascii="Malgun Gothic"/>
          <w:color w:val="494949"/>
          <w:spacing w:val="-32"/>
          <w:w w:val="94"/>
          <w:position w:val="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47"/>
          <w:position w:val="2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47"/>
          <w:position w:val="2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color w:val="919191"/>
          <w:spacing w:val="42"/>
          <w:w w:val="47"/>
          <w:position w:val="2"/>
          <w:sz w:val="44"/>
          <w:szCs w:val="44"/>
        </w:rPr>
        <w:t> </w:t>
      </w:r>
      <w:r>
        <w:rPr>
          <w:rFonts w:cs="Arial" w:hAnsi="Arial" w:eastAsia="Arial" w:ascii="Arial"/>
          <w:color w:val="494949"/>
          <w:spacing w:val="0"/>
          <w:w w:val="100"/>
          <w:position w:val="2"/>
          <w:sz w:val="39"/>
          <w:szCs w:val="39"/>
        </w:rPr>
        <w:t>D</w:t>
      </w:r>
      <w:r>
        <w:rPr>
          <w:rFonts w:cs="Arial" w:hAnsi="Arial" w:eastAsia="Arial" w:ascii="Arial"/>
          <w:color w:val="494949"/>
          <w:spacing w:val="0"/>
          <w:w w:val="100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494949"/>
          <w:spacing w:val="59"/>
          <w:w w:val="100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919191"/>
          <w:spacing w:val="0"/>
          <w:w w:val="63"/>
          <w:position w:val="2"/>
          <w:sz w:val="39"/>
          <w:szCs w:val="39"/>
        </w:rPr>
        <w:t>.</w:t>
      </w:r>
      <w:r>
        <w:rPr>
          <w:rFonts w:cs="Arial" w:hAnsi="Arial" w:eastAsia="Arial" w:ascii="Arial"/>
          <w:color w:val="919191"/>
          <w:spacing w:val="0"/>
          <w:w w:val="63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919191"/>
          <w:spacing w:val="22"/>
          <w:w w:val="63"/>
          <w:position w:val="2"/>
          <w:sz w:val="39"/>
          <w:szCs w:val="39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63"/>
          <w:position w:val="2"/>
          <w:sz w:val="39"/>
          <w:szCs w:val="39"/>
        </w:rPr>
        <w:t>�</w:t>
      </w:r>
      <w:r>
        <w:rPr>
          <w:rFonts w:cs="Malgun Gothic" w:hAnsi="Malgun Gothic" w:eastAsia="Malgun Gothic" w:ascii="Malgun Gothic"/>
          <w:color w:val="636363"/>
          <w:spacing w:val="51"/>
          <w:w w:val="63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919191"/>
          <w:spacing w:val="0"/>
          <w:w w:val="39"/>
          <w:position w:val="2"/>
          <w:sz w:val="39"/>
          <w:szCs w:val="39"/>
        </w:rPr>
        <w:t>.</w:t>
      </w:r>
      <w:r>
        <w:rPr>
          <w:rFonts w:cs="Arial" w:hAnsi="Arial" w:eastAsia="Arial" w:ascii="Arial"/>
          <w:color w:val="919191"/>
          <w:spacing w:val="0"/>
          <w:w w:val="39"/>
          <w:position w:val="2"/>
          <w:sz w:val="39"/>
          <w:szCs w:val="39"/>
        </w:rPr>
        <w:t>    </w:t>
      </w:r>
      <w:r>
        <w:rPr>
          <w:rFonts w:cs="Arial" w:hAnsi="Arial" w:eastAsia="Arial" w:ascii="Arial"/>
          <w:color w:val="919191"/>
          <w:spacing w:val="36"/>
          <w:w w:val="39"/>
          <w:position w:val="2"/>
          <w:sz w:val="39"/>
          <w:szCs w:val="39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39"/>
          <w:position w:val="2"/>
          <w:sz w:val="39"/>
          <w:szCs w:val="39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39"/>
          <w:szCs w:val="39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6" w:lineRule="exact" w:line="480"/>
        <w:ind w:left="2970"/>
      </w:pPr>
      <w:r>
        <w:rPr>
          <w:rFonts w:cs="Times New Roman" w:hAnsi="Times New Roman" w:eastAsia="Times New Roman" w:ascii="Times New Roman"/>
          <w:color w:val="333333"/>
          <w:spacing w:val="-1"/>
          <w:w w:val="170"/>
          <w:position w:val="-1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color w:val="B5B5B5"/>
          <w:spacing w:val="0"/>
          <w:w w:val="47"/>
          <w:position w:val="-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310"/>
          <w:position w:val="-1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36"/>
          <w:position w:val="-1"/>
          <w:sz w:val="44"/>
          <w:szCs w:val="44"/>
        </w:rPr>
        <w:t>t-</w:t>
      </w:r>
      <w:r>
        <w:rPr>
          <w:rFonts w:cs="Times New Roman" w:hAnsi="Times New Roman" w:eastAsia="Times New Roman" w:ascii="Times New Roman"/>
          <w:color w:val="333333"/>
          <w:spacing w:val="-1"/>
          <w:w w:val="136"/>
          <w:position w:val="-1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329"/>
          <w:position w:val="-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62"/>
          <w:position w:val="-1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Arial" w:hAnsi="Arial" w:eastAsia="Arial" w:ascii="Arial"/>
          <w:sz w:val="56"/>
          <w:szCs w:val="56"/>
        </w:rPr>
        <w:jc w:val="left"/>
        <w:spacing w:lineRule="exact" w:line="560"/>
        <w:ind w:left="486"/>
      </w:pPr>
      <w:r>
        <w:rPr>
          <w:rFonts w:cs="Arial" w:hAnsi="Arial" w:eastAsia="Arial" w:ascii="Arial"/>
          <w:color w:val="333333"/>
          <w:spacing w:val="-1"/>
          <w:w w:val="214"/>
          <w:position w:val="-2"/>
          <w:sz w:val="35"/>
          <w:szCs w:val="35"/>
        </w:rPr>
        <w:t>t</w:t>
      </w:r>
      <w:r>
        <w:rPr>
          <w:rFonts w:cs="Arial" w:hAnsi="Arial" w:eastAsia="Arial" w:ascii="Arial"/>
          <w:color w:val="333333"/>
          <w:spacing w:val="0"/>
          <w:w w:val="74"/>
          <w:position w:val="-2"/>
          <w:sz w:val="35"/>
          <w:szCs w:val="35"/>
        </w:rPr>
        <w:t>{'I</w:t>
      </w:r>
      <w:r>
        <w:rPr>
          <w:rFonts w:cs="Arial" w:hAnsi="Arial" w:eastAsia="Arial" w:ascii="Arial"/>
          <w:color w:val="333333"/>
          <w:spacing w:val="-1"/>
          <w:w w:val="74"/>
          <w:position w:val="-2"/>
          <w:sz w:val="35"/>
          <w:szCs w:val="35"/>
        </w:rPr>
        <w:t>.</w:t>
      </w:r>
      <w:r>
        <w:rPr>
          <w:rFonts w:cs="Arial" w:hAnsi="Arial" w:eastAsia="Arial" w:ascii="Arial"/>
          <w:color w:val="333333"/>
          <w:spacing w:val="0"/>
          <w:w w:val="94"/>
          <w:position w:val="-2"/>
          <w:sz w:val="35"/>
          <w:szCs w:val="35"/>
        </w:rPr>
        <w:t>C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333333"/>
          <w:spacing w:val="23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35"/>
          <w:szCs w:val="35"/>
        </w:rPr>
        <w:t>\-</w:t>
      </w:r>
      <w:r>
        <w:rPr>
          <w:rFonts w:cs="Arial" w:hAnsi="Arial" w:eastAsia="Arial" w:ascii="Arial"/>
          <w:color w:val="333333"/>
          <w:spacing w:val="-31"/>
          <w:w w:val="100"/>
          <w:position w:val="-2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2"/>
          <w:sz w:val="35"/>
          <w:szCs w:val="35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2"/>
          <w:sz w:val="35"/>
          <w:szCs w:val="35"/>
        </w:rPr>
        <w:t>o&amp;t.,(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2"/>
          <w:sz w:val="35"/>
          <w:szCs w:val="35"/>
        </w:rPr>
        <w:t>        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position w:val="-2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51"/>
          <w:position w:val="-2"/>
          <w:sz w:val="60"/>
          <w:szCs w:val="60"/>
        </w:rPr>
        <w:t>¥:</w:t>
      </w:r>
      <w:r>
        <w:rPr>
          <w:rFonts w:cs="Times New Roman" w:hAnsi="Times New Roman" w:eastAsia="Times New Roman" w:ascii="Times New Roman"/>
          <w:color w:val="333333"/>
          <w:spacing w:val="0"/>
          <w:w w:val="51"/>
          <w:position w:val="-2"/>
          <w:sz w:val="60"/>
          <w:szCs w:val="60"/>
        </w:rPr>
        <w:t>  </w:t>
      </w:r>
      <w:r>
        <w:rPr>
          <w:rFonts w:cs="Times New Roman" w:hAnsi="Times New Roman" w:eastAsia="Times New Roman" w:ascii="Times New Roman"/>
          <w:color w:val="333333"/>
          <w:spacing w:val="18"/>
          <w:w w:val="51"/>
          <w:position w:val="-2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34"/>
          <w:position w:val="-2"/>
          <w:sz w:val="60"/>
          <w:szCs w:val="60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34"/>
          <w:position w:val="-2"/>
          <w:sz w:val="60"/>
          <w:szCs w:val="60"/>
        </w:rPr>
        <w:t>    </w:t>
      </w:r>
      <w:r>
        <w:rPr>
          <w:rFonts w:cs="Times New Roman" w:hAnsi="Times New Roman" w:eastAsia="Times New Roman" w:ascii="Times New Roman"/>
          <w:color w:val="333333"/>
          <w:spacing w:val="25"/>
          <w:w w:val="34"/>
          <w:position w:val="-2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position w:val="-2"/>
          <w:sz w:val="58"/>
          <w:szCs w:val="58"/>
        </w:rPr>
        <w:t>5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position w:val="-2"/>
          <w:sz w:val="58"/>
          <w:szCs w:val="58"/>
        </w:rPr>
        <w:t>  </w:t>
      </w:r>
      <w:r>
        <w:rPr>
          <w:rFonts w:cs="Times New Roman" w:hAnsi="Times New Roman" w:eastAsia="Times New Roman" w:ascii="Times New Roman"/>
          <w:color w:val="333333"/>
          <w:spacing w:val="74"/>
          <w:w w:val="71"/>
          <w:position w:val="-2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42"/>
          <w:position w:val="-2"/>
          <w:sz w:val="58"/>
          <w:szCs w:val="58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42"/>
          <w:position w:val="-2"/>
          <w:sz w:val="58"/>
          <w:szCs w:val="58"/>
        </w:rPr>
        <w:t>  </w:t>
      </w:r>
      <w:r>
        <w:rPr>
          <w:rFonts w:cs="Times New Roman" w:hAnsi="Times New Roman" w:eastAsia="Times New Roman" w:ascii="Times New Roman"/>
          <w:color w:val="494949"/>
          <w:spacing w:val="24"/>
          <w:w w:val="42"/>
          <w:position w:val="-2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position w:val="-2"/>
          <w:sz w:val="58"/>
          <w:szCs w:val="58"/>
        </w:rPr>
        <w:t>(,</w:t>
      </w:r>
      <w:r>
        <w:rPr>
          <w:rFonts w:cs="Times New Roman" w:hAnsi="Times New Roman" w:eastAsia="Times New Roman" w:ascii="Times New Roman"/>
          <w:color w:val="333333"/>
          <w:spacing w:val="67"/>
          <w:w w:val="82"/>
          <w:position w:val="-2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28"/>
          <w:position w:val="-2"/>
          <w:sz w:val="58"/>
          <w:szCs w:val="58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28"/>
          <w:position w:val="-2"/>
          <w:sz w:val="58"/>
          <w:szCs w:val="58"/>
        </w:rPr>
        <w:t>   </w:t>
      </w:r>
      <w:r>
        <w:rPr>
          <w:rFonts w:cs="Times New Roman" w:hAnsi="Times New Roman" w:eastAsia="Times New Roman" w:ascii="Times New Roman"/>
          <w:color w:val="636363"/>
          <w:spacing w:val="14"/>
          <w:w w:val="28"/>
          <w:position w:val="-2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100"/>
          <w:position w:val="-2"/>
          <w:sz w:val="41"/>
          <w:szCs w:val="41"/>
        </w:rPr>
        <w:t>W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100"/>
          <w:position w:val="-2"/>
          <w:sz w:val="41"/>
          <w:szCs w:val="41"/>
        </w:rPr>
        <w:t>  </w:t>
      </w:r>
      <w:r>
        <w:rPr>
          <w:rFonts w:cs="Times New Roman" w:hAnsi="Times New Roman" w:eastAsia="Times New Roman" w:ascii="Times New Roman"/>
          <w:i/>
          <w:color w:val="333333"/>
          <w:spacing w:val="65"/>
          <w:w w:val="100"/>
          <w:position w:val="-2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80"/>
          <w:position w:val="-2"/>
          <w:sz w:val="41"/>
          <w:szCs w:val="41"/>
        </w:rPr>
        <w:t>.</w:t>
      </w:r>
      <w:r>
        <w:rPr>
          <w:rFonts w:cs="Times New Roman" w:hAnsi="Times New Roman" w:eastAsia="Times New Roman" w:ascii="Times New Roman"/>
          <w:i/>
          <w:color w:val="494949"/>
          <w:spacing w:val="42"/>
          <w:w w:val="80"/>
          <w:position w:val="-2"/>
          <w:sz w:val="41"/>
          <w:szCs w:val="41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46"/>
          <w:szCs w:val="46"/>
        </w:rPr>
        <w:t>1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46"/>
          <w:szCs w:val="46"/>
        </w:rPr>
        <w:t> </w:t>
      </w:r>
      <w:r>
        <w:rPr>
          <w:rFonts w:cs="Arial" w:hAnsi="Arial" w:eastAsia="Arial" w:ascii="Arial"/>
          <w:color w:val="333333"/>
          <w:spacing w:val="79"/>
          <w:w w:val="100"/>
          <w:position w:val="-2"/>
          <w:sz w:val="46"/>
          <w:szCs w:val="46"/>
        </w:rPr>
        <w:t> </w:t>
      </w:r>
      <w:r>
        <w:rPr>
          <w:rFonts w:cs="Arial" w:hAnsi="Arial" w:eastAsia="Arial" w:ascii="Arial"/>
          <w:color w:val="494949"/>
          <w:spacing w:val="0"/>
          <w:w w:val="65"/>
          <w:position w:val="-2"/>
          <w:sz w:val="46"/>
          <w:szCs w:val="46"/>
        </w:rPr>
        <w:t>,</w:t>
      </w:r>
      <w:r>
        <w:rPr>
          <w:rFonts w:cs="Arial" w:hAnsi="Arial" w:eastAsia="Arial" w:ascii="Arial"/>
          <w:color w:val="494949"/>
          <w:spacing w:val="10"/>
          <w:w w:val="65"/>
          <w:position w:val="-2"/>
          <w:sz w:val="46"/>
          <w:szCs w:val="46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35"/>
          <w:szCs w:val="35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position w:val="-2"/>
          <w:sz w:val="35"/>
          <w:szCs w:val="35"/>
        </w:rPr>
        <w:t>  </w:t>
      </w:r>
      <w:r>
        <w:rPr>
          <w:rFonts w:cs="Arial" w:hAnsi="Arial" w:eastAsia="Arial" w:ascii="Arial"/>
          <w:color w:val="333333"/>
          <w:spacing w:val="65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636363"/>
          <w:spacing w:val="0"/>
          <w:w w:val="42"/>
          <w:position w:val="-2"/>
          <w:sz w:val="35"/>
          <w:szCs w:val="35"/>
        </w:rPr>
        <w:t>.</w:t>
      </w:r>
      <w:r>
        <w:rPr>
          <w:rFonts w:cs="Arial" w:hAnsi="Arial" w:eastAsia="Arial" w:ascii="Arial"/>
          <w:color w:val="636363"/>
          <w:spacing w:val="0"/>
          <w:w w:val="42"/>
          <w:position w:val="-2"/>
          <w:sz w:val="35"/>
          <w:szCs w:val="35"/>
        </w:rPr>
        <w:t>       </w:t>
      </w:r>
      <w:r>
        <w:rPr>
          <w:rFonts w:cs="Arial" w:hAnsi="Arial" w:eastAsia="Arial" w:ascii="Arial"/>
          <w:color w:val="636363"/>
          <w:spacing w:val="16"/>
          <w:w w:val="42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494949"/>
          <w:spacing w:val="0"/>
          <w:w w:val="100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494949"/>
          <w:spacing w:val="0"/>
          <w:w w:val="100"/>
          <w:position w:val="-2"/>
          <w:sz w:val="35"/>
          <w:szCs w:val="35"/>
        </w:rPr>
        <w:t>             </w:t>
      </w:r>
      <w:r>
        <w:rPr>
          <w:rFonts w:cs="Malgun Gothic" w:hAnsi="Malgun Gothic" w:eastAsia="Malgun Gothic" w:ascii="Malgun Gothic"/>
          <w:color w:val="494949"/>
          <w:spacing w:val="40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CFCFCF"/>
          <w:spacing w:val="0"/>
          <w:w w:val="66"/>
          <w:position w:val="-2"/>
          <w:sz w:val="56"/>
          <w:szCs w:val="56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spacing w:lineRule="exact" w:line="580"/>
        <w:ind w:left="337" w:right="824"/>
      </w:pPr>
      <w:r>
        <w:rPr>
          <w:rFonts w:cs="Malgun Gothic" w:hAnsi="Malgun Gothic" w:eastAsia="Malgun Gothic" w:ascii="Malgun Gothic"/>
          <w:color w:val="333333"/>
          <w:w w:val="101"/>
          <w:position w:val="-6"/>
          <w:sz w:val="48"/>
          <w:szCs w:val="48"/>
        </w:rPr>
        <w:t>�</w:t>
      </w:r>
      <w:r>
        <w:rPr>
          <w:rFonts w:cs="Malgun Gothic" w:hAnsi="Malgun Gothic" w:eastAsia="Malgun Gothic" w:ascii="Malgun Gothic"/>
          <w:color w:val="333333"/>
          <w:w w:val="49"/>
          <w:position w:val="-6"/>
          <w:sz w:val="48"/>
          <w:szCs w:val="48"/>
        </w:rPr>
        <w:t>�</w:t>
      </w:r>
      <w:r>
        <w:rPr>
          <w:rFonts w:cs="Times New Roman" w:hAnsi="Times New Roman" w:eastAsia="Times New Roman" w:ascii="Times New Roman"/>
          <w:color w:val="333333"/>
          <w:spacing w:val="-1"/>
          <w:w w:val="163"/>
          <w:position w:val="-6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94"/>
          <w:position w:val="-6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position w:val="-6"/>
          <w:sz w:val="48"/>
          <w:szCs w:val="48"/>
        </w:rPr>
        <w:t>d</w:t>
      </w:r>
      <w:r>
        <w:rPr>
          <w:rFonts w:cs="Malgun Gothic" w:hAnsi="Malgun Gothic" w:eastAsia="Malgun Gothic" w:ascii="Malgun Gothic"/>
          <w:color w:val="333333"/>
          <w:spacing w:val="0"/>
          <w:w w:val="62"/>
          <w:position w:val="-6"/>
          <w:sz w:val="48"/>
          <w:szCs w:val="48"/>
        </w:rPr>
        <w:t>�</w:t>
      </w:r>
      <w:r>
        <w:rPr>
          <w:rFonts w:cs="Times New Roman" w:hAnsi="Times New Roman" w:eastAsia="Times New Roman" w:ascii="Times New Roman"/>
          <w:color w:val="333333"/>
          <w:spacing w:val="0"/>
          <w:w w:val="181"/>
          <w:position w:val="-6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6"/>
          <w:sz w:val="48"/>
          <w:szCs w:val="48"/>
        </w:rPr>
        <w:t>  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position w:val="-6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34"/>
          <w:position w:val="-6"/>
          <w:sz w:val="48"/>
          <w:szCs w:val="48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34"/>
          <w:position w:val="-6"/>
          <w:sz w:val="48"/>
          <w:szCs w:val="48"/>
        </w:rPr>
        <w:t>              </w:t>
      </w:r>
      <w:r>
        <w:rPr>
          <w:rFonts w:cs="Times New Roman" w:hAnsi="Times New Roman" w:eastAsia="Times New Roman" w:ascii="Times New Roman"/>
          <w:color w:val="494949"/>
          <w:spacing w:val="9"/>
          <w:w w:val="34"/>
          <w:position w:val="-6"/>
          <w:sz w:val="48"/>
          <w:szCs w:val="48"/>
        </w:rPr>
        <w:t> </w:t>
      </w:r>
      <w:r>
        <w:rPr>
          <w:rFonts w:cs="Arial" w:hAnsi="Arial" w:eastAsia="Arial" w:ascii="Arial"/>
          <w:color w:val="333333"/>
          <w:spacing w:val="0"/>
          <w:w w:val="147"/>
          <w:position w:val="-6"/>
          <w:sz w:val="69"/>
          <w:szCs w:val="69"/>
        </w:rPr>
        <w:t>v</w:t>
      </w:r>
      <w:r>
        <w:rPr>
          <w:rFonts w:cs="Arial" w:hAnsi="Arial" w:eastAsia="Arial" w:ascii="Arial"/>
          <w:color w:val="333333"/>
          <w:spacing w:val="-12"/>
          <w:w w:val="147"/>
          <w:position w:val="-6"/>
          <w:sz w:val="69"/>
          <w:szCs w:val="69"/>
        </w:rPr>
        <w:t> </w:t>
      </w:r>
      <w:r>
        <w:rPr>
          <w:rFonts w:cs="Arial" w:hAnsi="Arial" w:eastAsia="Arial" w:ascii="Arial"/>
          <w:color w:val="333333"/>
          <w:spacing w:val="0"/>
          <w:w w:val="147"/>
          <w:position w:val="-6"/>
          <w:sz w:val="50"/>
          <w:szCs w:val="50"/>
        </w:rPr>
        <w:t>1</w:t>
      </w:r>
      <w:r>
        <w:rPr>
          <w:rFonts w:cs="Arial" w:hAnsi="Arial" w:eastAsia="Arial" w:ascii="Arial"/>
          <w:color w:val="333333"/>
          <w:spacing w:val="0"/>
          <w:w w:val="269"/>
          <w:position w:val="-6"/>
          <w:sz w:val="50"/>
          <w:szCs w:val="50"/>
        </w:rPr>
        <w:t>.</w:t>
      </w:r>
      <w:r>
        <w:rPr>
          <w:rFonts w:cs="Arial" w:hAnsi="Arial" w:eastAsia="Arial" w:ascii="Arial"/>
          <w:color w:val="333333"/>
          <w:spacing w:val="0"/>
          <w:w w:val="100"/>
          <w:position w:val="-6"/>
          <w:sz w:val="50"/>
          <w:szCs w:val="50"/>
        </w:rPr>
        <w:t> </w:t>
      </w:r>
      <w:r>
        <w:rPr>
          <w:rFonts w:cs="Arial" w:hAnsi="Arial" w:eastAsia="Arial" w:ascii="Arial"/>
          <w:color w:val="333333"/>
          <w:spacing w:val="-50"/>
          <w:w w:val="100"/>
          <w:position w:val="-6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6"/>
          <w:sz w:val="43"/>
          <w:szCs w:val="43"/>
        </w:rPr>
        <w:t>\u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6"/>
          <w:sz w:val="43"/>
          <w:szCs w:val="43"/>
        </w:rPr>
        <w:t>  </w:t>
      </w:r>
      <w:r>
        <w:rPr>
          <w:rFonts w:cs="Times New Roman" w:hAnsi="Times New Roman" w:eastAsia="Times New Roman" w:ascii="Times New Roman"/>
          <w:color w:val="333333"/>
          <w:spacing w:val="45"/>
          <w:w w:val="100"/>
          <w:position w:val="-6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7"/>
          <w:position w:val="-6"/>
          <w:sz w:val="43"/>
          <w:szCs w:val="4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48"/>
          <w:position w:val="-6"/>
          <w:sz w:val="43"/>
          <w:szCs w:val="43"/>
        </w:rPr>
        <w:t>()</w:t>
      </w:r>
      <w:r>
        <w:rPr>
          <w:rFonts w:cs="Times New Roman" w:hAnsi="Times New Roman" w:eastAsia="Times New Roman" w:ascii="Times New Roman"/>
          <w:color w:val="333333"/>
          <w:spacing w:val="0"/>
          <w:w w:val="221"/>
          <w:position w:val="-6"/>
          <w:sz w:val="43"/>
          <w:szCs w:val="4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64"/>
          <w:position w:val="-6"/>
          <w:sz w:val="43"/>
          <w:szCs w:val="43"/>
        </w:rPr>
        <w:t>"\.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6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333333"/>
          <w:spacing w:val="12"/>
          <w:w w:val="100"/>
          <w:position w:val="-6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77"/>
          <w:position w:val="-6"/>
          <w:sz w:val="43"/>
          <w:szCs w:val="4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274"/>
          <w:position w:val="-6"/>
          <w:sz w:val="43"/>
          <w:szCs w:val="43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327"/>
          <w:position w:val="-6"/>
          <w:sz w:val="43"/>
          <w:szCs w:val="4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6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position w:val="-6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52"/>
          <w:position w:val="-6"/>
          <w:sz w:val="62"/>
          <w:szCs w:val="62"/>
        </w:rPr>
        <w:t>j</w:t>
      </w:r>
      <w:r>
        <w:rPr>
          <w:rFonts w:cs="Times New Roman" w:hAnsi="Times New Roman" w:eastAsia="Times New Roman" w:ascii="Times New Roman"/>
          <w:color w:val="494949"/>
          <w:spacing w:val="0"/>
          <w:w w:val="152"/>
          <w:position w:val="-6"/>
          <w:sz w:val="62"/>
          <w:szCs w:val="62"/>
        </w:rPr>
        <w:t>-</w:t>
      </w:r>
      <w:r>
        <w:rPr>
          <w:rFonts w:cs="Times New Roman" w:hAnsi="Times New Roman" w:eastAsia="Times New Roman" w:ascii="Times New Roman"/>
          <w:color w:val="494949"/>
          <w:spacing w:val="0"/>
          <w:w w:val="152"/>
          <w:position w:val="-6"/>
          <w:sz w:val="62"/>
          <w:szCs w:val="62"/>
        </w:rPr>
        <w:t>)</w:t>
      </w:r>
      <w:r>
        <w:rPr>
          <w:rFonts w:cs="Times New Roman" w:hAnsi="Times New Roman" w:eastAsia="Times New Roman" w:ascii="Times New Roman"/>
          <w:color w:val="494949"/>
          <w:spacing w:val="-28"/>
          <w:w w:val="152"/>
          <w:position w:val="-6"/>
          <w:sz w:val="62"/>
          <w:szCs w:val="62"/>
        </w:rPr>
        <w:t> </w:t>
      </w:r>
      <w:r>
        <w:rPr>
          <w:rFonts w:cs="Times New Roman" w:hAnsi="Times New Roman" w:eastAsia="Times New Roman" w:ascii="Times New Roman"/>
          <w:color w:val="787878"/>
          <w:spacing w:val="0"/>
          <w:w w:val="77"/>
          <w:position w:val="-6"/>
          <w:sz w:val="48"/>
          <w:szCs w:val="48"/>
        </w:rPr>
        <w:t>,</w:t>
      </w:r>
      <w:r>
        <w:rPr>
          <w:rFonts w:cs="Times New Roman" w:hAnsi="Times New Roman" w:eastAsia="Times New Roman" w:ascii="Times New Roman"/>
          <w:color w:val="636363"/>
          <w:spacing w:val="0"/>
          <w:w w:val="84"/>
          <w:position w:val="-6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color w:val="919191"/>
          <w:spacing w:val="0"/>
          <w:w w:val="250"/>
          <w:position w:val="-6"/>
          <w:sz w:val="48"/>
          <w:szCs w:val="4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8"/>
          <w:szCs w:val="48"/>
        </w:rPr>
      </w:r>
    </w:p>
    <w:p>
      <w:pPr>
        <w:rPr>
          <w:rFonts w:cs="Arial" w:hAnsi="Arial" w:eastAsia="Arial" w:ascii="Arial"/>
          <w:sz w:val="68"/>
          <w:szCs w:val="68"/>
        </w:rPr>
        <w:jc w:val="left"/>
        <w:spacing w:lineRule="exact" w:line="620"/>
        <w:ind w:left="3550"/>
      </w:pPr>
      <w:r>
        <w:rPr>
          <w:rFonts w:cs="Arial" w:hAnsi="Arial" w:eastAsia="Arial" w:ascii="Arial"/>
          <w:color w:val="333333"/>
          <w:w w:val="71"/>
          <w:position w:val="4"/>
          <w:sz w:val="68"/>
          <w:szCs w:val="68"/>
        </w:rPr>
        <w:t>n</w:t>
      </w:r>
      <w:r>
        <w:rPr>
          <w:rFonts w:cs="Arial" w:hAnsi="Arial" w:eastAsia="Arial" w:ascii="Arial"/>
          <w:color w:val="636363"/>
          <w:spacing w:val="-1"/>
          <w:w w:val="115"/>
          <w:position w:val="4"/>
          <w:sz w:val="68"/>
          <w:szCs w:val="68"/>
        </w:rPr>
        <w:t>.</w:t>
      </w:r>
      <w:r>
        <w:rPr>
          <w:rFonts w:cs="Arial" w:hAnsi="Arial" w:eastAsia="Arial" w:ascii="Arial"/>
          <w:color w:val="333333"/>
          <w:spacing w:val="0"/>
          <w:w w:val="136"/>
          <w:position w:val="4"/>
          <w:sz w:val="68"/>
          <w:szCs w:val="68"/>
        </w:rPr>
        <w:t>o</w:t>
      </w:r>
      <w:r>
        <w:rPr>
          <w:rFonts w:cs="Arial" w:hAnsi="Arial" w:eastAsia="Arial" w:ascii="Arial"/>
          <w:color w:val="494949"/>
          <w:spacing w:val="-1"/>
          <w:w w:val="99"/>
          <w:position w:val="4"/>
          <w:sz w:val="68"/>
          <w:szCs w:val="68"/>
        </w:rPr>
        <w:t>.</w:t>
      </w:r>
      <w:r>
        <w:rPr>
          <w:rFonts w:cs="Malgun Gothic" w:hAnsi="Malgun Gothic" w:eastAsia="Malgun Gothic" w:ascii="Malgun Gothic"/>
          <w:color w:val="333333"/>
          <w:spacing w:val="0"/>
          <w:w w:val="89"/>
          <w:position w:val="4"/>
          <w:sz w:val="68"/>
          <w:szCs w:val="68"/>
        </w:rPr>
        <w:t>�</w:t>
      </w:r>
      <w:r>
        <w:rPr>
          <w:rFonts w:cs="Malgun Gothic" w:hAnsi="Malgun Gothic" w:eastAsia="Malgun Gothic" w:ascii="Malgun Gothic"/>
          <w:color w:val="333333"/>
          <w:spacing w:val="0"/>
          <w:w w:val="100"/>
          <w:position w:val="4"/>
          <w:sz w:val="68"/>
          <w:szCs w:val="68"/>
        </w:rPr>
        <w:t>       </w:t>
      </w:r>
      <w:r>
        <w:rPr>
          <w:rFonts w:cs="Malgun Gothic" w:hAnsi="Malgun Gothic" w:eastAsia="Malgun Gothic" w:ascii="Malgun Gothic"/>
          <w:color w:val="333333"/>
          <w:spacing w:val="16"/>
          <w:w w:val="100"/>
          <w:position w:val="4"/>
          <w:sz w:val="68"/>
          <w:szCs w:val="68"/>
        </w:rPr>
        <w:t> </w:t>
      </w:r>
      <w:r>
        <w:rPr>
          <w:rFonts w:cs="Arial" w:hAnsi="Arial" w:eastAsia="Arial" w:ascii="Arial"/>
          <w:color w:val="787878"/>
          <w:spacing w:val="0"/>
          <w:w w:val="49"/>
          <w:position w:val="4"/>
          <w:sz w:val="68"/>
          <w:szCs w:val="68"/>
        </w:rPr>
        <w:t>.</w:t>
      </w:r>
      <w:r>
        <w:rPr>
          <w:rFonts w:cs="Arial" w:hAnsi="Arial" w:eastAsia="Arial" w:ascii="Arial"/>
          <w:color w:val="333333"/>
          <w:spacing w:val="-1"/>
          <w:w w:val="110"/>
          <w:position w:val="4"/>
          <w:sz w:val="68"/>
          <w:szCs w:val="68"/>
        </w:rPr>
        <w:t>.</w:t>
      </w:r>
      <w:r>
        <w:rPr>
          <w:rFonts w:cs="Arial" w:hAnsi="Arial" w:eastAsia="Arial" w:ascii="Arial"/>
          <w:color w:val="333333"/>
          <w:spacing w:val="0"/>
          <w:w w:val="56"/>
          <w:position w:val="4"/>
          <w:sz w:val="68"/>
          <w:szCs w:val="68"/>
        </w:rPr>
        <w:t>....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8"/>
          <w:szCs w:val="68"/>
        </w:rPr>
      </w:r>
    </w:p>
    <w:p>
      <w:pPr>
        <w:rPr>
          <w:rFonts w:cs="Times New Roman" w:hAnsi="Times New Roman" w:eastAsia="Times New Roman" w:ascii="Times New Roman"/>
          <w:sz w:val="58"/>
          <w:szCs w:val="58"/>
        </w:rPr>
        <w:jc w:val="center"/>
        <w:spacing w:lineRule="exact" w:line="740"/>
        <w:ind w:left="45" w:right="698"/>
        <w:sectPr>
          <w:pgSz w:w="12060" w:h="16960"/>
          <w:pgMar w:top="1600" w:bottom="280" w:left="1160" w:right="0"/>
        </w:sectPr>
      </w:pPr>
      <w:r>
        <w:rPr>
          <w:rFonts w:cs="Times New Roman" w:hAnsi="Times New Roman" w:eastAsia="Times New Roman" w:ascii="Times New Roman"/>
          <w:color w:val="333333"/>
          <w:w w:val="109"/>
          <w:position w:val="13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color w:val="333333"/>
          <w:w w:val="167"/>
          <w:position w:val="0"/>
          <w:sz w:val="58"/>
          <w:szCs w:val="58"/>
        </w:rPr>
        <w:t>k</w:t>
      </w:r>
      <w:r>
        <w:rPr>
          <w:rFonts w:cs="Times New Roman" w:hAnsi="Times New Roman" w:eastAsia="Times New Roman" w:ascii="Times New Roman"/>
          <w:color w:val="636363"/>
          <w:w w:val="178"/>
          <w:position w:val="0"/>
          <w:sz w:val="58"/>
          <w:szCs w:val="58"/>
        </w:rPr>
        <w:t>.</w:t>
      </w:r>
      <w:r>
        <w:rPr>
          <w:rFonts w:cs="Times New Roman" w:hAnsi="Times New Roman" w:eastAsia="Times New Roman" w:ascii="Times New Roman"/>
          <w:color w:val="636363"/>
          <w:w w:val="100"/>
          <w:position w:val="0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636363"/>
          <w:spacing w:val="-21"/>
          <w:w w:val="100"/>
          <w:position w:val="0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67"/>
          <w:position w:val="0"/>
          <w:sz w:val="58"/>
          <w:szCs w:val="58"/>
        </w:rPr>
        <w:t>3</w:t>
      </w:r>
      <w:r>
        <w:rPr>
          <w:rFonts w:cs="Times New Roman" w:hAnsi="Times New Roman" w:eastAsia="Times New Roman" w:ascii="Times New Roman"/>
          <w:color w:val="333333"/>
          <w:spacing w:val="0"/>
          <w:w w:val="67"/>
          <w:position w:val="0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333333"/>
          <w:spacing w:val="65"/>
          <w:w w:val="67"/>
          <w:position w:val="0"/>
          <w:sz w:val="58"/>
          <w:szCs w:val="58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47"/>
          <w:position w:val="0"/>
          <w:sz w:val="61"/>
          <w:szCs w:val="61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02"/>
          <w:position w:val="0"/>
          <w:sz w:val="61"/>
          <w:szCs w:val="61"/>
        </w:rPr>
        <w:t>c</w:t>
      </w:r>
      <w:r>
        <w:rPr>
          <w:rFonts w:cs="Times New Roman" w:hAnsi="Times New Roman" w:eastAsia="Times New Roman" w:ascii="Times New Roman"/>
          <w:color w:val="333333"/>
          <w:spacing w:val="-1"/>
          <w:w w:val="102"/>
          <w:position w:val="0"/>
          <w:sz w:val="61"/>
          <w:szCs w:val="61"/>
        </w:rPr>
        <w:t>.</w:t>
      </w:r>
      <w:r>
        <w:rPr>
          <w:rFonts w:cs="Times New Roman" w:hAnsi="Times New Roman" w:eastAsia="Times New Roman" w:ascii="Times New Roman"/>
          <w:color w:val="494949"/>
          <w:spacing w:val="0"/>
          <w:w w:val="156"/>
          <w:position w:val="0"/>
          <w:sz w:val="61"/>
          <w:szCs w:val="61"/>
        </w:rPr>
        <w:t>.</w:t>
      </w:r>
      <w:r>
        <w:rPr>
          <w:rFonts w:cs="Malgun Gothic" w:hAnsi="Malgun Gothic" w:eastAsia="Malgun Gothic" w:ascii="Malgun Gothic"/>
          <w:color w:val="333333"/>
          <w:spacing w:val="0"/>
          <w:w w:val="86"/>
          <w:position w:val="0"/>
          <w:sz w:val="61"/>
          <w:szCs w:val="61"/>
        </w:rPr>
        <w:t>�</w:t>
      </w:r>
      <w:r>
        <w:rPr>
          <w:rFonts w:cs="Times New Roman" w:hAnsi="Times New Roman" w:eastAsia="Times New Roman" w:ascii="Times New Roman"/>
          <w:color w:val="333333"/>
          <w:spacing w:val="0"/>
          <w:w w:val="217"/>
          <w:position w:val="0"/>
          <w:sz w:val="61"/>
          <w:szCs w:val="61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0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333333"/>
          <w:spacing w:val="-46"/>
          <w:w w:val="100"/>
          <w:position w:val="0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42"/>
          <w:position w:val="0"/>
          <w:sz w:val="63"/>
          <w:szCs w:val="63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77"/>
          <w:position w:val="0"/>
          <w:sz w:val="63"/>
          <w:szCs w:val="6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54"/>
          <w:position w:val="0"/>
          <w:sz w:val="63"/>
          <w:szCs w:val="63"/>
        </w:rPr>
        <w:t>o</w:t>
      </w:r>
      <w:r>
        <w:rPr>
          <w:rFonts w:cs="Times New Roman" w:hAnsi="Times New Roman" w:eastAsia="Times New Roman" w:ascii="Times New Roman"/>
          <w:color w:val="636363"/>
          <w:spacing w:val="0"/>
          <w:w w:val="184"/>
          <w:position w:val="0"/>
          <w:sz w:val="63"/>
          <w:szCs w:val="6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74"/>
          <w:position w:val="0"/>
          <w:sz w:val="63"/>
          <w:szCs w:val="63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74"/>
          <w:position w:val="0"/>
          <w:sz w:val="63"/>
          <w:szCs w:val="63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23"/>
          <w:position w:val="0"/>
          <w:sz w:val="63"/>
          <w:szCs w:val="63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310"/>
          <w:position w:val="0"/>
          <w:sz w:val="63"/>
          <w:szCs w:val="63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0"/>
          <w:sz w:val="63"/>
          <w:szCs w:val="63"/>
        </w:rPr>
        <w:t> 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position w:val="0"/>
          <w:sz w:val="63"/>
          <w:szCs w:val="63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39"/>
          <w:position w:val="0"/>
          <w:sz w:val="63"/>
          <w:szCs w:val="63"/>
        </w:rPr>
        <w:t>-</w:t>
      </w:r>
      <w:r>
        <w:rPr>
          <w:rFonts w:cs="Malgun Gothic" w:hAnsi="Malgun Gothic" w:eastAsia="Malgun Gothic" w:ascii="Malgun Gothic"/>
          <w:color w:val="494949"/>
          <w:spacing w:val="0"/>
          <w:w w:val="82"/>
          <w:position w:val="0"/>
          <w:sz w:val="63"/>
          <w:szCs w:val="63"/>
        </w:rPr>
        <w:t>�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position w:val="0"/>
          <w:sz w:val="63"/>
          <w:szCs w:val="63"/>
        </w:rPr>
        <w:t>-</w:t>
      </w:r>
      <w:r>
        <w:rPr>
          <w:rFonts w:cs="Times New Roman" w:hAnsi="Times New Roman" w:eastAsia="Times New Roman" w:ascii="Times New Roman"/>
          <w:color w:val="494949"/>
          <w:spacing w:val="0"/>
          <w:w w:val="46"/>
          <w:position w:val="0"/>
          <w:sz w:val="63"/>
          <w:szCs w:val="63"/>
        </w:rPr>
        <w:t>..,.</w:t>
      </w:r>
      <w:r>
        <w:rPr>
          <w:rFonts w:cs="Times New Roman" w:hAnsi="Times New Roman" w:eastAsia="Times New Roman" w:ascii="Times New Roman"/>
          <w:color w:val="333333"/>
          <w:spacing w:val="0"/>
          <w:w w:val="96"/>
          <w:position w:val="0"/>
          <w:sz w:val="63"/>
          <w:szCs w:val="63"/>
        </w:rPr>
        <w:t>\</w:t>
      </w:r>
      <w:r>
        <w:rPr>
          <w:rFonts w:cs="Times New Roman" w:hAnsi="Times New Roman" w:eastAsia="Times New Roman" w:ascii="Times New Roman"/>
          <w:color w:val="333333"/>
          <w:spacing w:val="-1"/>
          <w:w w:val="96"/>
          <w:position w:val="0"/>
          <w:sz w:val="63"/>
          <w:szCs w:val="63"/>
        </w:rPr>
        <w:t>J</w:t>
      </w:r>
      <w:r>
        <w:rPr>
          <w:rFonts w:cs="Times New Roman" w:hAnsi="Times New Roman" w:eastAsia="Times New Roman" w:ascii="Times New Roman"/>
          <w:color w:val="636363"/>
          <w:spacing w:val="0"/>
          <w:w w:val="164"/>
          <w:position w:val="0"/>
          <w:sz w:val="63"/>
          <w:szCs w:val="63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0"/>
          <w:sz w:val="63"/>
          <w:szCs w:val="63"/>
        </w:rPr>
        <w:t> </w:t>
      </w:r>
      <w:r>
        <w:rPr>
          <w:rFonts w:cs="Times New Roman" w:hAnsi="Times New Roman" w:eastAsia="Times New Roman" w:ascii="Times New Roman"/>
          <w:color w:val="636363"/>
          <w:spacing w:val="6"/>
          <w:w w:val="100"/>
          <w:position w:val="0"/>
          <w:sz w:val="63"/>
          <w:szCs w:val="63"/>
        </w:rPr>
        <w:t> </w:t>
      </w:r>
      <w:r>
        <w:rPr>
          <w:rFonts w:cs="Arial" w:hAnsi="Arial" w:eastAsia="Arial" w:ascii="Arial"/>
          <w:color w:val="333333"/>
          <w:spacing w:val="0"/>
          <w:w w:val="102"/>
          <w:position w:val="0"/>
          <w:sz w:val="42"/>
          <w:szCs w:val="42"/>
        </w:rPr>
        <w:t>N</w:t>
      </w:r>
      <w:r>
        <w:rPr>
          <w:rFonts w:cs="Arial" w:hAnsi="Arial" w:eastAsia="Arial" w:ascii="Arial"/>
          <w:color w:val="636363"/>
          <w:spacing w:val="0"/>
          <w:w w:val="267"/>
          <w:position w:val="0"/>
          <w:sz w:val="42"/>
          <w:szCs w:val="42"/>
        </w:rPr>
        <w:t>.</w:t>
      </w:r>
      <w:r>
        <w:rPr>
          <w:rFonts w:cs="Arial" w:hAnsi="Arial" w:eastAsia="Arial" w:ascii="Arial"/>
          <w:color w:val="636363"/>
          <w:spacing w:val="0"/>
          <w:w w:val="100"/>
          <w:position w:val="0"/>
          <w:sz w:val="42"/>
          <w:szCs w:val="42"/>
        </w:rPr>
        <w:t> </w:t>
      </w:r>
      <w:r>
        <w:rPr>
          <w:rFonts w:cs="Arial" w:hAnsi="Arial" w:eastAsia="Arial" w:ascii="Arial"/>
          <w:color w:val="636363"/>
          <w:spacing w:val="36"/>
          <w:w w:val="100"/>
          <w:position w:val="0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67"/>
          <w:position w:val="0"/>
          <w:sz w:val="58"/>
          <w:szCs w:val="58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8"/>
          <w:szCs w:val="5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5"/>
          <w:szCs w:val="35"/>
        </w:rPr>
        <w:jc w:val="center"/>
        <w:spacing w:lineRule="exact" w:line="560"/>
        <w:ind w:left="1907" w:right="1062"/>
      </w:pPr>
      <w:r>
        <w:pict>
          <v:shape type="#_x0000_t75" style="position:absolute;margin-left:7.1401e-010pt;margin-top:9.52085pt;width:592.62pt;height:69.0261pt;mso-position-horizontal-relative:page;mso-position-vertical-relative:page;z-index:-276">
            <v:imagedata o:title="" r:id="rId9"/>
          </v:shape>
        </w:pic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41"/>
          <w:szCs w:val="41"/>
        </w:rPr>
        <w:t>.,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41"/>
          <w:szCs w:val="41"/>
        </w:rPr>
        <w:t>   </w:t>
      </w:r>
      <w:r>
        <w:rPr>
          <w:rFonts w:cs="Times New Roman" w:hAnsi="Times New Roman" w:eastAsia="Times New Roman" w:ascii="Times New Roman"/>
          <w:color w:val="656565"/>
          <w:spacing w:val="63"/>
          <w:w w:val="100"/>
          <w:position w:val="-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22"/>
          <w:position w:val="-1"/>
          <w:sz w:val="41"/>
          <w:szCs w:val="41"/>
        </w:rPr>
        <w:t>\</w:t>
      </w:r>
      <w:r>
        <w:rPr>
          <w:rFonts w:cs="Times New Roman" w:hAnsi="Times New Roman" w:eastAsia="Times New Roman" w:ascii="Times New Roman"/>
          <w:color w:val="7B7B7B"/>
          <w:spacing w:val="0"/>
          <w:w w:val="122"/>
          <w:position w:val="-1"/>
          <w:sz w:val="41"/>
          <w:szCs w:val="41"/>
        </w:rPr>
        <w:t>:,</w:t>
      </w:r>
      <w:r>
        <w:rPr>
          <w:rFonts w:cs="Times New Roman" w:hAnsi="Times New Roman" w:eastAsia="Times New Roman" w:ascii="Times New Roman"/>
          <w:color w:val="7B7B7B"/>
          <w:spacing w:val="0"/>
          <w:w w:val="122"/>
          <w:position w:val="-1"/>
          <w:sz w:val="41"/>
          <w:szCs w:val="41"/>
        </w:rPr>
        <w:t>   </w:t>
      </w:r>
      <w:r>
        <w:rPr>
          <w:rFonts w:cs="Times New Roman" w:hAnsi="Times New Roman" w:eastAsia="Times New Roman" w:ascii="Times New Roman"/>
          <w:color w:val="7B7B7B"/>
          <w:spacing w:val="72"/>
          <w:w w:val="122"/>
          <w:position w:val="-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27"/>
          <w:position w:val="-1"/>
          <w:sz w:val="41"/>
          <w:szCs w:val="41"/>
        </w:rPr>
        <w:t>,</w:t>
      </w:r>
      <w:r>
        <w:rPr>
          <w:rFonts w:cs="Malgun Gothic" w:hAnsi="Malgun Gothic" w:eastAsia="Malgun Gothic" w:ascii="Malgun Gothic"/>
          <w:color w:val="7B7B7B"/>
          <w:spacing w:val="0"/>
          <w:w w:val="66"/>
          <w:position w:val="-1"/>
          <w:sz w:val="41"/>
          <w:szCs w:val="41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1"/>
          <w:sz w:val="41"/>
          <w:szCs w:val="41"/>
        </w:rPr>
        <w:t>    </w:t>
      </w:r>
      <w:r>
        <w:rPr>
          <w:rFonts w:cs="Malgun Gothic" w:hAnsi="Malgun Gothic" w:eastAsia="Malgun Gothic" w:ascii="Malgun Gothic"/>
          <w:color w:val="7B7B7B"/>
          <w:spacing w:val="-29"/>
          <w:w w:val="100"/>
          <w:position w:val="-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57"/>
          <w:position w:val="-1"/>
          <w:sz w:val="41"/>
          <w:szCs w:val="41"/>
        </w:rPr>
        <w:t>&lt;o</w:t>
      </w:r>
      <w:r>
        <w:rPr>
          <w:rFonts w:cs="Times New Roman" w:hAnsi="Times New Roman" w:eastAsia="Times New Roman" w:ascii="Times New Roman"/>
          <w:color w:val="919191"/>
          <w:spacing w:val="0"/>
          <w:w w:val="139"/>
          <w:position w:val="-1"/>
          <w:sz w:val="41"/>
          <w:szCs w:val="41"/>
        </w:rPr>
        <w:t>.</w:t>
      </w:r>
      <w:r>
        <w:rPr>
          <w:rFonts w:cs="Times New Roman" w:hAnsi="Times New Roman" w:eastAsia="Times New Roman" w:ascii="Times New Roman"/>
          <w:color w:val="7B7B7B"/>
          <w:spacing w:val="0"/>
          <w:w w:val="163"/>
          <w:position w:val="-1"/>
          <w:sz w:val="41"/>
          <w:szCs w:val="41"/>
        </w:rPr>
        <w:t>'s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1"/>
          <w:sz w:val="41"/>
          <w:szCs w:val="41"/>
        </w:rPr>
        <w:t>  </w:t>
      </w:r>
      <w:r>
        <w:rPr>
          <w:rFonts w:cs="Times New Roman" w:hAnsi="Times New Roman" w:eastAsia="Times New Roman" w:ascii="Times New Roman"/>
          <w:color w:val="7B7B7B"/>
          <w:spacing w:val="2"/>
          <w:w w:val="100"/>
          <w:position w:val="-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43"/>
          <w:position w:val="-1"/>
          <w:sz w:val="41"/>
          <w:szCs w:val="41"/>
        </w:rPr>
        <w:t>-</w:t>
      </w:r>
      <w:r>
        <w:rPr>
          <w:rFonts w:cs="Malgun Gothic" w:hAnsi="Malgun Gothic" w:eastAsia="Malgun Gothic" w:ascii="Malgun Gothic"/>
          <w:color w:val="7B7B7B"/>
          <w:spacing w:val="0"/>
          <w:w w:val="124"/>
          <w:position w:val="-1"/>
          <w:sz w:val="41"/>
          <w:szCs w:val="41"/>
        </w:rPr>
        <w:t>�</w:t>
      </w:r>
      <w:r>
        <w:rPr>
          <w:rFonts w:cs="Times New Roman" w:hAnsi="Times New Roman" w:eastAsia="Times New Roman" w:ascii="Times New Roman"/>
          <w:color w:val="919191"/>
          <w:spacing w:val="0"/>
          <w:w w:val="441"/>
          <w:position w:val="-1"/>
          <w:sz w:val="41"/>
          <w:szCs w:val="41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100"/>
          <w:position w:val="-1"/>
          <w:sz w:val="41"/>
          <w:szCs w:val="41"/>
        </w:rPr>
        <w:t>  </w:t>
      </w:r>
      <w:r>
        <w:rPr>
          <w:rFonts w:cs="Times New Roman" w:hAnsi="Times New Roman" w:eastAsia="Times New Roman" w:ascii="Times New Roman"/>
          <w:color w:val="919191"/>
          <w:spacing w:val="-10"/>
          <w:w w:val="100"/>
          <w:position w:val="-1"/>
          <w:sz w:val="41"/>
          <w:szCs w:val="41"/>
        </w:rPr>
        <w:t> </w:t>
      </w:r>
      <w:r>
        <w:rPr>
          <w:rFonts w:cs="Arial" w:hAnsi="Arial" w:eastAsia="Arial" w:ascii="Arial"/>
          <w:color w:val="919191"/>
          <w:spacing w:val="0"/>
          <w:w w:val="69"/>
          <w:position w:val="-1"/>
          <w:sz w:val="41"/>
          <w:szCs w:val="41"/>
        </w:rPr>
        <w:t>v</w:t>
      </w:r>
      <w:r>
        <w:rPr>
          <w:rFonts w:cs="Arial" w:hAnsi="Arial" w:eastAsia="Arial" w:ascii="Arial"/>
          <w:color w:val="7B7B7B"/>
          <w:spacing w:val="0"/>
          <w:w w:val="139"/>
          <w:position w:val="-1"/>
          <w:sz w:val="41"/>
          <w:szCs w:val="41"/>
        </w:rPr>
        <w:t>s</w:t>
      </w:r>
      <w:r>
        <w:rPr>
          <w:rFonts w:cs="Arial" w:hAnsi="Arial" w:eastAsia="Arial" w:ascii="Arial"/>
          <w:color w:val="7B7B7B"/>
          <w:spacing w:val="0"/>
          <w:w w:val="100"/>
          <w:position w:val="-1"/>
          <w:sz w:val="41"/>
          <w:szCs w:val="41"/>
        </w:rPr>
        <w:t>  </w:t>
      </w:r>
      <w:r>
        <w:rPr>
          <w:rFonts w:cs="Arial" w:hAnsi="Arial" w:eastAsia="Arial" w:ascii="Arial"/>
          <w:color w:val="7B7B7B"/>
          <w:spacing w:val="-55"/>
          <w:w w:val="100"/>
          <w:position w:val="-1"/>
          <w:sz w:val="41"/>
          <w:szCs w:val="41"/>
        </w:rPr>
        <w:t> </w:t>
      </w:r>
      <w:r>
        <w:rPr>
          <w:rFonts w:cs="Arial" w:hAnsi="Arial" w:eastAsia="Arial" w:ascii="Arial"/>
          <w:color w:val="919191"/>
          <w:spacing w:val="0"/>
          <w:w w:val="63"/>
          <w:position w:val="-1"/>
          <w:sz w:val="41"/>
          <w:szCs w:val="41"/>
        </w:rPr>
        <w:t>.</w:t>
      </w:r>
      <w:r>
        <w:rPr>
          <w:rFonts w:cs="Arial" w:hAnsi="Arial" w:eastAsia="Arial" w:ascii="Arial"/>
          <w:color w:val="919191"/>
          <w:spacing w:val="0"/>
          <w:w w:val="63"/>
          <w:position w:val="-1"/>
          <w:sz w:val="41"/>
          <w:szCs w:val="41"/>
        </w:rPr>
        <w:t>  </w:t>
      </w:r>
      <w:r>
        <w:rPr>
          <w:rFonts w:cs="Arial" w:hAnsi="Arial" w:eastAsia="Arial" w:ascii="Arial"/>
          <w:color w:val="919191"/>
          <w:spacing w:val="71"/>
          <w:w w:val="63"/>
          <w:position w:val="-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134"/>
          <w:position w:val="-1"/>
          <w:sz w:val="49"/>
          <w:szCs w:val="49"/>
        </w:rPr>
        <w:t>to</w:t>
      </w:r>
      <w:r>
        <w:rPr>
          <w:rFonts w:cs="Times New Roman" w:hAnsi="Times New Roman" w:eastAsia="Times New Roman" w:ascii="Times New Roman"/>
          <w:color w:val="919191"/>
          <w:spacing w:val="73"/>
          <w:w w:val="134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48"/>
          <w:position w:val="-1"/>
          <w:sz w:val="49"/>
          <w:szCs w:val="49"/>
        </w:rPr>
        <w:t>.</w:t>
      </w:r>
      <w:r>
        <w:rPr>
          <w:rFonts w:cs="Times New Roman" w:hAnsi="Times New Roman" w:eastAsia="Times New Roman" w:ascii="Times New Roman"/>
          <w:color w:val="B1B1B1"/>
          <w:spacing w:val="0"/>
          <w:w w:val="48"/>
          <w:position w:val="-1"/>
          <w:sz w:val="49"/>
          <w:szCs w:val="49"/>
        </w:rPr>
        <w:t>     </w:t>
      </w:r>
      <w:r>
        <w:rPr>
          <w:rFonts w:cs="Times New Roman" w:hAnsi="Times New Roman" w:eastAsia="Times New Roman" w:ascii="Times New Roman"/>
          <w:color w:val="B1B1B1"/>
          <w:spacing w:val="16"/>
          <w:w w:val="48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1"/>
          <w:sz w:val="37"/>
          <w:szCs w:val="37"/>
        </w:rPr>
        <w:t>(oo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1"/>
          <w:sz w:val="37"/>
          <w:szCs w:val="37"/>
        </w:rPr>
        <w:t>   </w:t>
      </w:r>
      <w:r>
        <w:rPr>
          <w:rFonts w:cs="Times New Roman" w:hAnsi="Times New Roman" w:eastAsia="Times New Roman" w:ascii="Times New Roman"/>
          <w:color w:val="7B7B7B"/>
          <w:spacing w:val="74"/>
          <w:w w:val="100"/>
          <w:position w:val="-1"/>
          <w:sz w:val="37"/>
          <w:szCs w:val="37"/>
        </w:rPr>
        <w:t> </w:t>
      </w:r>
      <w:r>
        <w:rPr>
          <w:rFonts w:cs="Arial" w:hAnsi="Arial" w:eastAsia="Arial" w:ascii="Arial"/>
          <w:color w:val="919191"/>
          <w:spacing w:val="0"/>
          <w:w w:val="135"/>
          <w:position w:val="-1"/>
          <w:sz w:val="35"/>
          <w:szCs w:val="35"/>
        </w:rPr>
        <w:t>\</w:t>
      </w:r>
      <w:r>
        <w:rPr>
          <w:rFonts w:cs="Arial" w:hAnsi="Arial" w:eastAsia="Arial" w:ascii="Arial"/>
          <w:color w:val="919191"/>
          <w:spacing w:val="0"/>
          <w:w w:val="126"/>
          <w:position w:val="-1"/>
          <w:sz w:val="35"/>
          <w:szCs w:val="35"/>
        </w:rPr>
        <w:t>l4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left"/>
        <w:spacing w:lineRule="exact" w:line="500"/>
        <w:ind w:left="2071"/>
      </w:pPr>
      <w:r>
        <w:rPr>
          <w:rFonts w:cs="Arial" w:hAnsi="Arial" w:eastAsia="Arial" w:ascii="Arial"/>
          <w:color w:val="7B7B7B"/>
          <w:w w:val="91"/>
          <w:sz w:val="49"/>
          <w:szCs w:val="49"/>
        </w:rPr>
        <w:t>'-</w:t>
      </w:r>
      <w:r>
        <w:rPr>
          <w:rFonts w:cs="Arial" w:hAnsi="Arial" w:eastAsia="Arial" w:ascii="Arial"/>
          <w:color w:val="7B7B7B"/>
          <w:spacing w:val="-1"/>
          <w:w w:val="91"/>
          <w:sz w:val="49"/>
          <w:szCs w:val="49"/>
        </w:rPr>
        <w:t>\</w:t>
      </w:r>
      <w:r>
        <w:rPr>
          <w:rFonts w:cs="Arial" w:hAnsi="Arial" w:eastAsia="Arial" w:ascii="Arial"/>
          <w:color w:val="7B7B7B"/>
          <w:spacing w:val="0"/>
          <w:w w:val="37"/>
          <w:sz w:val="49"/>
          <w:szCs w:val="49"/>
        </w:rPr>
        <w:t>&lt;:&gt;</w:t>
      </w:r>
      <w:r>
        <w:rPr>
          <w:rFonts w:cs="Arial" w:hAnsi="Arial" w:eastAsia="Arial" w:ascii="Arial"/>
          <w:color w:val="7B7B7B"/>
          <w:spacing w:val="0"/>
          <w:w w:val="100"/>
          <w:sz w:val="49"/>
          <w:szCs w:val="49"/>
        </w:rPr>
        <w:t>  </w:t>
      </w:r>
      <w:r>
        <w:rPr>
          <w:rFonts w:cs="Arial" w:hAnsi="Arial" w:eastAsia="Arial" w:ascii="Arial"/>
          <w:color w:val="7B7B7B"/>
          <w:spacing w:val="-27"/>
          <w:w w:val="100"/>
          <w:sz w:val="49"/>
          <w:szCs w:val="49"/>
        </w:rPr>
        <w:t> </w:t>
      </w:r>
      <w:r>
        <w:rPr>
          <w:rFonts w:cs="Arial" w:hAnsi="Arial" w:eastAsia="Arial" w:ascii="Arial"/>
          <w:color w:val="B1B1B1"/>
          <w:spacing w:val="0"/>
          <w:w w:val="43"/>
          <w:sz w:val="49"/>
          <w:szCs w:val="49"/>
        </w:rPr>
        <w:t>.</w:t>
      </w:r>
      <w:r>
        <w:rPr>
          <w:rFonts w:cs="Arial" w:hAnsi="Arial" w:eastAsia="Arial" w:ascii="Arial"/>
          <w:color w:val="B1B1B1"/>
          <w:spacing w:val="0"/>
          <w:w w:val="43"/>
          <w:sz w:val="49"/>
          <w:szCs w:val="49"/>
        </w:rPr>
        <w:t>  </w:t>
      </w:r>
      <w:r>
        <w:rPr>
          <w:rFonts w:cs="Arial" w:hAnsi="Arial" w:eastAsia="Arial" w:ascii="Arial"/>
          <w:color w:val="B1B1B1"/>
          <w:spacing w:val="27"/>
          <w:w w:val="43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7B7B7B"/>
          <w:spacing w:val="-1"/>
          <w:w w:val="233"/>
          <w:sz w:val="35"/>
          <w:szCs w:val="35"/>
        </w:rPr>
        <w:t>l</w:t>
      </w:r>
      <w:r>
        <w:rPr>
          <w:rFonts w:cs="Times New Roman" w:hAnsi="Times New Roman" w:eastAsia="Times New Roman" w:ascii="Times New Roman"/>
          <w:color w:val="7B7B7B"/>
          <w:spacing w:val="0"/>
          <w:w w:val="176"/>
          <w:sz w:val="35"/>
          <w:szCs w:val="35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5"/>
          <w:szCs w:val="35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9"/>
          <w:szCs w:val="59"/>
        </w:rPr>
        <w:jc w:val="left"/>
        <w:spacing w:lineRule="exact" w:line="660"/>
        <w:ind w:left="1856"/>
      </w:pPr>
      <w:r>
        <w:rPr>
          <w:rFonts w:cs="Times New Roman" w:hAnsi="Times New Roman" w:eastAsia="Times New Roman" w:ascii="Times New Roman"/>
          <w:color w:val="656565"/>
          <w:w w:val="97"/>
          <w:position w:val="-2"/>
          <w:sz w:val="34"/>
          <w:szCs w:val="34"/>
        </w:rPr>
        <w:t>\)</w:t>
      </w:r>
      <w:r>
        <w:rPr>
          <w:rFonts w:cs="Times New Roman" w:hAnsi="Times New Roman" w:eastAsia="Times New Roman" w:ascii="Times New Roman"/>
          <w:color w:val="656565"/>
          <w:w w:val="100"/>
          <w:position w:val="-2"/>
          <w:sz w:val="34"/>
          <w:szCs w:val="34"/>
        </w:rPr>
        <w:t>o;)</w:t>
      </w:r>
      <w:r>
        <w:rPr>
          <w:rFonts w:cs="Times New Roman" w:hAnsi="Times New Roman" w:eastAsia="Times New Roman" w:ascii="Times New Roman"/>
          <w:color w:val="7B7B7B"/>
          <w:w w:val="100"/>
          <w:position w:val="-2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color w:val="7B7B7B"/>
          <w:spacing w:val="-1"/>
          <w:w w:val="100"/>
          <w:position w:val="-2"/>
          <w:sz w:val="34"/>
          <w:szCs w:val="34"/>
        </w:rPr>
        <w:t>&gt;</w:t>
      </w:r>
      <w:r>
        <w:rPr>
          <w:rFonts w:cs="Times New Roman" w:hAnsi="Times New Roman" w:eastAsia="Times New Roman" w:ascii="Times New Roman"/>
          <w:color w:val="7B7B7B"/>
          <w:spacing w:val="0"/>
          <w:w w:val="66"/>
          <w:position w:val="-2"/>
          <w:sz w:val="34"/>
          <w:szCs w:val="34"/>
        </w:rPr>
        <w:t>("</w:t>
      </w:r>
      <w:r>
        <w:rPr>
          <w:rFonts w:cs="Malgun Gothic" w:hAnsi="Malgun Gothic" w:eastAsia="Malgun Gothic" w:ascii="Malgun Gothic"/>
          <w:color w:val="656565"/>
          <w:spacing w:val="0"/>
          <w:w w:val="59"/>
          <w:position w:val="-2"/>
          <w:sz w:val="34"/>
          <w:szCs w:val="34"/>
        </w:rPr>
        <w:t>�</w:t>
      </w:r>
      <w:r>
        <w:rPr>
          <w:rFonts w:cs="Times New Roman" w:hAnsi="Times New Roman" w:eastAsia="Times New Roman" w:ascii="Times New Roman"/>
          <w:color w:val="7B7B7B"/>
          <w:spacing w:val="0"/>
          <w:w w:val="91"/>
          <w:position w:val="-2"/>
          <w:sz w:val="34"/>
          <w:szCs w:val="34"/>
        </w:rPr>
        <w:t>&lt;'I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4"/>
          <w:szCs w:val="34"/>
        </w:rPr>
        <w:t>         </w:t>
      </w:r>
      <w:r>
        <w:rPr>
          <w:rFonts w:cs="Times New Roman" w:hAnsi="Times New Roman" w:eastAsia="Times New Roman" w:ascii="Times New Roman"/>
          <w:color w:val="7B7B7B"/>
          <w:spacing w:val="-17"/>
          <w:w w:val="100"/>
          <w:position w:val="-2"/>
          <w:sz w:val="34"/>
          <w:szCs w:val="34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5"/>
          <w:szCs w:val="35"/>
        </w:rPr>
        <w:t>1</w:t>
      </w:r>
      <w:r>
        <w:rPr>
          <w:rFonts w:cs="Arial" w:hAnsi="Arial" w:eastAsia="Arial" w:ascii="Arial"/>
          <w:color w:val="7B7B7B"/>
          <w:spacing w:val="76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919191"/>
          <w:spacing w:val="0"/>
          <w:w w:val="49"/>
          <w:position w:val="-2"/>
          <w:sz w:val="35"/>
          <w:szCs w:val="35"/>
        </w:rPr>
        <w:t>.</w:t>
      </w:r>
      <w:r>
        <w:rPr>
          <w:rFonts w:cs="Arial" w:hAnsi="Arial" w:eastAsia="Arial" w:ascii="Arial"/>
          <w:color w:val="919191"/>
          <w:spacing w:val="0"/>
          <w:w w:val="49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919191"/>
          <w:spacing w:val="36"/>
          <w:w w:val="49"/>
          <w:position w:val="-2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0"/>
          <w:szCs w:val="30"/>
        </w:rPr>
        <w:t>l</w:t>
      </w:r>
      <w:r>
        <w:rPr>
          <w:rFonts w:cs="Times New Roman" w:hAnsi="Times New Roman" w:eastAsia="Times New Roman" w:ascii="Times New Roman"/>
          <w:color w:val="7B7B7B"/>
          <w:spacing w:val="-28"/>
          <w:w w:val="100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0"/>
          <w:szCs w:val="30"/>
        </w:rPr>
        <w:t>"\</w:t>
      </w:r>
      <w:r>
        <w:rPr>
          <w:rFonts w:cs="Times New Roman" w:hAnsi="Times New Roman" w:eastAsia="Times New Roman" w:ascii="Times New Roman"/>
          <w:color w:val="7B7B7B"/>
          <w:spacing w:val="50"/>
          <w:w w:val="100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79"/>
          <w:position w:val="-2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79"/>
          <w:position w:val="-2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color w:val="919191"/>
          <w:spacing w:val="1"/>
          <w:w w:val="79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0"/>
          <w:szCs w:val="30"/>
        </w:rPr>
        <w:t>(;,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color w:val="7B7B7B"/>
          <w:spacing w:val="35"/>
          <w:w w:val="100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5"/>
          <w:position w:val="-2"/>
          <w:sz w:val="30"/>
          <w:szCs w:val="30"/>
        </w:rPr>
        <w:t>1.</w:t>
      </w:r>
      <w:r>
        <w:rPr>
          <w:rFonts w:cs="Times New Roman" w:hAnsi="Times New Roman" w:eastAsia="Times New Roman" w:ascii="Times New Roman"/>
          <w:color w:val="7B7B7B"/>
          <w:spacing w:val="0"/>
          <w:w w:val="190"/>
          <w:position w:val="-2"/>
          <w:sz w:val="30"/>
          <w:szCs w:val="30"/>
        </w:rPr>
        <w:t>0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color w:val="7B7B7B"/>
          <w:spacing w:val="25"/>
          <w:w w:val="100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72"/>
          <w:position w:val="-2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color w:val="B1B1B1"/>
          <w:spacing w:val="0"/>
          <w:w w:val="72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B1B1B1"/>
          <w:spacing w:val="40"/>
          <w:w w:val="72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72"/>
          <w:position w:val="-2"/>
          <w:sz w:val="36"/>
          <w:szCs w:val="36"/>
        </w:rPr>
        <w:t>C.</w:t>
      </w:r>
      <w:r>
        <w:rPr>
          <w:rFonts w:cs="Times New Roman" w:hAnsi="Times New Roman" w:eastAsia="Times New Roman" w:ascii="Times New Roman"/>
          <w:color w:val="7B7B7B"/>
          <w:spacing w:val="0"/>
          <w:w w:val="72"/>
          <w:position w:val="-2"/>
          <w:sz w:val="36"/>
          <w:szCs w:val="36"/>
        </w:rPr>
        <w:t>     </w:t>
      </w:r>
      <w:r>
        <w:rPr>
          <w:rFonts w:cs="Times New Roman" w:hAnsi="Times New Roman" w:eastAsia="Times New Roman" w:ascii="Times New Roman"/>
          <w:color w:val="7B7B7B"/>
          <w:spacing w:val="16"/>
          <w:w w:val="72"/>
          <w:position w:val="-2"/>
          <w:sz w:val="36"/>
          <w:szCs w:val="36"/>
        </w:rPr>
        <w:t> </w:t>
      </w:r>
      <w:r>
        <w:rPr>
          <w:rFonts w:cs="Malgun Gothic" w:hAnsi="Malgun Gothic" w:eastAsia="Malgun Gothic" w:ascii="Malgun Gothic"/>
          <w:color w:val="7B7B7B"/>
          <w:spacing w:val="0"/>
          <w:w w:val="142"/>
          <w:position w:val="-2"/>
          <w:sz w:val="36"/>
          <w:szCs w:val="36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142"/>
          <w:position w:val="-2"/>
          <w:sz w:val="36"/>
          <w:szCs w:val="36"/>
        </w:rPr>
        <w:t> </w:t>
      </w:r>
      <w:r>
        <w:rPr>
          <w:rFonts w:cs="Malgun Gothic" w:hAnsi="Malgun Gothic" w:eastAsia="Malgun Gothic" w:ascii="Malgun Gothic"/>
          <w:color w:val="7B7B7B"/>
          <w:spacing w:val="69"/>
          <w:w w:val="142"/>
          <w:position w:val="-2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100"/>
          <w:position w:val="-2"/>
          <w:sz w:val="30"/>
          <w:szCs w:val="30"/>
        </w:rPr>
        <w:t>I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0"/>
          <w:szCs w:val="30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0"/>
          <w:szCs w:val="30"/>
        </w:rPr>
        <w:t>     </w:t>
      </w:r>
      <w:r>
        <w:rPr>
          <w:rFonts w:cs="Malgun Gothic" w:hAnsi="Malgun Gothic" w:eastAsia="Malgun Gothic" w:ascii="Malgun Gothic"/>
          <w:color w:val="7B7B7B"/>
          <w:spacing w:val="24"/>
          <w:w w:val="100"/>
          <w:position w:val="-2"/>
          <w:sz w:val="30"/>
          <w:szCs w:val="30"/>
        </w:rPr>
        <w:t> 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0"/>
          <w:szCs w:val="30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0"/>
          <w:szCs w:val="30"/>
        </w:rPr>
        <w:t>   </w:t>
      </w:r>
      <w:r>
        <w:rPr>
          <w:rFonts w:cs="Malgun Gothic" w:hAnsi="Malgun Gothic" w:eastAsia="Malgun Gothic" w:ascii="Malgun Gothic"/>
          <w:color w:val="7B7B7B"/>
          <w:spacing w:val="76"/>
          <w:w w:val="100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21"/>
          <w:position w:val="-2"/>
          <w:sz w:val="59"/>
          <w:szCs w:val="59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9"/>
          <w:szCs w:val="59"/>
        </w:rPr>
      </w:r>
    </w:p>
    <w:p>
      <w:pPr>
        <w:rPr>
          <w:rFonts w:cs="Times New Roman" w:hAnsi="Times New Roman" w:eastAsia="Times New Roman" w:ascii="Times New Roman"/>
          <w:sz w:val="42"/>
          <w:szCs w:val="42"/>
        </w:rPr>
        <w:jc w:val="center"/>
        <w:spacing w:lineRule="exact" w:line="480"/>
        <w:ind w:left="4298" w:right="6071"/>
      </w:pPr>
      <w:r>
        <w:rPr>
          <w:rFonts w:cs="Arial" w:hAnsi="Arial" w:eastAsia="Arial" w:ascii="Arial"/>
          <w:color w:val="919191"/>
          <w:w w:val="58"/>
          <w:position w:val="1"/>
          <w:sz w:val="49"/>
          <w:szCs w:val="49"/>
        </w:rPr>
        <w:t>v</w:t>
      </w:r>
      <w:r>
        <w:rPr>
          <w:rFonts w:cs="Arial" w:hAnsi="Arial" w:eastAsia="Arial" w:ascii="Arial"/>
          <w:color w:val="656565"/>
          <w:w w:val="131"/>
          <w:position w:val="1"/>
          <w:sz w:val="49"/>
          <w:szCs w:val="49"/>
        </w:rPr>
        <w:t>v</w:t>
      </w:r>
      <w:r>
        <w:rPr>
          <w:rFonts w:cs="Arial" w:hAnsi="Arial" w:eastAsia="Arial" w:ascii="Arial"/>
          <w:color w:val="919191"/>
          <w:w w:val="114"/>
          <w:position w:val="1"/>
          <w:sz w:val="49"/>
          <w:szCs w:val="49"/>
        </w:rPr>
        <w:t>.</w:t>
      </w:r>
      <w:r>
        <w:rPr>
          <w:rFonts w:cs="Arial" w:hAnsi="Arial" w:eastAsia="Arial" w:ascii="Arial"/>
          <w:color w:val="919191"/>
          <w:w w:val="100"/>
          <w:position w:val="1"/>
          <w:sz w:val="49"/>
          <w:szCs w:val="49"/>
        </w:rPr>
        <w:t> </w:t>
      </w:r>
      <w:r>
        <w:rPr>
          <w:rFonts w:cs="Arial" w:hAnsi="Arial" w:eastAsia="Arial" w:ascii="Arial"/>
          <w:color w:val="919191"/>
          <w:spacing w:val="14"/>
          <w:w w:val="100"/>
          <w:position w:val="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7"/>
          <w:position w:val="1"/>
          <w:sz w:val="42"/>
          <w:szCs w:val="42"/>
        </w:rPr>
        <w:t>1</w:t>
      </w:r>
      <w:r>
        <w:rPr>
          <w:rFonts w:cs="Times New Roman" w:hAnsi="Times New Roman" w:eastAsia="Times New Roman" w:ascii="Times New Roman"/>
          <w:color w:val="7B7B7B"/>
          <w:spacing w:val="0"/>
          <w:w w:val="55"/>
          <w:position w:val="1"/>
          <w:sz w:val="42"/>
          <w:szCs w:val="42"/>
        </w:rPr>
        <w:t>C&gt;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left"/>
        <w:spacing w:lineRule="exact" w:line="500"/>
        <w:ind w:left="1797"/>
      </w:pPr>
      <w:r>
        <w:rPr>
          <w:rFonts w:cs="Arial" w:hAnsi="Arial" w:eastAsia="Arial" w:ascii="Arial"/>
          <w:color w:val="656565"/>
          <w:w w:val="155"/>
          <w:position w:val="-2"/>
          <w:sz w:val="36"/>
          <w:szCs w:val="36"/>
        </w:rPr>
        <w:t>\</w:t>
      </w:r>
      <w:r>
        <w:rPr>
          <w:rFonts w:cs="Arial" w:hAnsi="Arial" w:eastAsia="Arial" w:ascii="Arial"/>
          <w:color w:val="323232"/>
          <w:w w:val="130"/>
          <w:position w:val="-2"/>
          <w:sz w:val="36"/>
          <w:szCs w:val="36"/>
        </w:rPr>
        <w:t>n</w:t>
      </w:r>
      <w:r>
        <w:rPr>
          <w:rFonts w:cs="Arial" w:hAnsi="Arial" w:eastAsia="Arial" w:ascii="Arial"/>
          <w:color w:val="656565"/>
          <w:w w:val="154"/>
          <w:position w:val="-2"/>
          <w:sz w:val="36"/>
          <w:szCs w:val="36"/>
        </w:rPr>
        <w:t>o</w:t>
      </w:r>
      <w:r>
        <w:rPr>
          <w:rFonts w:cs="Arial" w:hAnsi="Arial" w:eastAsia="Arial" w:ascii="Arial"/>
          <w:color w:val="656565"/>
          <w:w w:val="48"/>
          <w:position w:val="-2"/>
          <w:sz w:val="36"/>
          <w:szCs w:val="36"/>
        </w:rPr>
        <w:t>..-</w:t>
      </w:r>
      <w:r>
        <w:rPr>
          <w:rFonts w:cs="Arial" w:hAnsi="Arial" w:eastAsia="Arial" w:ascii="Arial"/>
          <w:color w:val="545454"/>
          <w:w w:val="77"/>
          <w:position w:val="-2"/>
          <w:sz w:val="36"/>
          <w:szCs w:val="36"/>
        </w:rPr>
        <w:t>&amp;</w:t>
      </w:r>
      <w:r>
        <w:rPr>
          <w:rFonts w:cs="Arial" w:hAnsi="Arial" w:eastAsia="Arial" w:ascii="Arial"/>
          <w:color w:val="545454"/>
          <w:spacing w:val="-1"/>
          <w:w w:val="77"/>
          <w:position w:val="-2"/>
          <w:sz w:val="36"/>
          <w:szCs w:val="36"/>
        </w:rPr>
        <w:t>.</w:t>
      </w:r>
      <w:r>
        <w:rPr>
          <w:rFonts w:cs="Arial" w:hAnsi="Arial" w:eastAsia="Arial" w:ascii="Arial"/>
          <w:color w:val="656565"/>
          <w:spacing w:val="0"/>
          <w:w w:val="99"/>
          <w:position w:val="-2"/>
          <w:sz w:val="36"/>
          <w:szCs w:val="36"/>
        </w:rPr>
        <w:t>tl:l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36"/>
          <w:szCs w:val="36"/>
        </w:rPr>
        <w:t>     </w:t>
      </w:r>
      <w:r>
        <w:rPr>
          <w:rFonts w:cs="Arial" w:hAnsi="Arial" w:eastAsia="Arial" w:ascii="Arial"/>
          <w:color w:val="656565"/>
          <w:spacing w:val="20"/>
          <w:w w:val="100"/>
          <w:position w:val="-2"/>
          <w:sz w:val="36"/>
          <w:szCs w:val="36"/>
        </w:rPr>
        <w:t> </w:t>
      </w:r>
      <w:r>
        <w:rPr>
          <w:rFonts w:cs="Arial" w:hAnsi="Arial" w:eastAsia="Arial" w:ascii="Arial"/>
          <w:color w:val="919191"/>
          <w:spacing w:val="0"/>
          <w:w w:val="100"/>
          <w:position w:val="-2"/>
          <w:sz w:val="36"/>
          <w:szCs w:val="36"/>
        </w:rPr>
        <w:t>:</w:t>
      </w:r>
      <w:r>
        <w:rPr>
          <w:rFonts w:cs="Arial" w:hAnsi="Arial" w:eastAsia="Arial" w:ascii="Arial"/>
          <w:color w:val="919191"/>
          <w:spacing w:val="0"/>
          <w:w w:val="100"/>
          <w:position w:val="-2"/>
          <w:sz w:val="36"/>
          <w:szCs w:val="36"/>
        </w:rPr>
        <w:t>  </w:t>
      </w:r>
      <w:r>
        <w:rPr>
          <w:rFonts w:cs="Arial" w:hAnsi="Arial" w:eastAsia="Arial" w:ascii="Arial"/>
          <w:color w:val="919191"/>
          <w:spacing w:val="5"/>
          <w:w w:val="100"/>
          <w:position w:val="-2"/>
          <w:sz w:val="36"/>
          <w:szCs w:val="36"/>
        </w:rPr>
        <w:t> </w:t>
      </w:r>
      <w:r>
        <w:rPr>
          <w:rFonts w:cs="Arial" w:hAnsi="Arial" w:eastAsia="Arial" w:ascii="Arial"/>
          <w:color w:val="7B7B7B"/>
          <w:spacing w:val="0"/>
          <w:w w:val="83"/>
          <w:position w:val="-2"/>
          <w:sz w:val="36"/>
          <w:szCs w:val="36"/>
        </w:rPr>
        <w:t>1.</w:t>
      </w:r>
      <w:r>
        <w:rPr>
          <w:rFonts w:cs="Arial" w:hAnsi="Arial" w:eastAsia="Arial" w:ascii="Arial"/>
          <w:color w:val="7B7B7B"/>
          <w:spacing w:val="0"/>
          <w:w w:val="136"/>
          <w:position w:val="-2"/>
          <w:sz w:val="36"/>
          <w:szCs w:val="36"/>
        </w:rPr>
        <w:t>o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6"/>
          <w:szCs w:val="36"/>
        </w:rPr>
        <w:t>   </w:t>
      </w:r>
      <w:r>
        <w:rPr>
          <w:rFonts w:cs="Arial" w:hAnsi="Arial" w:eastAsia="Arial" w:ascii="Arial"/>
          <w:color w:val="7B7B7B"/>
          <w:spacing w:val="-30"/>
          <w:w w:val="100"/>
          <w:position w:val="-2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60"/>
          <w:position w:val="-2"/>
          <w:sz w:val="44"/>
          <w:szCs w:val="44"/>
        </w:rPr>
        <w:t>c;.</w:t>
      </w:r>
      <w:r>
        <w:rPr>
          <w:rFonts w:cs="Times New Roman" w:hAnsi="Times New Roman" w:eastAsia="Times New Roman" w:ascii="Times New Roman"/>
          <w:color w:val="7B7B7B"/>
          <w:spacing w:val="0"/>
          <w:w w:val="60"/>
          <w:position w:val="-2"/>
          <w:sz w:val="44"/>
          <w:szCs w:val="44"/>
        </w:rPr>
        <w:t>    </w:t>
      </w:r>
      <w:r>
        <w:rPr>
          <w:rFonts w:cs="Times New Roman" w:hAnsi="Times New Roman" w:eastAsia="Times New Roman" w:ascii="Times New Roman"/>
          <w:color w:val="7B7B7B"/>
          <w:spacing w:val="56"/>
          <w:w w:val="60"/>
          <w:position w:val="-2"/>
          <w:sz w:val="44"/>
          <w:szCs w:val="44"/>
        </w:rPr>
        <w:t> </w:t>
      </w:r>
      <w:r>
        <w:rPr>
          <w:rFonts w:cs="Arial" w:hAnsi="Arial" w:eastAsia="Arial" w:ascii="Arial"/>
          <w:color w:val="656565"/>
          <w:spacing w:val="0"/>
          <w:w w:val="60"/>
          <w:position w:val="-2"/>
          <w:sz w:val="35"/>
          <w:szCs w:val="35"/>
        </w:rPr>
        <w:t>"!,</w:t>
      </w:r>
      <w:r>
        <w:rPr>
          <w:rFonts w:cs="Arial" w:hAnsi="Arial" w:eastAsia="Arial" w:ascii="Arial"/>
          <w:color w:val="656565"/>
          <w:spacing w:val="0"/>
          <w:w w:val="60"/>
          <w:position w:val="-2"/>
          <w:sz w:val="35"/>
          <w:szCs w:val="35"/>
        </w:rPr>
        <w:t>       </w:t>
      </w:r>
      <w:r>
        <w:rPr>
          <w:rFonts w:cs="Arial" w:hAnsi="Arial" w:eastAsia="Arial" w:ascii="Arial"/>
          <w:color w:val="656565"/>
          <w:spacing w:val="9"/>
          <w:w w:val="6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7B7B7B"/>
          <w:spacing w:val="0"/>
          <w:w w:val="87"/>
          <w:position w:val="-2"/>
          <w:sz w:val="35"/>
          <w:szCs w:val="35"/>
        </w:rPr>
        <w:t>':</w:t>
      </w:r>
      <w:r>
        <w:rPr>
          <w:rFonts w:cs="Arial" w:hAnsi="Arial" w:eastAsia="Arial" w:ascii="Arial"/>
          <w:color w:val="7B7B7B"/>
          <w:spacing w:val="-1"/>
          <w:w w:val="87"/>
          <w:position w:val="-2"/>
          <w:sz w:val="35"/>
          <w:szCs w:val="35"/>
        </w:rPr>
        <w:t>.</w:t>
      </w:r>
      <w:r>
        <w:rPr>
          <w:rFonts w:cs="Arial" w:hAnsi="Arial" w:eastAsia="Arial" w:ascii="Arial"/>
          <w:color w:val="B1B1B1"/>
          <w:spacing w:val="-1"/>
          <w:w w:val="233"/>
          <w:position w:val="-2"/>
          <w:sz w:val="35"/>
          <w:szCs w:val="35"/>
        </w:rPr>
        <w:t>.</w:t>
      </w:r>
      <w:r>
        <w:rPr>
          <w:rFonts w:cs="Arial" w:hAnsi="Arial" w:eastAsia="Arial" w:ascii="Arial"/>
          <w:color w:val="919191"/>
          <w:spacing w:val="-1"/>
          <w:w w:val="369"/>
          <w:position w:val="-2"/>
          <w:sz w:val="35"/>
          <w:szCs w:val="35"/>
        </w:rPr>
        <w:t>\</w:t>
      </w:r>
      <w:r>
        <w:rPr>
          <w:rFonts w:cs="Arial" w:hAnsi="Arial" w:eastAsia="Arial" w:ascii="Arial"/>
          <w:color w:val="7B7B7B"/>
          <w:spacing w:val="0"/>
          <w:w w:val="70"/>
          <w:position w:val="-2"/>
          <w:sz w:val="35"/>
          <w:szCs w:val="35"/>
        </w:rPr>
        <w:t>\..</w:t>
      </w:r>
      <w:r>
        <w:rPr>
          <w:rFonts w:cs="Arial" w:hAnsi="Arial" w:eastAsia="Arial" w:ascii="Arial"/>
          <w:color w:val="7B7B7B"/>
          <w:spacing w:val="-1"/>
          <w:w w:val="70"/>
          <w:position w:val="-2"/>
          <w:sz w:val="35"/>
          <w:szCs w:val="35"/>
        </w:rPr>
        <w:t>\</w:t>
      </w:r>
      <w:r>
        <w:rPr>
          <w:rFonts w:cs="Arial" w:hAnsi="Arial" w:eastAsia="Arial" w:ascii="Arial"/>
          <w:color w:val="7B7B7B"/>
          <w:spacing w:val="0"/>
          <w:w w:val="251"/>
          <w:position w:val="-2"/>
          <w:sz w:val="35"/>
          <w:szCs w:val="35"/>
        </w:rPr>
        <w:t>-,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5"/>
          <w:szCs w:val="35"/>
        </w:rPr>
        <w:t>   </w:t>
      </w:r>
      <w:r>
        <w:rPr>
          <w:rFonts w:cs="Arial" w:hAnsi="Arial" w:eastAsia="Arial" w:ascii="Arial"/>
          <w:color w:val="7B7B7B"/>
          <w:spacing w:val="16"/>
          <w:w w:val="100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7B7B7B"/>
          <w:spacing w:val="0"/>
          <w:w w:val="81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81"/>
          <w:position w:val="-2"/>
          <w:sz w:val="35"/>
          <w:szCs w:val="35"/>
        </w:rPr>
        <w:t>  </w:t>
      </w:r>
      <w:r>
        <w:rPr>
          <w:rFonts w:cs="Malgun Gothic" w:hAnsi="Malgun Gothic" w:eastAsia="Malgun Gothic" w:ascii="Malgun Gothic"/>
          <w:color w:val="7B7B7B"/>
          <w:spacing w:val="35"/>
          <w:w w:val="81"/>
          <w:position w:val="-2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32"/>
          <w:position w:val="-2"/>
          <w:sz w:val="39"/>
          <w:szCs w:val="39"/>
        </w:rPr>
        <w:t>\</w:t>
      </w:r>
      <w:r>
        <w:rPr>
          <w:rFonts w:cs="Times New Roman" w:hAnsi="Times New Roman" w:eastAsia="Times New Roman" w:ascii="Times New Roman"/>
          <w:color w:val="7B7B7B"/>
          <w:spacing w:val="-1"/>
          <w:w w:val="132"/>
          <w:position w:val="-2"/>
          <w:sz w:val="39"/>
          <w:szCs w:val="39"/>
        </w:rPr>
        <w:t>\</w:t>
      </w:r>
      <w:r>
        <w:rPr>
          <w:rFonts w:cs="Times New Roman" w:hAnsi="Times New Roman" w:eastAsia="Times New Roman" w:ascii="Times New Roman"/>
          <w:color w:val="919191"/>
          <w:spacing w:val="0"/>
          <w:w w:val="66"/>
          <w:position w:val="-2"/>
          <w:sz w:val="39"/>
          <w:szCs w:val="39"/>
        </w:rPr>
        <w:t>e&gt;</w:t>
      </w:r>
      <w:r>
        <w:rPr>
          <w:rFonts w:cs="Times New Roman" w:hAnsi="Times New Roman" w:eastAsia="Times New Roman" w:ascii="Times New Roman"/>
          <w:color w:val="7B7B7B"/>
          <w:spacing w:val="0"/>
          <w:w w:val="292"/>
          <w:position w:val="-2"/>
          <w:sz w:val="39"/>
          <w:szCs w:val="39"/>
        </w:rPr>
        <w:t>.</w:t>
      </w:r>
      <w:r>
        <w:rPr>
          <w:rFonts w:cs="Times New Roman" w:hAnsi="Times New Roman" w:eastAsia="Times New Roman" w:ascii="Times New Roman"/>
          <w:color w:val="7B7B7B"/>
          <w:spacing w:val="0"/>
          <w:w w:val="204"/>
          <w:position w:val="-2"/>
          <w:sz w:val="39"/>
          <w:szCs w:val="39"/>
        </w:rPr>
        <w:t>t\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39"/>
          <w:szCs w:val="39"/>
        </w:rPr>
        <w:t>    </w:t>
      </w:r>
      <w:r>
        <w:rPr>
          <w:rFonts w:cs="Times New Roman" w:hAnsi="Times New Roman" w:eastAsia="Times New Roman" w:ascii="Times New Roman"/>
          <w:color w:val="7B7B7B"/>
          <w:spacing w:val="-25"/>
          <w:w w:val="100"/>
          <w:position w:val="-2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136"/>
          <w:position w:val="-2"/>
          <w:sz w:val="41"/>
          <w:szCs w:val="41"/>
        </w:rPr>
        <w:t>\</w:t>
      </w:r>
      <w:r>
        <w:rPr>
          <w:rFonts w:cs="Times New Roman" w:hAnsi="Times New Roman" w:eastAsia="Times New Roman" w:ascii="Times New Roman"/>
          <w:color w:val="656565"/>
          <w:spacing w:val="0"/>
          <w:w w:val="82"/>
          <w:position w:val="-2"/>
          <w:sz w:val="41"/>
          <w:szCs w:val="41"/>
        </w:rPr>
        <w:t>'&gt;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79"/>
        <w:sectPr>
          <w:pgSz w:w="11900" w:h="16840"/>
          <w:pgMar w:top="100" w:bottom="280" w:left="0" w:right="0"/>
        </w:sectPr>
      </w:pPr>
      <w:r>
        <w:pict>
          <v:shape type="#_x0000_t75" style="width:30.94pt;height:19.0417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31"/>
          <w:szCs w:val="31"/>
        </w:rPr>
        <w:jc w:val="center"/>
        <w:spacing w:before="41"/>
        <w:ind w:left="1718" w:right="-43"/>
      </w:pPr>
      <w:r>
        <w:rPr>
          <w:rFonts w:cs="Malgun Gothic" w:hAnsi="Malgun Gothic" w:eastAsia="Malgun Gothic" w:ascii="Malgun Gothic"/>
          <w:color w:val="444444"/>
          <w:w w:val="211"/>
          <w:sz w:val="31"/>
          <w:szCs w:val="31"/>
        </w:rPr>
        <w:t>�</w:t>
      </w:r>
      <w:r>
        <w:rPr>
          <w:rFonts w:cs="Malgun Gothic" w:hAnsi="Malgun Gothic" w:eastAsia="Malgun Gothic" w:ascii="Malgun Gothic"/>
          <w:color w:val="656565"/>
          <w:w w:val="69"/>
          <w:sz w:val="31"/>
          <w:szCs w:val="31"/>
        </w:rPr>
        <w:t>�</w:t>
      </w:r>
      <w:r>
        <w:rPr>
          <w:rFonts w:cs="Arial" w:hAnsi="Arial" w:eastAsia="Arial" w:ascii="Arial"/>
          <w:color w:val="656565"/>
          <w:w w:val="120"/>
          <w:sz w:val="31"/>
          <w:szCs w:val="31"/>
        </w:rPr>
        <w:t>"</w:t>
      </w:r>
      <w:r>
        <w:rPr>
          <w:rFonts w:cs="Arial" w:hAnsi="Arial" w:eastAsia="Arial" w:ascii="Arial"/>
          <w:color w:val="656565"/>
          <w:spacing w:val="-1"/>
          <w:w w:val="120"/>
          <w:sz w:val="31"/>
          <w:szCs w:val="31"/>
        </w:rPr>
        <w:t>'</w:t>
      </w:r>
      <w:r>
        <w:rPr>
          <w:rFonts w:cs="Arial" w:hAnsi="Arial" w:eastAsia="Arial" w:ascii="Arial"/>
          <w:color w:val="323232"/>
          <w:spacing w:val="0"/>
          <w:w w:val="243"/>
          <w:sz w:val="31"/>
          <w:szCs w:val="31"/>
        </w:rPr>
        <w:t>'</w:t>
      </w:r>
      <w:r>
        <w:rPr>
          <w:rFonts w:cs="Arial" w:hAnsi="Arial" w:eastAsia="Arial" w:ascii="Arial"/>
          <w:color w:val="323232"/>
          <w:spacing w:val="0"/>
          <w:w w:val="100"/>
          <w:sz w:val="31"/>
          <w:szCs w:val="31"/>
        </w:rPr>
        <w:t>  </w:t>
      </w:r>
      <w:r>
        <w:rPr>
          <w:rFonts w:cs="Arial" w:hAnsi="Arial" w:eastAsia="Arial" w:ascii="Arial"/>
          <w:color w:val="323232"/>
          <w:spacing w:val="27"/>
          <w:w w:val="100"/>
          <w:sz w:val="31"/>
          <w:szCs w:val="31"/>
        </w:rPr>
        <w:t> </w:t>
      </w:r>
      <w:r>
        <w:rPr>
          <w:rFonts w:cs="Arial" w:hAnsi="Arial" w:eastAsia="Arial" w:ascii="Arial"/>
          <w:color w:val="7B7B7B"/>
          <w:spacing w:val="0"/>
          <w:w w:val="145"/>
          <w:sz w:val="31"/>
          <w:szCs w:val="31"/>
        </w:rPr>
        <w:t>b</w:t>
      </w:r>
      <w:r>
        <w:rPr>
          <w:rFonts w:cs="Arial" w:hAnsi="Arial" w:eastAsia="Arial" w:ascii="Arial"/>
          <w:color w:val="7B7B7B"/>
          <w:spacing w:val="0"/>
          <w:w w:val="166"/>
          <w:sz w:val="31"/>
          <w:szCs w:val="31"/>
        </w:rPr>
        <w:t>\</w:t>
      </w:r>
      <w:r>
        <w:rPr>
          <w:rFonts w:cs="Arial" w:hAnsi="Arial" w:eastAsia="Arial" w:ascii="Arial"/>
          <w:color w:val="656565"/>
          <w:spacing w:val="0"/>
          <w:w w:val="124"/>
          <w:sz w:val="31"/>
          <w:szCs w:val="31"/>
        </w:rPr>
        <w:t>6</w:t>
      </w:r>
      <w:r>
        <w:rPr>
          <w:rFonts w:cs="Arial" w:hAnsi="Arial" w:eastAsia="Arial" w:ascii="Arial"/>
          <w:color w:val="656565"/>
          <w:spacing w:val="0"/>
          <w:w w:val="71"/>
          <w:sz w:val="31"/>
          <w:szCs w:val="31"/>
        </w:rPr>
        <w:t>&lt;.</w:t>
      </w:r>
      <w:r>
        <w:rPr>
          <w:rFonts w:cs="Arial" w:hAnsi="Arial" w:eastAsia="Arial" w:ascii="Arial"/>
          <w:color w:val="656565"/>
          <w:spacing w:val="0"/>
          <w:w w:val="152"/>
          <w:sz w:val="31"/>
          <w:szCs w:val="31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sz w:val="31"/>
          <w:szCs w:val="31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1"/>
          <w:szCs w:val="41"/>
        </w:rPr>
        <w:jc w:val="center"/>
        <w:ind w:left="1841" w:right="223"/>
      </w:pPr>
      <w:r>
        <w:rPr>
          <w:rFonts w:cs="Arial" w:hAnsi="Arial" w:eastAsia="Arial" w:ascii="Arial"/>
          <w:color w:val="323232"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color w:val="323232"/>
          <w:spacing w:val="0"/>
          <w:w w:val="100"/>
          <w:sz w:val="32"/>
          <w:szCs w:val="32"/>
        </w:rPr>
        <w:t>  </w:t>
      </w:r>
      <w:r>
        <w:rPr>
          <w:rFonts w:cs="Arial" w:hAnsi="Arial" w:eastAsia="Arial" w:ascii="Arial"/>
          <w:color w:val="323232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9"/>
          <w:sz w:val="35"/>
          <w:szCs w:val="35"/>
        </w:rPr>
        <w:t>l..</w:t>
      </w:r>
      <w:r>
        <w:rPr>
          <w:rFonts w:cs="Times New Roman" w:hAnsi="Times New Roman" w:eastAsia="Times New Roman" w:ascii="Times New Roman"/>
          <w:color w:val="323232"/>
          <w:spacing w:val="0"/>
          <w:w w:val="55"/>
          <w:sz w:val="35"/>
          <w:szCs w:val="35"/>
        </w:rPr>
        <w:t>C&gt;</w:t>
      </w:r>
      <w:r>
        <w:rPr>
          <w:rFonts w:cs="Times New Roman" w:hAnsi="Times New Roman" w:eastAsia="Times New Roman" w:ascii="Times New Roman"/>
          <w:color w:val="323232"/>
          <w:spacing w:val="31"/>
          <w:w w:val="100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64"/>
          <w:sz w:val="35"/>
          <w:szCs w:val="35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64"/>
          <w:sz w:val="35"/>
          <w:szCs w:val="35"/>
        </w:rPr>
        <w:t>   </w:t>
      </w:r>
      <w:r>
        <w:rPr>
          <w:rFonts w:cs="Times New Roman" w:hAnsi="Times New Roman" w:eastAsia="Times New Roman" w:ascii="Times New Roman"/>
          <w:color w:val="656565"/>
          <w:spacing w:val="53"/>
          <w:w w:val="64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64"/>
          <w:sz w:val="40"/>
          <w:szCs w:val="40"/>
        </w:rPr>
        <w:t>(!,</w:t>
      </w:r>
      <w:r>
        <w:rPr>
          <w:rFonts w:cs="Times New Roman" w:hAnsi="Times New Roman" w:eastAsia="Times New Roman" w:ascii="Times New Roman"/>
          <w:color w:val="444444"/>
          <w:spacing w:val="20"/>
          <w:w w:val="64"/>
          <w:sz w:val="40"/>
          <w:szCs w:val="40"/>
        </w:rPr>
        <w:t> </w:t>
      </w:r>
      <w:r>
        <w:rPr>
          <w:rFonts w:cs="Arial" w:hAnsi="Arial" w:eastAsia="Arial" w:ascii="Arial"/>
          <w:color w:val="444444"/>
          <w:spacing w:val="0"/>
          <w:w w:val="168"/>
          <w:sz w:val="41"/>
          <w:szCs w:val="41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41"/>
          <w:szCs w:val="41"/>
        </w:rPr>
      </w:r>
    </w:p>
    <w:p>
      <w:pPr>
        <w:rPr>
          <w:rFonts w:cs="Malgun Gothic" w:hAnsi="Malgun Gothic" w:eastAsia="Malgun Gothic" w:ascii="Malgun Gothic"/>
          <w:sz w:val="44"/>
          <w:szCs w:val="44"/>
        </w:rPr>
        <w:jc w:val="left"/>
        <w:spacing w:before="72" w:lineRule="exact" w:line="720"/>
        <w:ind w:left="1345"/>
      </w:pP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6"/>
          <w:sz w:val="35"/>
          <w:szCs w:val="35"/>
        </w:rPr>
        <w:t>._..._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6"/>
          <w:sz w:val="35"/>
          <w:szCs w:val="35"/>
        </w:rPr>
        <w:t>.,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6"/>
          <w:sz w:val="35"/>
          <w:szCs w:val="35"/>
        </w:rPr>
        <w:t>   </w:t>
      </w:r>
      <w:r>
        <w:rPr>
          <w:rFonts w:cs="Times New Roman" w:hAnsi="Times New Roman" w:eastAsia="Times New Roman" w:ascii="Times New Roman"/>
          <w:color w:val="323232"/>
          <w:spacing w:val="54"/>
          <w:w w:val="100"/>
          <w:position w:val="-6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84"/>
          <w:position w:val="-6"/>
          <w:sz w:val="35"/>
          <w:szCs w:val="35"/>
        </w:rPr>
        <w:t>'1.</w:t>
      </w:r>
      <w:r>
        <w:rPr>
          <w:rFonts w:cs="Times New Roman" w:hAnsi="Times New Roman" w:eastAsia="Times New Roman" w:ascii="Times New Roman"/>
          <w:color w:val="323232"/>
          <w:spacing w:val="0"/>
          <w:w w:val="149"/>
          <w:position w:val="-6"/>
          <w:sz w:val="35"/>
          <w:szCs w:val="35"/>
        </w:rPr>
        <w:t>0</w:t>
      </w:r>
      <w:r>
        <w:rPr>
          <w:rFonts w:cs="Times New Roman" w:hAnsi="Times New Roman" w:eastAsia="Times New Roman" w:ascii="Times New Roman"/>
          <w:color w:val="919191"/>
          <w:spacing w:val="0"/>
          <w:w w:val="176"/>
          <w:position w:val="-6"/>
          <w:sz w:val="35"/>
          <w:szCs w:val="35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100"/>
          <w:position w:val="-6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919191"/>
          <w:spacing w:val="39"/>
          <w:w w:val="100"/>
          <w:position w:val="-6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82"/>
          <w:position w:val="-6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color w:val="323232"/>
          <w:spacing w:val="17"/>
          <w:w w:val="82"/>
          <w:position w:val="-6"/>
          <w:sz w:val="44"/>
          <w:szCs w:val="44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35"/>
          <w:position w:val="-6"/>
          <w:sz w:val="44"/>
          <w:szCs w:val="44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99"/>
          <w:szCs w:val="99"/>
        </w:rPr>
        <w:jc w:val="left"/>
        <w:spacing w:before="15"/>
        <w:ind w:left="333" w:right="-169"/>
      </w:pPr>
      <w:r>
        <w:br w:type="column"/>
      </w:r>
      <w:r>
        <w:rPr>
          <w:rFonts w:cs="Times New Roman" w:hAnsi="Times New Roman" w:eastAsia="Times New Roman" w:ascii="Times New Roman"/>
          <w:color w:val="545454"/>
          <w:spacing w:val="-179"/>
          <w:w w:val="91"/>
          <w:position w:val="-44"/>
          <w:sz w:val="99"/>
          <w:szCs w:val="99"/>
        </w:rPr>
        <w:t>,</w:t>
      </w:r>
      <w:r>
        <w:rPr>
          <w:rFonts w:cs="Arial" w:hAnsi="Arial" w:eastAsia="Arial" w:ascii="Arial"/>
          <w:color w:val="656565"/>
          <w:spacing w:val="-4"/>
          <w:w w:val="106"/>
          <w:position w:val="0"/>
          <w:sz w:val="31"/>
          <w:szCs w:val="31"/>
        </w:rPr>
        <w:t>1</w:t>
      </w:r>
      <w:r>
        <w:rPr>
          <w:rFonts w:cs="Times New Roman" w:hAnsi="Times New Roman" w:eastAsia="Times New Roman" w:ascii="Times New Roman"/>
          <w:color w:val="656565"/>
          <w:spacing w:val="-186"/>
          <w:w w:val="43"/>
          <w:position w:val="-44"/>
          <w:sz w:val="99"/>
          <w:szCs w:val="99"/>
        </w:rPr>
        <w:t>c</w:t>
      </w:r>
      <w:r>
        <w:rPr>
          <w:rFonts w:cs="Arial" w:hAnsi="Arial" w:eastAsia="Arial" w:ascii="Arial"/>
          <w:color w:val="656565"/>
          <w:spacing w:val="0"/>
          <w:w w:val="106"/>
          <w:position w:val="0"/>
          <w:sz w:val="31"/>
          <w:szCs w:val="31"/>
        </w:rPr>
        <w:t>.</w:t>
      </w:r>
      <w:r>
        <w:rPr>
          <w:rFonts w:cs="Arial" w:hAnsi="Arial" w:eastAsia="Arial" w:ascii="Arial"/>
          <w:color w:val="7B7B7B"/>
          <w:spacing w:val="-155"/>
          <w:w w:val="145"/>
          <w:position w:val="0"/>
          <w:sz w:val="31"/>
          <w:szCs w:val="31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43"/>
          <w:position w:val="-44"/>
          <w:sz w:val="99"/>
          <w:szCs w:val="9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99"/>
          <w:szCs w:val="99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spacing w:lineRule="exact" w:line="600"/>
      </w:pPr>
      <w:r>
        <w:br w:type="column"/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31"/>
          <w:szCs w:val="31"/>
        </w:rPr>
        <w:t>(;,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31"/>
          <w:szCs w:val="31"/>
        </w:rPr>
        <w:t> </w:t>
      </w:r>
      <w:r>
        <w:rPr>
          <w:rFonts w:cs="Arial" w:hAnsi="Arial" w:eastAsia="Arial" w:ascii="Arial"/>
          <w:color w:val="656565"/>
          <w:spacing w:val="27"/>
          <w:w w:val="100"/>
          <w:position w:val="-2"/>
          <w:sz w:val="31"/>
          <w:szCs w:val="31"/>
        </w:rPr>
        <w:t> </w:t>
      </w:r>
      <w:r>
        <w:rPr>
          <w:rFonts w:cs="Arial" w:hAnsi="Arial" w:eastAsia="Arial" w:ascii="Arial"/>
          <w:color w:val="B1B1B1"/>
          <w:spacing w:val="0"/>
          <w:w w:val="41"/>
          <w:position w:val="-2"/>
          <w:sz w:val="31"/>
          <w:szCs w:val="31"/>
        </w:rPr>
        <w:t>.</w:t>
      </w:r>
      <w:r>
        <w:rPr>
          <w:rFonts w:cs="Arial" w:hAnsi="Arial" w:eastAsia="Arial" w:ascii="Arial"/>
          <w:color w:val="B1B1B1"/>
          <w:spacing w:val="0"/>
          <w:w w:val="41"/>
          <w:position w:val="-2"/>
          <w:sz w:val="31"/>
          <w:szCs w:val="31"/>
        </w:rPr>
        <w:t>    </w:t>
      </w:r>
      <w:r>
        <w:rPr>
          <w:rFonts w:cs="Arial" w:hAnsi="Arial" w:eastAsia="Arial" w:ascii="Arial"/>
          <w:color w:val="B1B1B1"/>
          <w:spacing w:val="15"/>
          <w:w w:val="41"/>
          <w:position w:val="-2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1"/>
          <w:position w:val="-2"/>
          <w:sz w:val="45"/>
          <w:szCs w:val="45"/>
        </w:rPr>
        <w:t>b</w:t>
      </w:r>
      <w:r>
        <w:rPr>
          <w:rFonts w:cs="Times New Roman" w:hAnsi="Times New Roman" w:eastAsia="Times New Roman" w:ascii="Times New Roman"/>
          <w:color w:val="7B7B7B"/>
          <w:spacing w:val="0"/>
          <w:w w:val="53"/>
          <w:position w:val="-2"/>
          <w:sz w:val="45"/>
          <w:szCs w:val="45"/>
        </w:rPr>
        <w:t>C&gt;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-2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7B7B7B"/>
          <w:spacing w:val="-47"/>
          <w:w w:val="100"/>
          <w:position w:val="-2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31"/>
          <w:position w:val="-2"/>
          <w:sz w:val="45"/>
          <w:szCs w:val="45"/>
        </w:rPr>
        <w:t>·</w:t>
      </w:r>
      <w:r>
        <w:rPr>
          <w:rFonts w:cs="Times New Roman" w:hAnsi="Times New Roman" w:eastAsia="Times New Roman" w:ascii="Times New Roman"/>
          <w:color w:val="B1B1B1"/>
          <w:spacing w:val="0"/>
          <w:w w:val="31"/>
          <w:position w:val="-2"/>
          <w:sz w:val="45"/>
          <w:szCs w:val="45"/>
        </w:rPr>
        <w:t>     </w:t>
      </w:r>
      <w:r>
        <w:rPr>
          <w:rFonts w:cs="Times New Roman" w:hAnsi="Times New Roman" w:eastAsia="Times New Roman" w:ascii="Times New Roman"/>
          <w:color w:val="B1B1B1"/>
          <w:spacing w:val="16"/>
          <w:w w:val="31"/>
          <w:position w:val="-2"/>
          <w:sz w:val="45"/>
          <w:szCs w:val="45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5"/>
          <w:szCs w:val="35"/>
        </w:rPr>
        <w:t>l.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100"/>
          <w:position w:val="-2"/>
          <w:sz w:val="35"/>
          <w:szCs w:val="35"/>
        </w:rPr>
        <w:t>  </w:t>
      </w:r>
      <w:r>
        <w:rPr>
          <w:rFonts w:cs="Malgun Gothic" w:hAnsi="Malgun Gothic" w:eastAsia="Malgun Gothic" w:ascii="Malgun Gothic"/>
          <w:color w:val="7B7B7B"/>
          <w:spacing w:val="81"/>
          <w:w w:val="100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656565"/>
          <w:spacing w:val="0"/>
          <w:w w:val="64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656565"/>
          <w:spacing w:val="0"/>
          <w:w w:val="64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656565"/>
          <w:spacing w:val="68"/>
          <w:w w:val="64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919191"/>
          <w:spacing w:val="0"/>
          <w:w w:val="100"/>
          <w:position w:val="-2"/>
          <w:sz w:val="35"/>
          <w:szCs w:val="35"/>
        </w:rPr>
        <w:t>-</w:t>
      </w:r>
      <w:r>
        <w:rPr>
          <w:rFonts w:cs="Arial" w:hAnsi="Arial" w:eastAsia="Arial" w:ascii="Arial"/>
          <w:color w:val="919191"/>
          <w:spacing w:val="71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919191"/>
          <w:spacing w:val="0"/>
          <w:w w:val="135"/>
          <w:position w:val="-2"/>
          <w:sz w:val="35"/>
          <w:szCs w:val="35"/>
        </w:rPr>
        <w:t>\</w:t>
      </w:r>
      <w:r>
        <w:rPr>
          <w:rFonts w:cs="Arial" w:hAnsi="Arial" w:eastAsia="Arial" w:ascii="Arial"/>
          <w:color w:val="919191"/>
          <w:spacing w:val="-72"/>
          <w:w w:val="135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7B7B7B"/>
          <w:spacing w:val="0"/>
          <w:w w:val="69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7B7B7B"/>
          <w:spacing w:val="0"/>
          <w:w w:val="69"/>
          <w:position w:val="-2"/>
          <w:sz w:val="35"/>
          <w:szCs w:val="35"/>
        </w:rPr>
        <w:t>  </w:t>
      </w:r>
      <w:r>
        <w:rPr>
          <w:rFonts w:cs="Malgun Gothic" w:hAnsi="Malgun Gothic" w:eastAsia="Malgun Gothic" w:ascii="Malgun Gothic"/>
          <w:color w:val="7B7B7B"/>
          <w:spacing w:val="40"/>
          <w:w w:val="69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B1B1B1"/>
          <w:spacing w:val="0"/>
          <w:w w:val="69"/>
          <w:position w:val="-2"/>
          <w:sz w:val="35"/>
          <w:szCs w:val="35"/>
        </w:rPr>
        <w:t>·</w:t>
      </w:r>
      <w:r>
        <w:rPr>
          <w:rFonts w:cs="Arial" w:hAnsi="Arial" w:eastAsia="Arial" w:ascii="Arial"/>
          <w:color w:val="B1B1B1"/>
          <w:spacing w:val="54"/>
          <w:w w:val="69"/>
          <w:position w:val="-2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7B7B7B"/>
          <w:spacing w:val="0"/>
          <w:w w:val="95"/>
          <w:position w:val="-2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7B7B7B"/>
          <w:spacing w:val="-63"/>
          <w:w w:val="100"/>
          <w:position w:val="-2"/>
          <w:sz w:val="35"/>
          <w:szCs w:val="35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1"/>
          <w:szCs w:val="31"/>
        </w:rPr>
        <w:t>O</w:t>
      </w:r>
      <w:r>
        <w:rPr>
          <w:rFonts w:cs="Arial" w:hAnsi="Arial" w:eastAsia="Arial" w:ascii="Arial"/>
          <w:color w:val="7B7B7B"/>
          <w:spacing w:val="0"/>
          <w:w w:val="100"/>
          <w:position w:val="-2"/>
          <w:sz w:val="31"/>
          <w:szCs w:val="31"/>
        </w:rPr>
        <w:t>   </w:t>
      </w:r>
      <w:r>
        <w:rPr>
          <w:rFonts w:cs="Arial" w:hAnsi="Arial" w:eastAsia="Arial" w:ascii="Arial"/>
          <w:color w:val="7B7B7B"/>
          <w:spacing w:val="32"/>
          <w:w w:val="100"/>
          <w:position w:val="-2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545454"/>
          <w:spacing w:val="0"/>
          <w:w w:val="100"/>
          <w:position w:val="-2"/>
          <w:sz w:val="52"/>
          <w:szCs w:val="52"/>
        </w:rPr>
        <w:t>C,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lineRule="exact" w:line="420"/>
        <w:ind w:left="1154"/>
        <w:sectPr>
          <w:type w:val="continuous"/>
          <w:pgSz w:w="11900" w:h="16840"/>
          <w:pgMar w:top="1380" w:bottom="280" w:left="0" w:right="0"/>
          <w:cols w:num="3" w:equalWidth="off">
            <w:col w:w="4190" w:space="190"/>
            <w:col w:w="858" w:space="368"/>
            <w:col w:w="6294"/>
          </w:cols>
        </w:sectPr>
      </w:pPr>
      <w:r>
        <w:pict>
          <v:shape type="#_x0000_t202" style="position:absolute;margin-left:283.22pt;margin-top:-23.7817pt;width:44.03pt;height:50.3763pt;mso-position-horizontal-relative:page;mso-position-vertical-relative:paragraph;z-index:-27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99"/>
                      <w:szCs w:val="99"/>
                    </w:rPr>
                    <w:jc w:val="left"/>
                    <w:spacing w:lineRule="exact" w:line="1000"/>
                    <w:ind w:right="-171"/>
                  </w:pPr>
                  <w:r>
                    <w:rPr>
                      <w:rFonts w:cs="Times New Roman" w:hAnsi="Times New Roman" w:eastAsia="Times New Roman" w:ascii="Times New Roman"/>
                      <w:color w:val="656565"/>
                      <w:w w:val="56"/>
                      <w:position w:val="-1"/>
                      <w:sz w:val="99"/>
                      <w:szCs w:val="99"/>
                    </w:rPr>
                    <w:t>\</w:t>
                  </w:r>
                  <w:r>
                    <w:rPr>
                      <w:rFonts w:cs="Malgun Gothic" w:hAnsi="Malgun Gothic" w:eastAsia="Malgun Gothic" w:ascii="Malgun Gothic"/>
                      <w:color w:val="444444"/>
                      <w:w w:val="24"/>
                      <w:position w:val="-1"/>
                      <w:sz w:val="99"/>
                      <w:szCs w:val="99"/>
                    </w:rPr>
                    <w:t>�</w:t>
                  </w:r>
                  <w:r>
                    <w:rPr>
                      <w:rFonts w:cs="Malgun Gothic" w:hAnsi="Malgun Gothic" w:eastAsia="Malgun Gothic" w:ascii="Malgun Gothic"/>
                      <w:color w:val="444444"/>
                      <w:spacing w:val="57"/>
                      <w:w w:val="100"/>
                      <w:position w:val="-1"/>
                      <w:sz w:val="99"/>
                      <w:szCs w:val="9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7B7B7B"/>
                      <w:spacing w:val="0"/>
                      <w:w w:val="33"/>
                      <w:position w:val="-1"/>
                      <w:sz w:val="99"/>
                      <w:szCs w:val="99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99"/>
                      <w:szCs w:val="9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56565"/>
          <w:w w:val="73"/>
          <w:position w:val="1"/>
          <w:sz w:val="43"/>
          <w:szCs w:val="43"/>
        </w:rPr>
        <w:t>LI</w:t>
      </w:r>
      <w:r>
        <w:rPr>
          <w:rFonts w:cs="Times New Roman" w:hAnsi="Times New Roman" w:eastAsia="Times New Roman" w:ascii="Times New Roman"/>
          <w:color w:val="C5C5C5"/>
          <w:w w:val="166"/>
          <w:position w:val="1"/>
          <w:sz w:val="43"/>
          <w:szCs w:val="43"/>
        </w:rPr>
        <w:t>.</w:t>
      </w:r>
      <w:r>
        <w:rPr>
          <w:rFonts w:cs="Times New Roman" w:hAnsi="Times New Roman" w:eastAsia="Times New Roman" w:ascii="Times New Roman"/>
          <w:color w:val="7B7B7B"/>
          <w:w w:val="249"/>
          <w:position w:val="1"/>
          <w:sz w:val="43"/>
          <w:szCs w:val="43"/>
        </w:rPr>
        <w:t>I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43"/>
          <w:szCs w:val="4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8"/>
          <w:szCs w:val="38"/>
        </w:rPr>
        <w:jc w:val="left"/>
        <w:spacing w:lineRule="exact" w:line="500"/>
        <w:ind w:left="1642"/>
      </w:pPr>
      <w:r>
        <w:rPr>
          <w:rFonts w:cs="Arial" w:hAnsi="Arial" w:eastAsia="Arial" w:ascii="Arial"/>
          <w:color w:val="323232"/>
          <w:w w:val="62"/>
          <w:position w:val="-1"/>
          <w:sz w:val="38"/>
          <w:szCs w:val="38"/>
        </w:rPr>
        <w:t>&lt;;</w:t>
      </w:r>
      <w:r>
        <w:rPr>
          <w:rFonts w:cs="Arial" w:hAnsi="Arial" w:eastAsia="Arial" w:ascii="Arial"/>
          <w:color w:val="323232"/>
          <w:w w:val="144"/>
          <w:position w:val="-1"/>
          <w:sz w:val="38"/>
          <w:szCs w:val="38"/>
        </w:rPr>
        <w:t>c</w:t>
      </w:r>
      <w:r>
        <w:rPr>
          <w:rFonts w:cs="Arial" w:hAnsi="Arial" w:eastAsia="Arial" w:ascii="Arial"/>
          <w:color w:val="7B7B7B"/>
          <w:w w:val="90"/>
          <w:position w:val="-1"/>
          <w:sz w:val="38"/>
          <w:szCs w:val="38"/>
        </w:rPr>
        <w:t>.</w:t>
      </w:r>
      <w:r>
        <w:rPr>
          <w:rFonts w:cs="Arial" w:hAnsi="Arial" w:eastAsia="Arial" w:ascii="Arial"/>
          <w:color w:val="7B7B7B"/>
          <w:spacing w:val="2"/>
          <w:w w:val="100"/>
          <w:position w:val="-1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8"/>
          <w:position w:val="-1"/>
          <w:sz w:val="36"/>
          <w:szCs w:val="36"/>
        </w:rPr>
        <w:t>'-l</w:t>
      </w:r>
      <w:r>
        <w:rPr>
          <w:rFonts w:cs="Times New Roman" w:hAnsi="Times New Roman" w:eastAsia="Times New Roman" w:ascii="Times New Roman"/>
          <w:color w:val="323232"/>
          <w:spacing w:val="0"/>
          <w:w w:val="84"/>
          <w:position w:val="-1"/>
          <w:sz w:val="36"/>
          <w:szCs w:val="36"/>
        </w:rPr>
        <w:t>'.i</w:t>
      </w:r>
      <w:r>
        <w:rPr>
          <w:rFonts w:cs="Times New Roman" w:hAnsi="Times New Roman" w:eastAsia="Times New Roman" w:ascii="Times New Roman"/>
          <w:color w:val="444444"/>
          <w:spacing w:val="0"/>
          <w:w w:val="145"/>
          <w:position w:val="-1"/>
          <w:sz w:val="36"/>
          <w:szCs w:val="36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444444"/>
          <w:spacing w:val="22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57"/>
          <w:position w:val="-1"/>
          <w:sz w:val="36"/>
          <w:szCs w:val="36"/>
        </w:rPr>
        <w:t>,;:</w:t>
      </w:r>
      <w:r>
        <w:rPr>
          <w:rFonts w:cs="Times New Roman" w:hAnsi="Times New Roman" w:eastAsia="Times New Roman" w:ascii="Times New Roman"/>
          <w:color w:val="323232"/>
          <w:spacing w:val="0"/>
          <w:w w:val="84"/>
          <w:position w:val="-1"/>
          <w:sz w:val="36"/>
          <w:szCs w:val="36"/>
        </w:rPr>
        <w:t>,;-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1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color w:val="323232"/>
          <w:spacing w:val="39"/>
          <w:w w:val="100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545454"/>
          <w:spacing w:val="0"/>
          <w:w w:val="61"/>
          <w:position w:val="-1"/>
          <w:sz w:val="36"/>
          <w:szCs w:val="36"/>
        </w:rPr>
        <w:t>,</w:t>
      </w:r>
      <w:r>
        <w:rPr>
          <w:rFonts w:cs="Times New Roman" w:hAnsi="Times New Roman" w:eastAsia="Times New Roman" w:ascii="Times New Roman"/>
          <w:color w:val="545454"/>
          <w:spacing w:val="0"/>
          <w:w w:val="61"/>
          <w:position w:val="-1"/>
          <w:sz w:val="36"/>
          <w:szCs w:val="36"/>
        </w:rPr>
        <w:t>  </w:t>
      </w:r>
      <w:r>
        <w:rPr>
          <w:rFonts w:cs="Times New Roman" w:hAnsi="Times New Roman" w:eastAsia="Times New Roman" w:ascii="Times New Roman"/>
          <w:color w:val="545454"/>
          <w:spacing w:val="6"/>
          <w:w w:val="61"/>
          <w:position w:val="-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61"/>
          <w:position w:val="-1"/>
          <w:sz w:val="37"/>
          <w:szCs w:val="37"/>
        </w:rPr>
        <w:t>"4_</w:t>
      </w:r>
      <w:r>
        <w:rPr>
          <w:rFonts w:cs="Times New Roman" w:hAnsi="Times New Roman" w:eastAsia="Times New Roman" w:ascii="Times New Roman"/>
          <w:color w:val="323232"/>
          <w:spacing w:val="0"/>
          <w:w w:val="61"/>
          <w:position w:val="-1"/>
          <w:sz w:val="37"/>
          <w:szCs w:val="37"/>
        </w:rPr>
        <w:t>t&gt;</w:t>
      </w:r>
      <w:r>
        <w:rPr>
          <w:rFonts w:cs="Times New Roman" w:hAnsi="Times New Roman" w:eastAsia="Times New Roman" w:ascii="Times New Roman"/>
          <w:color w:val="323232"/>
          <w:spacing w:val="0"/>
          <w:w w:val="61"/>
          <w:position w:val="-1"/>
          <w:sz w:val="37"/>
          <w:szCs w:val="37"/>
        </w:rPr>
        <w:t>    </w:t>
      </w:r>
      <w:r>
        <w:rPr>
          <w:rFonts w:cs="Times New Roman" w:hAnsi="Times New Roman" w:eastAsia="Times New Roman" w:ascii="Times New Roman"/>
          <w:color w:val="323232"/>
          <w:spacing w:val="28"/>
          <w:w w:val="61"/>
          <w:position w:val="-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61"/>
          <w:position w:val="-1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B1B1B1"/>
          <w:spacing w:val="0"/>
          <w:w w:val="61"/>
          <w:position w:val="-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B1B1B1"/>
          <w:spacing w:val="45"/>
          <w:w w:val="61"/>
          <w:position w:val="-1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70"/>
          <w:position w:val="-1"/>
          <w:sz w:val="34"/>
          <w:szCs w:val="34"/>
        </w:rPr>
        <w:t>�</w:t>
      </w:r>
      <w:r>
        <w:rPr>
          <w:rFonts w:cs="Arial" w:hAnsi="Arial" w:eastAsia="Arial" w:ascii="Arial"/>
          <w:color w:val="323232"/>
          <w:spacing w:val="0"/>
          <w:w w:val="64"/>
          <w:position w:val="-1"/>
          <w:sz w:val="34"/>
          <w:szCs w:val="34"/>
        </w:rPr>
        <w:t>&lt;:i</w:t>
      </w:r>
      <w:r>
        <w:rPr>
          <w:rFonts w:cs="Arial" w:hAnsi="Arial" w:eastAsia="Arial" w:ascii="Arial"/>
          <w:color w:val="B1B1B1"/>
          <w:spacing w:val="0"/>
          <w:w w:val="115"/>
          <w:position w:val="-1"/>
          <w:sz w:val="34"/>
          <w:szCs w:val="34"/>
        </w:rPr>
        <w:t>-</w:t>
      </w:r>
      <w:r>
        <w:rPr>
          <w:rFonts w:cs="Arial" w:hAnsi="Arial" w:eastAsia="Arial" w:ascii="Arial"/>
          <w:color w:val="B1B1B1"/>
          <w:spacing w:val="0"/>
          <w:w w:val="100"/>
          <w:position w:val="-1"/>
          <w:sz w:val="34"/>
          <w:szCs w:val="34"/>
        </w:rPr>
        <w:t> </w:t>
      </w:r>
      <w:r>
        <w:rPr>
          <w:rFonts w:cs="Arial" w:hAnsi="Arial" w:eastAsia="Arial" w:ascii="Arial"/>
          <w:color w:val="B1B1B1"/>
          <w:spacing w:val="14"/>
          <w:w w:val="100"/>
          <w:position w:val="-1"/>
          <w:sz w:val="34"/>
          <w:szCs w:val="34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59"/>
          <w:position w:val="-1"/>
          <w:sz w:val="38"/>
          <w:szCs w:val="38"/>
        </w:rPr>
        <w:t>�</w:t>
      </w:r>
      <w:r>
        <w:rPr>
          <w:rFonts w:cs="Arial" w:hAnsi="Arial" w:eastAsia="Arial" w:ascii="Arial"/>
          <w:color w:val="323232"/>
          <w:spacing w:val="0"/>
          <w:w w:val="129"/>
          <w:position w:val="-1"/>
          <w:sz w:val="38"/>
          <w:szCs w:val="38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position w:val="-1"/>
          <w:sz w:val="38"/>
          <w:szCs w:val="38"/>
        </w:rPr>
        <w:t> </w:t>
      </w:r>
      <w:r>
        <w:rPr>
          <w:rFonts w:cs="Arial" w:hAnsi="Arial" w:eastAsia="Arial" w:ascii="Arial"/>
          <w:color w:val="323232"/>
          <w:spacing w:val="-8"/>
          <w:w w:val="100"/>
          <w:position w:val="-1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43"/>
          <w:position w:val="-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146"/>
          <w:position w:val="-1"/>
          <w:sz w:val="44"/>
          <w:szCs w:val="44"/>
        </w:rPr>
        <w:t>1</w:t>
      </w:r>
      <w:r>
        <w:rPr>
          <w:rFonts w:cs="Times New Roman" w:hAnsi="Times New Roman" w:eastAsia="Times New Roman" w:ascii="Times New Roman"/>
          <w:color w:val="444444"/>
          <w:spacing w:val="0"/>
          <w:w w:val="146"/>
          <w:position w:val="-1"/>
          <w:sz w:val="44"/>
          <w:szCs w:val="44"/>
        </w:rPr>
        <w:t>0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-1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color w:val="444444"/>
          <w:spacing w:val="-44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C5C5C5"/>
          <w:spacing w:val="0"/>
          <w:w w:val="32"/>
          <w:position w:val="-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C5C5C5"/>
          <w:spacing w:val="0"/>
          <w:w w:val="32"/>
          <w:position w:val="-1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color w:val="C5C5C5"/>
          <w:spacing w:val="25"/>
          <w:w w:val="32"/>
          <w:position w:val="-1"/>
          <w:sz w:val="44"/>
          <w:szCs w:val="44"/>
        </w:rPr>
        <w:t> </w:t>
      </w:r>
      <w:r>
        <w:rPr>
          <w:rFonts w:cs="Arial" w:hAnsi="Arial" w:eastAsia="Arial" w:ascii="Arial"/>
          <w:color w:val="545454"/>
          <w:spacing w:val="0"/>
          <w:w w:val="71"/>
          <w:position w:val="-1"/>
          <w:sz w:val="38"/>
          <w:szCs w:val="38"/>
        </w:rPr>
        <w:t>\..</w:t>
      </w:r>
      <w:r>
        <w:rPr>
          <w:rFonts w:cs="Arial" w:hAnsi="Arial" w:eastAsia="Arial" w:ascii="Arial"/>
          <w:color w:val="545454"/>
          <w:spacing w:val="-1"/>
          <w:w w:val="71"/>
          <w:position w:val="-1"/>
          <w:sz w:val="38"/>
          <w:szCs w:val="38"/>
        </w:rPr>
        <w:t>l</w:t>
      </w:r>
      <w:r>
        <w:rPr>
          <w:rFonts w:cs="Arial" w:hAnsi="Arial" w:eastAsia="Arial" w:ascii="Arial"/>
          <w:color w:val="656565"/>
          <w:spacing w:val="0"/>
          <w:w w:val="135"/>
          <w:position w:val="-1"/>
          <w:sz w:val="38"/>
          <w:szCs w:val="38"/>
        </w:rPr>
        <w:t>o</w:t>
      </w:r>
      <w:r>
        <w:rPr>
          <w:rFonts w:cs="Arial" w:hAnsi="Arial" w:eastAsia="Arial" w:ascii="Arial"/>
          <w:color w:val="656565"/>
          <w:spacing w:val="0"/>
          <w:w w:val="100"/>
          <w:position w:val="-1"/>
          <w:sz w:val="38"/>
          <w:szCs w:val="38"/>
        </w:rPr>
        <w:t> </w:t>
      </w:r>
      <w:r>
        <w:rPr>
          <w:rFonts w:cs="Arial" w:hAnsi="Arial" w:eastAsia="Arial" w:ascii="Arial"/>
          <w:color w:val="656565"/>
          <w:spacing w:val="4"/>
          <w:w w:val="100"/>
          <w:position w:val="-1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51"/>
          <w:position w:val="-1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545454"/>
          <w:spacing w:val="0"/>
          <w:w w:val="120"/>
          <w:position w:val="-1"/>
          <w:sz w:val="37"/>
          <w:szCs w:val="37"/>
        </w:rPr>
        <w:t>1,</w:t>
      </w:r>
      <w:r>
        <w:rPr>
          <w:rFonts w:cs="Times New Roman" w:hAnsi="Times New Roman" w:eastAsia="Times New Roman" w:ascii="Times New Roman"/>
          <w:color w:val="545454"/>
          <w:spacing w:val="3"/>
          <w:w w:val="100"/>
          <w:position w:val="-1"/>
          <w:sz w:val="37"/>
          <w:szCs w:val="37"/>
        </w:rPr>
        <w:t> </w:t>
      </w:r>
      <w:r>
        <w:rPr>
          <w:rFonts w:cs="Malgun Gothic" w:hAnsi="Malgun Gothic" w:eastAsia="Malgun Gothic" w:ascii="Malgun Gothic"/>
          <w:color w:val="545454"/>
          <w:spacing w:val="0"/>
          <w:w w:val="45"/>
          <w:position w:val="-1"/>
          <w:sz w:val="37"/>
          <w:szCs w:val="37"/>
        </w:rPr>
        <w:t>�</w:t>
      </w:r>
      <w:r>
        <w:rPr>
          <w:rFonts w:cs="Malgun Gothic" w:hAnsi="Malgun Gothic" w:eastAsia="Malgun Gothic" w:ascii="Malgun Gothic"/>
          <w:color w:val="545454"/>
          <w:spacing w:val="0"/>
          <w:w w:val="45"/>
          <w:position w:val="-1"/>
          <w:sz w:val="37"/>
          <w:szCs w:val="37"/>
        </w:rPr>
        <w:t>   </w:t>
      </w:r>
      <w:r>
        <w:rPr>
          <w:rFonts w:cs="Malgun Gothic" w:hAnsi="Malgun Gothic" w:eastAsia="Malgun Gothic" w:ascii="Malgun Gothic"/>
          <w:color w:val="545454"/>
          <w:spacing w:val="16"/>
          <w:w w:val="45"/>
          <w:position w:val="-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37"/>
          <w:position w:val="-1"/>
          <w:sz w:val="38"/>
          <w:szCs w:val="38"/>
        </w:rPr>
        <w:t>.</w:t>
      </w:r>
      <w:r>
        <w:rPr>
          <w:rFonts w:cs="Times New Roman" w:hAnsi="Times New Roman" w:eastAsia="Times New Roman" w:ascii="Times New Roman"/>
          <w:color w:val="545454"/>
          <w:spacing w:val="0"/>
          <w:w w:val="125"/>
          <w:position w:val="-1"/>
          <w:sz w:val="38"/>
          <w:szCs w:val="38"/>
        </w:rPr>
        <w:t>1.</w:t>
      </w:r>
      <w:r>
        <w:rPr>
          <w:rFonts w:cs="Times New Roman" w:hAnsi="Times New Roman" w:eastAsia="Times New Roman" w:ascii="Times New Roman"/>
          <w:color w:val="656565"/>
          <w:spacing w:val="0"/>
          <w:w w:val="117"/>
          <w:position w:val="-1"/>
          <w:sz w:val="38"/>
          <w:szCs w:val="38"/>
        </w:rPr>
        <w:t>()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38"/>
          <w:szCs w:val="38"/>
        </w:rPr>
        <w:t>  </w:t>
      </w:r>
      <w:r>
        <w:rPr>
          <w:rFonts w:cs="Times New Roman" w:hAnsi="Times New Roman" w:eastAsia="Times New Roman" w:ascii="Times New Roman"/>
          <w:color w:val="656565"/>
          <w:spacing w:val="36"/>
          <w:w w:val="100"/>
          <w:position w:val="-1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545454"/>
          <w:spacing w:val="0"/>
          <w:w w:val="87"/>
          <w:position w:val="-1"/>
          <w:sz w:val="38"/>
          <w:szCs w:val="38"/>
        </w:rPr>
        <w:t>1.</w:t>
      </w:r>
      <w:r>
        <w:rPr>
          <w:rFonts w:cs="Times New Roman" w:hAnsi="Times New Roman" w:eastAsia="Times New Roman" w:ascii="Times New Roman"/>
          <w:color w:val="545454"/>
          <w:spacing w:val="0"/>
          <w:w w:val="112"/>
          <w:position w:val="-1"/>
          <w:sz w:val="38"/>
          <w:szCs w:val="38"/>
        </w:rPr>
        <w:t>0</w:t>
      </w:r>
      <w:r>
        <w:rPr>
          <w:rFonts w:cs="Times New Roman" w:hAnsi="Times New Roman" w:eastAsia="Times New Roman" w:ascii="Times New Roman"/>
          <w:color w:val="B1B1B1"/>
          <w:spacing w:val="0"/>
          <w:w w:val="175"/>
          <w:position w:val="-1"/>
          <w:sz w:val="38"/>
          <w:szCs w:val="38"/>
        </w:rPr>
        <w:t>.</w:t>
      </w:r>
      <w:r>
        <w:rPr>
          <w:rFonts w:cs="Times New Roman" w:hAnsi="Times New Roman" w:eastAsia="Times New Roman" w:ascii="Times New Roman"/>
          <w:color w:val="B1B1B1"/>
          <w:spacing w:val="-12"/>
          <w:w w:val="100"/>
          <w:position w:val="-1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1"/>
          <w:position w:val="-1"/>
          <w:sz w:val="38"/>
          <w:szCs w:val="38"/>
        </w:rPr>
        <w:t>).</w:t>
      </w:r>
      <w:r>
        <w:rPr>
          <w:rFonts w:cs="Times New Roman" w:hAnsi="Times New Roman" w:eastAsia="Times New Roman" w:ascii="Times New Roman"/>
          <w:color w:val="545454"/>
          <w:spacing w:val="0"/>
          <w:w w:val="78"/>
          <w:position w:val="-1"/>
          <w:sz w:val="38"/>
          <w:szCs w:val="38"/>
        </w:rPr>
        <w:t>c;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exact" w:line="500"/>
        <w:ind w:left="1607"/>
      </w:pPr>
      <w:r>
        <w:rPr>
          <w:rFonts w:cs="Times New Roman" w:hAnsi="Times New Roman" w:eastAsia="Times New Roman" w:ascii="Times New Roman"/>
          <w:color w:val="323232"/>
          <w:spacing w:val="-2"/>
          <w:w w:val="152"/>
          <w:sz w:val="45"/>
          <w:szCs w:val="45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52"/>
          <w:sz w:val="45"/>
          <w:szCs w:val="45"/>
        </w:rPr>
        <w:t>o</w:t>
      </w:r>
      <w:r>
        <w:rPr>
          <w:rFonts w:cs="Times New Roman" w:hAnsi="Times New Roman" w:eastAsia="Times New Roman" w:ascii="Times New Roman"/>
          <w:color w:val="323232"/>
          <w:spacing w:val="-14"/>
          <w:w w:val="152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545454"/>
          <w:spacing w:val="0"/>
          <w:w w:val="42"/>
          <w:sz w:val="45"/>
          <w:szCs w:val="45"/>
        </w:rPr>
        <w:t>.</w:t>
      </w:r>
      <w:r>
        <w:rPr>
          <w:rFonts w:cs="Times New Roman" w:hAnsi="Times New Roman" w:eastAsia="Times New Roman" w:ascii="Times New Roman"/>
          <w:color w:val="545454"/>
          <w:spacing w:val="0"/>
          <w:w w:val="42"/>
          <w:sz w:val="45"/>
          <w:szCs w:val="45"/>
        </w:rPr>
        <w:t>  </w:t>
      </w:r>
      <w:r>
        <w:rPr>
          <w:rFonts w:cs="Times New Roman" w:hAnsi="Times New Roman" w:eastAsia="Times New Roman" w:ascii="Times New Roman"/>
          <w:color w:val="545454"/>
          <w:spacing w:val="37"/>
          <w:w w:val="42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39"/>
          <w:szCs w:val="39"/>
        </w:rPr>
        <w:t>1</w:t>
      </w:r>
      <w:r>
        <w:rPr>
          <w:rFonts w:cs="Times New Roman" w:hAnsi="Times New Roman" w:eastAsia="Times New Roman" w:ascii="Times New Roman"/>
          <w:color w:val="323232"/>
          <w:spacing w:val="75"/>
          <w:w w:val="100"/>
          <w:sz w:val="39"/>
          <w:szCs w:val="39"/>
        </w:rPr>
        <w:t> </w:t>
      </w:r>
      <w:r>
        <w:rPr>
          <w:rFonts w:cs="Arial" w:hAnsi="Arial" w:eastAsia="Arial" w:ascii="Arial"/>
          <w:color w:val="323232"/>
          <w:spacing w:val="0"/>
          <w:w w:val="47"/>
          <w:sz w:val="33"/>
          <w:szCs w:val="33"/>
        </w:rPr>
        <w:t>0:-.</w:t>
      </w:r>
      <w:r>
        <w:rPr>
          <w:rFonts w:cs="Arial" w:hAnsi="Arial" w:eastAsia="Arial" w:ascii="Arial"/>
          <w:color w:val="323232"/>
          <w:spacing w:val="0"/>
          <w:w w:val="47"/>
          <w:sz w:val="33"/>
          <w:szCs w:val="33"/>
        </w:rPr>
        <w:t>     </w:t>
      </w:r>
      <w:r>
        <w:rPr>
          <w:rFonts w:cs="Arial" w:hAnsi="Arial" w:eastAsia="Arial" w:ascii="Arial"/>
          <w:color w:val="323232"/>
          <w:spacing w:val="27"/>
          <w:w w:val="47"/>
          <w:sz w:val="33"/>
          <w:szCs w:val="33"/>
        </w:rPr>
        <w:t> </w:t>
      </w:r>
      <w:r>
        <w:rPr>
          <w:rFonts w:cs="Arial" w:hAnsi="Arial" w:eastAsia="Arial" w:ascii="Arial"/>
          <w:color w:val="323232"/>
          <w:spacing w:val="0"/>
          <w:w w:val="62"/>
          <w:sz w:val="33"/>
          <w:szCs w:val="33"/>
        </w:rPr>
        <w:t>•</w:t>
      </w:r>
      <w:r>
        <w:rPr>
          <w:rFonts w:cs="Arial" w:hAnsi="Arial" w:eastAsia="Arial" w:ascii="Arial"/>
          <w:color w:val="323232"/>
          <w:spacing w:val="0"/>
          <w:w w:val="62"/>
          <w:sz w:val="33"/>
          <w:szCs w:val="33"/>
        </w:rPr>
        <w:t> </w:t>
      </w:r>
      <w:r>
        <w:rPr>
          <w:rFonts w:cs="Arial" w:hAnsi="Arial" w:eastAsia="Arial" w:ascii="Arial"/>
          <w:color w:val="323232"/>
          <w:spacing w:val="28"/>
          <w:w w:val="62"/>
          <w:sz w:val="33"/>
          <w:szCs w:val="33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62"/>
          <w:sz w:val="33"/>
          <w:szCs w:val="33"/>
        </w:rPr>
        <w:t>�</w:t>
      </w:r>
      <w:r>
        <w:rPr>
          <w:rFonts w:cs="Malgun Gothic" w:hAnsi="Malgun Gothic" w:eastAsia="Malgun Gothic" w:ascii="Malgun Gothic"/>
          <w:color w:val="323232"/>
          <w:spacing w:val="55"/>
          <w:w w:val="62"/>
          <w:sz w:val="33"/>
          <w:szCs w:val="33"/>
        </w:rPr>
        <w:t> </w:t>
      </w:r>
      <w:r>
        <w:rPr>
          <w:rFonts w:cs="Arial" w:hAnsi="Arial" w:eastAsia="Arial" w:ascii="Arial"/>
          <w:color w:val="323232"/>
          <w:spacing w:val="0"/>
          <w:w w:val="62"/>
          <w:sz w:val="36"/>
          <w:szCs w:val="36"/>
        </w:rPr>
        <w:t>&lt;;</w:t>
      </w:r>
      <w:r>
        <w:rPr>
          <w:rFonts w:cs="Arial" w:hAnsi="Arial" w:eastAsia="Arial" w:ascii="Arial"/>
          <w:color w:val="000000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640"/>
        <w:ind w:left="1559"/>
      </w:pPr>
      <w:r>
        <w:rPr>
          <w:rFonts w:cs="Times New Roman" w:hAnsi="Times New Roman" w:eastAsia="Times New Roman" w:ascii="Times New Roman"/>
          <w:color w:val="323232"/>
          <w:w w:val="65"/>
          <w:position w:val="-2"/>
          <w:sz w:val="44"/>
          <w:szCs w:val="44"/>
        </w:rPr>
        <w:t>'(J</w:t>
      </w:r>
      <w:r>
        <w:rPr>
          <w:rFonts w:cs="Times New Roman" w:hAnsi="Times New Roman" w:eastAsia="Times New Roman" w:ascii="Times New Roman"/>
          <w:color w:val="323232"/>
          <w:w w:val="162"/>
          <w:position w:val="-2"/>
          <w:sz w:val="44"/>
          <w:szCs w:val="44"/>
        </w:rPr>
        <w:t>(</w:t>
      </w:r>
      <w:r>
        <w:rPr>
          <w:rFonts w:cs="Times New Roman" w:hAnsi="Times New Roman" w:eastAsia="Times New Roman" w:ascii="Times New Roman"/>
          <w:color w:val="323232"/>
          <w:w w:val="74"/>
          <w:position w:val="-2"/>
          <w:sz w:val="44"/>
          <w:szCs w:val="44"/>
        </w:rPr>
        <w:t>c.</w:t>
      </w:r>
      <w:r>
        <w:rPr>
          <w:rFonts w:cs="Times New Roman" w:hAnsi="Times New Roman" w:eastAsia="Times New Roman" w:ascii="Times New Roman"/>
          <w:color w:val="323232"/>
          <w:w w:val="135"/>
          <w:position w:val="-2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323232"/>
          <w:w w:val="60"/>
          <w:position w:val="-2"/>
          <w:sz w:val="44"/>
          <w:szCs w:val="44"/>
        </w:rPr>
        <w:t>,;:</w:t>
      </w:r>
      <w:r>
        <w:rPr>
          <w:rFonts w:cs="Times New Roman" w:hAnsi="Times New Roman" w:eastAsia="Times New Roman" w:ascii="Times New Roman"/>
          <w:color w:val="323232"/>
          <w:w w:val="94"/>
          <w:position w:val="-2"/>
          <w:sz w:val="44"/>
          <w:szCs w:val="44"/>
        </w:rPr>
        <w:t>"-</w:t>
      </w:r>
      <w:r>
        <w:rPr>
          <w:rFonts w:cs="Times New Roman" w:hAnsi="Times New Roman" w:eastAsia="Times New Roman" w:ascii="Times New Roman"/>
          <w:color w:val="545454"/>
          <w:w w:val="120"/>
          <w:position w:val="-2"/>
          <w:sz w:val="44"/>
          <w:szCs w:val="44"/>
        </w:rPr>
        <w:t>'</w:t>
      </w:r>
      <w:r>
        <w:rPr>
          <w:rFonts w:cs="Times New Roman" w:hAnsi="Times New Roman" w:eastAsia="Times New Roman" w:ascii="Times New Roman"/>
          <w:color w:val="323232"/>
          <w:w w:val="315"/>
          <w:position w:val="-2"/>
          <w:sz w:val="44"/>
          <w:szCs w:val="44"/>
        </w:rPr>
        <w:t>'</w:t>
      </w:r>
      <w:r>
        <w:rPr>
          <w:rFonts w:cs="Times New Roman" w:hAnsi="Times New Roman" w:eastAsia="Times New Roman" w:ascii="Times New Roman"/>
          <w:color w:val="323232"/>
          <w:w w:val="100"/>
          <w:position w:val="-2"/>
          <w:sz w:val="44"/>
          <w:szCs w:val="44"/>
        </w:rPr>
        <w:t>   </w:t>
      </w:r>
      <w:r>
        <w:rPr>
          <w:rFonts w:cs="Times New Roman" w:hAnsi="Times New Roman" w:eastAsia="Times New Roman" w:ascii="Times New Roman"/>
          <w:color w:val="323232"/>
          <w:spacing w:val="-12"/>
          <w:w w:val="100"/>
          <w:position w:val="-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58"/>
          <w:position w:val="-2"/>
          <w:sz w:val="44"/>
          <w:szCs w:val="44"/>
        </w:rPr>
        <w:t>:</w:t>
      </w:r>
      <w:r>
        <w:rPr>
          <w:rFonts w:cs="Times New Roman" w:hAnsi="Times New Roman" w:eastAsia="Times New Roman" w:ascii="Times New Roman"/>
          <w:color w:val="444444"/>
          <w:spacing w:val="0"/>
          <w:w w:val="58"/>
          <w:position w:val="-2"/>
          <w:sz w:val="44"/>
          <w:szCs w:val="44"/>
        </w:rPr>
        <w:t>     </w:t>
      </w:r>
      <w:r>
        <w:rPr>
          <w:rFonts w:cs="Times New Roman" w:hAnsi="Times New Roman" w:eastAsia="Times New Roman" w:ascii="Times New Roman"/>
          <w:color w:val="444444"/>
          <w:spacing w:val="21"/>
          <w:w w:val="58"/>
          <w:position w:val="-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70"/>
          <w:position w:val="-2"/>
          <w:sz w:val="37"/>
          <w:szCs w:val="37"/>
        </w:rPr>
        <w:t>"t;</w:t>
      </w:r>
      <w:r>
        <w:rPr>
          <w:rFonts w:cs="Times New Roman" w:hAnsi="Times New Roman" w:eastAsia="Times New Roman" w:ascii="Times New Roman"/>
          <w:color w:val="323232"/>
          <w:spacing w:val="0"/>
          <w:w w:val="51"/>
          <w:position w:val="-2"/>
          <w:sz w:val="37"/>
          <w:szCs w:val="37"/>
        </w:rPr>
        <w:t>1::1</w:t>
      </w:r>
      <w:r>
        <w:rPr>
          <w:rFonts w:cs="Times New Roman" w:hAnsi="Times New Roman" w:eastAsia="Times New Roman" w:ascii="Times New Roman"/>
          <w:color w:val="323232"/>
          <w:spacing w:val="0"/>
          <w:w w:val="295"/>
          <w:position w:val="-2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323232"/>
          <w:spacing w:val="17"/>
          <w:w w:val="100"/>
          <w:position w:val="-2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23"/>
          <w:position w:val="-2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color w:val="323232"/>
          <w:spacing w:val="-1"/>
          <w:w w:val="123"/>
          <w:position w:val="-2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80"/>
          <w:position w:val="-2"/>
          <w:sz w:val="42"/>
          <w:szCs w:val="42"/>
        </w:rPr>
        <w:t>'&gt;</w:t>
      </w:r>
      <w:r>
        <w:rPr>
          <w:rFonts w:cs="Times New Roman" w:hAnsi="Times New Roman" w:eastAsia="Times New Roman" w:ascii="Times New Roman"/>
          <w:color w:val="C5C5C5"/>
          <w:spacing w:val="0"/>
          <w:w w:val="147"/>
          <w:position w:val="-2"/>
          <w:sz w:val="42"/>
          <w:szCs w:val="42"/>
        </w:rPr>
        <w:t>.</w:t>
      </w:r>
      <w:r>
        <w:rPr>
          <w:rFonts w:cs="Times New Roman" w:hAnsi="Times New Roman" w:eastAsia="Times New Roman" w:ascii="Times New Roman"/>
          <w:color w:val="C5C5C5"/>
          <w:spacing w:val="0"/>
          <w:w w:val="100"/>
          <w:position w:val="-2"/>
          <w:sz w:val="42"/>
          <w:szCs w:val="42"/>
        </w:rPr>
        <w:t>  </w:t>
      </w:r>
      <w:r>
        <w:rPr>
          <w:rFonts w:cs="Times New Roman" w:hAnsi="Times New Roman" w:eastAsia="Times New Roman" w:ascii="Times New Roman"/>
          <w:color w:val="C5C5C5"/>
          <w:spacing w:val="-17"/>
          <w:w w:val="100"/>
          <w:position w:val="-2"/>
          <w:sz w:val="42"/>
          <w:szCs w:val="42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45"/>
          <w:position w:val="-2"/>
          <w:sz w:val="44"/>
          <w:szCs w:val="44"/>
        </w:rPr>
        <w:t>�</w:t>
      </w:r>
      <w:r>
        <w:rPr>
          <w:rFonts w:cs="Times New Roman" w:hAnsi="Times New Roman" w:eastAsia="Times New Roman" w:ascii="Times New Roman"/>
          <w:color w:val="323232"/>
          <w:spacing w:val="-1"/>
          <w:w w:val="159"/>
          <w:position w:val="-2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238"/>
          <w:position w:val="-2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323232"/>
          <w:spacing w:val="-30"/>
          <w:w w:val="100"/>
          <w:position w:val="-2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323232"/>
          <w:spacing w:val="-1"/>
          <w:w w:val="194"/>
          <w:position w:val="-2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84"/>
          <w:position w:val="-2"/>
          <w:sz w:val="42"/>
          <w:szCs w:val="42"/>
        </w:rPr>
        <w:t>t&gt;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-2"/>
          <w:sz w:val="42"/>
          <w:szCs w:val="42"/>
        </w:rPr>
        <w:t>  </w:t>
      </w:r>
      <w:r>
        <w:rPr>
          <w:rFonts w:cs="Times New Roman" w:hAnsi="Times New Roman" w:eastAsia="Times New Roman" w:ascii="Times New Roman"/>
          <w:color w:val="444444"/>
          <w:spacing w:val="29"/>
          <w:w w:val="100"/>
          <w:position w:val="-2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68"/>
          <w:position w:val="-2"/>
          <w:sz w:val="42"/>
          <w:szCs w:val="42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68"/>
          <w:position w:val="-2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656565"/>
          <w:spacing w:val="24"/>
          <w:w w:val="68"/>
          <w:position w:val="-2"/>
          <w:sz w:val="42"/>
          <w:szCs w:val="42"/>
        </w:rPr>
        <w:t> </w:t>
      </w:r>
      <w:r>
        <w:rPr>
          <w:rFonts w:cs="Malgun Gothic" w:hAnsi="Malgun Gothic" w:eastAsia="Malgun Gothic" w:ascii="Malgun Gothic"/>
          <w:color w:val="545454"/>
          <w:spacing w:val="0"/>
          <w:w w:val="91"/>
          <w:position w:val="-2"/>
          <w:sz w:val="34"/>
          <w:szCs w:val="34"/>
        </w:rPr>
        <w:t>�</w:t>
      </w:r>
      <w:r>
        <w:rPr>
          <w:rFonts w:cs="Arial" w:hAnsi="Arial" w:eastAsia="Arial" w:ascii="Arial"/>
          <w:color w:val="545454"/>
          <w:spacing w:val="0"/>
          <w:w w:val="108"/>
          <w:position w:val="-2"/>
          <w:sz w:val="34"/>
          <w:szCs w:val="34"/>
        </w:rPr>
        <w:t>O</w:t>
      </w:r>
      <w:r>
        <w:rPr>
          <w:rFonts w:cs="Arial" w:hAnsi="Arial" w:eastAsia="Arial" w:ascii="Arial"/>
          <w:color w:val="B1B1B1"/>
          <w:spacing w:val="-1"/>
          <w:w w:val="190"/>
          <w:position w:val="-2"/>
          <w:sz w:val="34"/>
          <w:szCs w:val="34"/>
        </w:rPr>
        <w:t>.</w:t>
      </w:r>
      <w:r>
        <w:rPr>
          <w:rFonts w:cs="Arial" w:hAnsi="Arial" w:eastAsia="Arial" w:ascii="Arial"/>
          <w:color w:val="656565"/>
          <w:spacing w:val="0"/>
          <w:w w:val="113"/>
          <w:position w:val="-2"/>
          <w:sz w:val="34"/>
          <w:szCs w:val="34"/>
        </w:rPr>
        <w:t>l..</w:t>
      </w:r>
      <w:r>
        <w:rPr>
          <w:rFonts w:cs="Arial" w:hAnsi="Arial" w:eastAsia="Arial" w:ascii="Arial"/>
          <w:color w:val="656565"/>
          <w:spacing w:val="-1"/>
          <w:w w:val="113"/>
          <w:position w:val="-2"/>
          <w:sz w:val="34"/>
          <w:szCs w:val="34"/>
        </w:rPr>
        <w:t>t</w:t>
      </w:r>
      <w:r>
        <w:rPr>
          <w:rFonts w:cs="Arial" w:hAnsi="Arial" w:eastAsia="Arial" w:ascii="Arial"/>
          <w:color w:val="545454"/>
          <w:spacing w:val="0"/>
          <w:w w:val="87"/>
          <w:position w:val="-2"/>
          <w:sz w:val="34"/>
          <w:szCs w:val="34"/>
        </w:rPr>
        <w:t>l&gt;</w:t>
      </w:r>
      <w:r>
        <w:rPr>
          <w:rFonts w:cs="Arial" w:hAnsi="Arial" w:eastAsia="Arial" w:ascii="Arial"/>
          <w:color w:val="545454"/>
          <w:spacing w:val="0"/>
          <w:w w:val="100"/>
          <w:position w:val="-2"/>
          <w:sz w:val="34"/>
          <w:szCs w:val="34"/>
        </w:rPr>
        <w:t>   </w:t>
      </w:r>
      <w:r>
        <w:rPr>
          <w:rFonts w:cs="Arial" w:hAnsi="Arial" w:eastAsia="Arial" w:ascii="Arial"/>
          <w:color w:val="545454"/>
          <w:spacing w:val="-44"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64"/>
          <w:position w:val="-2"/>
          <w:sz w:val="44"/>
          <w:szCs w:val="44"/>
        </w:rPr>
        <w:t>.</w:t>
      </w:r>
      <w:r>
        <w:rPr>
          <w:rFonts w:cs="Malgun Gothic" w:hAnsi="Malgun Gothic" w:eastAsia="Malgun Gothic" w:ascii="Malgun Gothic"/>
          <w:color w:val="656565"/>
          <w:spacing w:val="0"/>
          <w:w w:val="70"/>
          <w:position w:val="-2"/>
          <w:sz w:val="44"/>
          <w:szCs w:val="44"/>
        </w:rPr>
        <w:t>�</w:t>
      </w:r>
      <w:r>
        <w:rPr>
          <w:rFonts w:cs="Times New Roman" w:hAnsi="Times New Roman" w:eastAsia="Times New Roman" w:ascii="Times New Roman"/>
          <w:color w:val="656565"/>
          <w:spacing w:val="0"/>
          <w:w w:val="129"/>
          <w:position w:val="-2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7B7B7B"/>
          <w:spacing w:val="0"/>
          <w:w w:val="173"/>
          <w:position w:val="-2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656565"/>
          <w:spacing w:val="-1"/>
          <w:w w:val="244"/>
          <w:position w:val="-2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color w:val="545454"/>
          <w:spacing w:val="0"/>
          <w:w w:val="111"/>
          <w:position w:val="-2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Arial" w:hAnsi="Arial" w:eastAsia="Arial" w:ascii="Arial"/>
          <w:sz w:val="35"/>
          <w:szCs w:val="35"/>
        </w:rPr>
        <w:jc w:val="center"/>
        <w:spacing w:lineRule="exact" w:line="600"/>
        <w:ind w:left="4141" w:right="3200"/>
      </w:pPr>
      <w:r>
        <w:pict>
          <v:shape type="#_x0000_t202" style="position:absolute;margin-left:218.96pt;margin-top:8.67719pt;width:49.385pt;height:53.6pt;mso-position-horizontal-relative:page;mso-position-vertical-relative:paragraph;z-index:-27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07"/>
                      <w:szCs w:val="107"/>
                    </w:rPr>
                    <w:jc w:val="left"/>
                    <w:spacing w:lineRule="exact" w:line="1060"/>
                    <w:ind w:right="-181"/>
                  </w:pPr>
                  <w:r>
                    <w:rPr>
                      <w:rFonts w:cs="Times New Roman" w:hAnsi="Times New Roman" w:eastAsia="Times New Roman" w:ascii="Times New Roman"/>
                      <w:color w:val="323232"/>
                      <w:w w:val="88"/>
                      <w:position w:val="-1"/>
                      <w:sz w:val="107"/>
                      <w:szCs w:val="107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color w:val="323232"/>
                      <w:w w:val="60"/>
                      <w:position w:val="-1"/>
                      <w:sz w:val="107"/>
                      <w:szCs w:val="107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23232"/>
                      <w:spacing w:val="90"/>
                      <w:w w:val="100"/>
                      <w:position w:val="-1"/>
                      <w:sz w:val="107"/>
                      <w:szCs w:val="107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444444"/>
                      <w:spacing w:val="0"/>
                      <w:w w:val="26"/>
                      <w:position w:val="-1"/>
                      <w:sz w:val="107"/>
                      <w:szCs w:val="107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07"/>
                      <w:szCs w:val="10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323232"/>
          <w:w w:val="102"/>
          <w:sz w:val="48"/>
          <w:szCs w:val="48"/>
        </w:rPr>
        <w:t>1</w:t>
      </w:r>
      <w:r>
        <w:rPr>
          <w:rFonts w:cs="Malgun Gothic" w:hAnsi="Malgun Gothic" w:eastAsia="Malgun Gothic" w:ascii="Malgun Gothic"/>
          <w:color w:val="323232"/>
          <w:w w:val="52"/>
          <w:sz w:val="48"/>
          <w:szCs w:val="48"/>
        </w:rPr>
        <w:t>�</w:t>
      </w:r>
      <w:r>
        <w:rPr>
          <w:rFonts w:cs="Malgun Gothic" w:hAnsi="Malgun Gothic" w:eastAsia="Malgun Gothic" w:ascii="Malgun Gothic"/>
          <w:color w:val="323232"/>
          <w:w w:val="100"/>
          <w:sz w:val="48"/>
          <w:szCs w:val="48"/>
        </w:rPr>
        <w:t> </w:t>
      </w:r>
      <w:r>
        <w:rPr>
          <w:rFonts w:cs="Malgun Gothic" w:hAnsi="Malgun Gothic" w:eastAsia="Malgun Gothic" w:ascii="Malgun Gothic"/>
          <w:color w:val="323232"/>
          <w:spacing w:val="2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323232"/>
          <w:spacing w:val="0"/>
          <w:w w:val="49"/>
          <w:sz w:val="48"/>
          <w:szCs w:val="48"/>
        </w:rPr>
        <w:t>.</w:t>
      </w:r>
      <w:r>
        <w:rPr>
          <w:rFonts w:cs="Arial" w:hAnsi="Arial" w:eastAsia="Arial" w:ascii="Arial"/>
          <w:color w:val="323232"/>
          <w:spacing w:val="0"/>
          <w:w w:val="49"/>
          <w:sz w:val="48"/>
          <w:szCs w:val="48"/>
        </w:rPr>
        <w:t>   </w:t>
      </w:r>
      <w:r>
        <w:rPr>
          <w:rFonts w:cs="Arial" w:hAnsi="Arial" w:eastAsia="Arial" w:ascii="Arial"/>
          <w:color w:val="323232"/>
          <w:spacing w:val="7"/>
          <w:w w:val="49"/>
          <w:sz w:val="48"/>
          <w:szCs w:val="48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49"/>
          <w:sz w:val="48"/>
          <w:szCs w:val="48"/>
        </w:rPr>
        <w:t>�</w:t>
      </w:r>
      <w:r>
        <w:rPr>
          <w:rFonts w:cs="Malgun Gothic" w:hAnsi="Malgun Gothic" w:eastAsia="Malgun Gothic" w:ascii="Malgun Gothic"/>
          <w:color w:val="323232"/>
          <w:spacing w:val="0"/>
          <w:w w:val="49"/>
          <w:sz w:val="48"/>
          <w:szCs w:val="48"/>
        </w:rPr>
        <w:t>�</w:t>
      </w:r>
      <w:r>
        <w:rPr>
          <w:rFonts w:cs="Malgun Gothic" w:hAnsi="Malgun Gothic" w:eastAsia="Malgun Gothic" w:ascii="Malgun Gothic"/>
          <w:color w:val="323232"/>
          <w:spacing w:val="0"/>
          <w:w w:val="49"/>
          <w:sz w:val="48"/>
          <w:szCs w:val="48"/>
        </w:rPr>
        <w:t>  </w:t>
      </w:r>
      <w:r>
        <w:rPr>
          <w:rFonts w:cs="Malgun Gothic" w:hAnsi="Malgun Gothic" w:eastAsia="Malgun Gothic" w:ascii="Malgun Gothic"/>
          <w:color w:val="323232"/>
          <w:spacing w:val="60"/>
          <w:w w:val="49"/>
          <w:sz w:val="48"/>
          <w:szCs w:val="48"/>
        </w:rPr>
        <w:t> </w:t>
      </w:r>
      <w:r>
        <w:rPr>
          <w:rFonts w:cs="Arial" w:hAnsi="Arial" w:eastAsia="Arial" w:ascii="Arial"/>
          <w:color w:val="545454"/>
          <w:spacing w:val="0"/>
          <w:w w:val="71"/>
          <w:sz w:val="48"/>
          <w:szCs w:val="48"/>
        </w:rPr>
        <w:t>.</w:t>
      </w:r>
      <w:r>
        <w:rPr>
          <w:rFonts w:cs="Arial" w:hAnsi="Arial" w:eastAsia="Arial" w:ascii="Arial"/>
          <w:color w:val="545454"/>
          <w:spacing w:val="60"/>
          <w:w w:val="71"/>
          <w:sz w:val="48"/>
          <w:szCs w:val="48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63"/>
          <w:sz w:val="32"/>
          <w:szCs w:val="32"/>
        </w:rPr>
        <w:t>�</w:t>
      </w:r>
      <w:r>
        <w:rPr>
          <w:rFonts w:cs="Arial" w:hAnsi="Arial" w:eastAsia="Arial" w:ascii="Arial"/>
          <w:color w:val="323232"/>
          <w:spacing w:val="0"/>
          <w:w w:val="103"/>
          <w:sz w:val="32"/>
          <w:szCs w:val="32"/>
        </w:rPr>
        <w:t>l:l</w:t>
      </w:r>
      <w:r>
        <w:rPr>
          <w:rFonts w:cs="Arial" w:hAnsi="Arial" w:eastAsia="Arial" w:ascii="Arial"/>
          <w:color w:val="7B7B7B"/>
          <w:spacing w:val="0"/>
          <w:w w:val="175"/>
          <w:sz w:val="32"/>
          <w:szCs w:val="32"/>
        </w:rPr>
        <w:t>.</w:t>
      </w:r>
      <w:r>
        <w:rPr>
          <w:rFonts w:cs="Arial" w:hAnsi="Arial" w:eastAsia="Arial" w:ascii="Arial"/>
          <w:color w:val="7B7B7B"/>
          <w:spacing w:val="0"/>
          <w:w w:val="100"/>
          <w:sz w:val="32"/>
          <w:szCs w:val="32"/>
        </w:rPr>
        <w:t>  </w:t>
      </w:r>
      <w:r>
        <w:rPr>
          <w:rFonts w:cs="Arial" w:hAnsi="Arial" w:eastAsia="Arial" w:ascii="Arial"/>
          <w:color w:val="7B7B7B"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67"/>
          <w:sz w:val="53"/>
          <w:szCs w:val="53"/>
        </w:rPr>
        <w:t>1</w:t>
      </w:r>
      <w:r>
        <w:rPr>
          <w:rFonts w:cs="Times New Roman" w:hAnsi="Times New Roman" w:eastAsia="Times New Roman" w:ascii="Times New Roman"/>
          <w:color w:val="545454"/>
          <w:spacing w:val="0"/>
          <w:w w:val="80"/>
          <w:sz w:val="53"/>
          <w:szCs w:val="53"/>
        </w:rPr>
        <w:t>1,</w:t>
      </w:r>
      <w:r>
        <w:rPr>
          <w:rFonts w:cs="Times New Roman" w:hAnsi="Times New Roman" w:eastAsia="Times New Roman" w:ascii="Times New Roman"/>
          <w:color w:val="919191"/>
          <w:spacing w:val="0"/>
          <w:w w:val="161"/>
          <w:sz w:val="53"/>
          <w:szCs w:val="53"/>
        </w:rPr>
        <w:t>.</w:t>
      </w:r>
      <w:r>
        <w:rPr>
          <w:rFonts w:cs="Times New Roman" w:hAnsi="Times New Roman" w:eastAsia="Times New Roman" w:ascii="Times New Roman"/>
          <w:color w:val="919191"/>
          <w:spacing w:val="10"/>
          <w:w w:val="100"/>
          <w:sz w:val="53"/>
          <w:szCs w:val="53"/>
        </w:rPr>
        <w:t> </w:t>
      </w:r>
      <w:r>
        <w:rPr>
          <w:rFonts w:cs="Arial" w:hAnsi="Arial" w:eastAsia="Arial" w:ascii="Arial"/>
          <w:i/>
          <w:color w:val="444444"/>
          <w:spacing w:val="0"/>
          <w:w w:val="61"/>
          <w:sz w:val="35"/>
          <w:szCs w:val="35"/>
        </w:rPr>
        <w:t>C,</w:t>
      </w:r>
      <w:r>
        <w:rPr>
          <w:rFonts w:cs="Arial" w:hAnsi="Arial" w:eastAsia="Arial" w:ascii="Arial"/>
          <w:i/>
          <w:color w:val="444444"/>
          <w:spacing w:val="0"/>
          <w:w w:val="93"/>
          <w:sz w:val="35"/>
          <w:szCs w:val="35"/>
        </w:rPr>
        <w:t>e,</w:t>
      </w:r>
      <w:r>
        <w:rPr>
          <w:rFonts w:cs="Arial" w:hAnsi="Arial" w:eastAsia="Arial" w:ascii="Arial"/>
          <w:color w:val="000000"/>
          <w:spacing w:val="0"/>
          <w:w w:val="10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8"/>
          <w:szCs w:val="38"/>
        </w:rPr>
        <w:jc w:val="left"/>
        <w:spacing w:lineRule="exact" w:line="520"/>
        <w:ind w:left="1535"/>
      </w:pPr>
      <w:r>
        <w:rPr>
          <w:rFonts w:cs="Times New Roman" w:hAnsi="Times New Roman" w:eastAsia="Times New Roman" w:ascii="Times New Roman"/>
          <w:color w:val="444444"/>
          <w:w w:val="101"/>
          <w:sz w:val="38"/>
          <w:szCs w:val="38"/>
        </w:rPr>
        <w:t>\.</w:t>
      </w:r>
      <w:r>
        <w:rPr>
          <w:rFonts w:cs="Times New Roman" w:hAnsi="Times New Roman" w:eastAsia="Times New Roman" w:ascii="Times New Roman"/>
          <w:color w:val="323232"/>
          <w:w w:val="199"/>
          <w:sz w:val="38"/>
          <w:szCs w:val="38"/>
        </w:rPr>
        <w:t>l'</w:t>
      </w:r>
      <w:r>
        <w:rPr>
          <w:rFonts w:cs="Times New Roman" w:hAnsi="Times New Roman" w:eastAsia="Times New Roman" w:ascii="Times New Roman"/>
          <w:color w:val="323232"/>
          <w:w w:val="10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323232"/>
          <w:spacing w:val="12"/>
          <w:w w:val="10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96"/>
          <w:sz w:val="31"/>
          <w:szCs w:val="31"/>
        </w:rPr>
        <w:t>C,</w:t>
      </w:r>
      <w:r>
        <w:rPr>
          <w:rFonts w:cs="Times New Roman" w:hAnsi="Times New Roman" w:eastAsia="Times New Roman" w:ascii="Times New Roman"/>
          <w:color w:val="323232"/>
          <w:spacing w:val="0"/>
          <w:w w:val="230"/>
          <w:sz w:val="31"/>
          <w:szCs w:val="31"/>
        </w:rPr>
        <w:t>(</w:t>
      </w:r>
      <w:r>
        <w:rPr>
          <w:rFonts w:cs="Times New Roman" w:hAnsi="Times New Roman" w:eastAsia="Times New Roman" w:ascii="Times New Roman"/>
          <w:color w:val="323232"/>
          <w:spacing w:val="0"/>
          <w:w w:val="144"/>
          <w:sz w:val="31"/>
          <w:szCs w:val="31"/>
        </w:rPr>
        <w:t>a.</w:t>
      </w:r>
      <w:r>
        <w:rPr>
          <w:rFonts w:cs="Times New Roman" w:hAnsi="Times New Roman" w:eastAsia="Times New Roman" w:ascii="Times New Roman"/>
          <w:color w:val="444444"/>
          <w:spacing w:val="0"/>
          <w:w w:val="305"/>
          <w:sz w:val="31"/>
          <w:szCs w:val="3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444444"/>
          <w:spacing w:val="23"/>
          <w:w w:val="10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70"/>
          <w:sz w:val="31"/>
          <w:szCs w:val="31"/>
        </w:rPr>
        <w:t>.--</w:t>
      </w:r>
      <w:r>
        <w:rPr>
          <w:rFonts w:cs="Times New Roman" w:hAnsi="Times New Roman" w:eastAsia="Times New Roman" w:ascii="Times New Roman"/>
          <w:color w:val="444444"/>
          <w:spacing w:val="0"/>
          <w:w w:val="70"/>
          <w:sz w:val="31"/>
          <w:szCs w:val="31"/>
        </w:rPr>
        <w:t>   </w:t>
      </w:r>
      <w:r>
        <w:rPr>
          <w:rFonts w:cs="Times New Roman" w:hAnsi="Times New Roman" w:eastAsia="Times New Roman" w:ascii="Times New Roman"/>
          <w:color w:val="444444"/>
          <w:spacing w:val="46"/>
          <w:w w:val="70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70"/>
          <w:sz w:val="31"/>
          <w:szCs w:val="31"/>
        </w:rPr>
        <w:t>.</w:t>
      </w:r>
      <w:r>
        <w:rPr>
          <w:rFonts w:cs="Times New Roman" w:hAnsi="Times New Roman" w:eastAsia="Times New Roman" w:ascii="Times New Roman"/>
          <w:color w:val="B1B1B1"/>
          <w:spacing w:val="0"/>
          <w:w w:val="70"/>
          <w:sz w:val="31"/>
          <w:szCs w:val="31"/>
        </w:rPr>
        <w:t>                            </w:t>
      </w:r>
      <w:r>
        <w:rPr>
          <w:rFonts w:cs="Times New Roman" w:hAnsi="Times New Roman" w:eastAsia="Times New Roman" w:ascii="Times New Roman"/>
          <w:color w:val="B1B1B1"/>
          <w:spacing w:val="14"/>
          <w:w w:val="70"/>
          <w:sz w:val="31"/>
          <w:szCs w:val="31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53"/>
          <w:sz w:val="38"/>
          <w:szCs w:val="38"/>
        </w:rPr>
        <w:t>�</w:t>
      </w:r>
      <w:r>
        <w:rPr>
          <w:rFonts w:cs="Times New Roman" w:hAnsi="Times New Roman" w:eastAsia="Times New Roman" w:ascii="Times New Roman"/>
          <w:color w:val="323232"/>
          <w:spacing w:val="0"/>
          <w:w w:val="137"/>
          <w:sz w:val="38"/>
          <w:szCs w:val="38"/>
        </w:rPr>
        <w:t>6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38"/>
          <w:szCs w:val="38"/>
        </w:rPr>
        <w:t>  </w:t>
      </w:r>
      <w:r>
        <w:rPr>
          <w:rFonts w:cs="Times New Roman" w:hAnsi="Times New Roman" w:eastAsia="Times New Roman" w:ascii="Times New Roman"/>
          <w:color w:val="323232"/>
          <w:spacing w:val="24"/>
          <w:w w:val="10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75"/>
          <w:sz w:val="38"/>
          <w:szCs w:val="38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75"/>
          <w:sz w:val="38"/>
          <w:szCs w:val="38"/>
        </w:rPr>
        <w:t>  </w:t>
      </w:r>
      <w:r>
        <w:rPr>
          <w:rFonts w:cs="Times New Roman" w:hAnsi="Times New Roman" w:eastAsia="Times New Roman" w:ascii="Times New Roman"/>
          <w:color w:val="444444"/>
          <w:spacing w:val="60"/>
          <w:w w:val="75"/>
          <w:sz w:val="38"/>
          <w:szCs w:val="38"/>
        </w:rPr>
        <w:t> </w:t>
      </w:r>
      <w:r>
        <w:rPr>
          <w:rFonts w:cs="Arial" w:hAnsi="Arial" w:eastAsia="Arial" w:ascii="Arial"/>
          <w:color w:val="323232"/>
          <w:spacing w:val="0"/>
          <w:w w:val="134"/>
          <w:sz w:val="42"/>
          <w:szCs w:val="42"/>
        </w:rPr>
        <w:t>ll</w:t>
      </w:r>
      <w:r>
        <w:rPr>
          <w:rFonts w:cs="Malgun Gothic" w:hAnsi="Malgun Gothic" w:eastAsia="Malgun Gothic" w:ascii="Malgun Gothic"/>
          <w:color w:val="323232"/>
          <w:spacing w:val="0"/>
          <w:w w:val="56"/>
          <w:sz w:val="42"/>
          <w:szCs w:val="42"/>
        </w:rPr>
        <w:t>�</w:t>
      </w:r>
      <w:r>
        <w:rPr>
          <w:rFonts w:cs="Arial" w:hAnsi="Arial" w:eastAsia="Arial" w:ascii="Arial"/>
          <w:color w:val="7B7B7B"/>
          <w:spacing w:val="0"/>
          <w:w w:val="205"/>
          <w:sz w:val="42"/>
          <w:szCs w:val="42"/>
        </w:rPr>
        <w:t>.</w:t>
      </w:r>
      <w:r>
        <w:rPr>
          <w:rFonts w:cs="Arial" w:hAnsi="Arial" w:eastAsia="Arial" w:ascii="Arial"/>
          <w:color w:val="7B7B7B"/>
          <w:spacing w:val="0"/>
          <w:w w:val="100"/>
          <w:sz w:val="42"/>
          <w:szCs w:val="42"/>
        </w:rPr>
        <w:t> </w:t>
      </w:r>
      <w:r>
        <w:rPr>
          <w:rFonts w:cs="Arial" w:hAnsi="Arial" w:eastAsia="Arial" w:ascii="Arial"/>
          <w:color w:val="7B7B7B"/>
          <w:spacing w:val="-7"/>
          <w:w w:val="100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43"/>
          <w:sz w:val="49"/>
          <w:szCs w:val="49"/>
        </w:rPr>
        <w:t>!1</w:t>
      </w:r>
      <w:r>
        <w:rPr>
          <w:rFonts w:cs="Times New Roman" w:hAnsi="Times New Roman" w:eastAsia="Times New Roman" w:ascii="Times New Roman"/>
          <w:color w:val="444444"/>
          <w:spacing w:val="0"/>
          <w:w w:val="61"/>
          <w:sz w:val="49"/>
          <w:szCs w:val="49"/>
        </w:rPr>
        <w:t>1&gt;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444444"/>
          <w:spacing w:val="-7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545454"/>
          <w:spacing w:val="0"/>
          <w:w w:val="34"/>
          <w:sz w:val="49"/>
          <w:szCs w:val="49"/>
        </w:rPr>
        <w:t>•</w:t>
      </w:r>
      <w:r>
        <w:rPr>
          <w:rFonts w:cs="Times New Roman" w:hAnsi="Times New Roman" w:eastAsia="Times New Roman" w:ascii="Times New Roman"/>
          <w:color w:val="545454"/>
          <w:spacing w:val="0"/>
          <w:w w:val="34"/>
          <w:sz w:val="49"/>
          <w:szCs w:val="49"/>
        </w:rPr>
        <w:t>     </w:t>
      </w:r>
      <w:r>
        <w:rPr>
          <w:rFonts w:cs="Times New Roman" w:hAnsi="Times New Roman" w:eastAsia="Times New Roman" w:ascii="Times New Roman"/>
          <w:color w:val="545454"/>
          <w:spacing w:val="12"/>
          <w:w w:val="34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38"/>
          <w:szCs w:val="38"/>
        </w:rPr>
        <w:t>\.</w:t>
      </w:r>
      <w:r>
        <w:rPr>
          <w:rFonts w:cs="Times New Roman" w:hAnsi="Times New Roman" w:eastAsia="Times New Roman" w:ascii="Times New Roman"/>
          <w:color w:val="444444"/>
          <w:spacing w:val="-1"/>
          <w:w w:val="100"/>
          <w:sz w:val="38"/>
          <w:szCs w:val="38"/>
        </w:rPr>
        <w:t>l</w:t>
      </w:r>
      <w:r>
        <w:rPr>
          <w:rFonts w:cs="Times New Roman" w:hAnsi="Times New Roman" w:eastAsia="Times New Roman" w:ascii="Times New Roman"/>
          <w:color w:val="545454"/>
          <w:spacing w:val="0"/>
          <w:w w:val="100"/>
          <w:sz w:val="38"/>
          <w:szCs w:val="38"/>
        </w:rPr>
        <w:t>t,</w:t>
      </w:r>
      <w:r>
        <w:rPr>
          <w:rFonts w:cs="Times New Roman" w:hAnsi="Times New Roman" w:eastAsia="Times New Roman" w:ascii="Times New Roman"/>
          <w:color w:val="545454"/>
          <w:spacing w:val="0"/>
          <w:w w:val="100"/>
          <w:sz w:val="38"/>
          <w:szCs w:val="38"/>
        </w:rPr>
        <w:t>   </w:t>
      </w:r>
      <w:r>
        <w:rPr>
          <w:rFonts w:cs="Times New Roman" w:hAnsi="Times New Roman" w:eastAsia="Times New Roman" w:ascii="Times New Roman"/>
          <w:color w:val="545454"/>
          <w:spacing w:val="17"/>
          <w:w w:val="10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56"/>
          <w:sz w:val="38"/>
          <w:szCs w:val="38"/>
        </w:rPr>
        <w:t>-</w:t>
      </w:r>
      <w:r>
        <w:rPr>
          <w:rFonts w:cs="Malgun Gothic" w:hAnsi="Malgun Gothic" w:eastAsia="Malgun Gothic" w:ascii="Malgun Gothic"/>
          <w:color w:val="656565"/>
          <w:spacing w:val="0"/>
          <w:w w:val="103"/>
          <w:sz w:val="38"/>
          <w:szCs w:val="38"/>
        </w:rPr>
        <w:t>�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sz w:val="38"/>
          <w:szCs w:val="3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8"/>
          <w:szCs w:val="38"/>
        </w:rPr>
      </w:r>
    </w:p>
    <w:p>
      <w:pPr>
        <w:rPr>
          <w:rFonts w:cs="Times New Roman" w:hAnsi="Times New Roman" w:eastAsia="Times New Roman" w:ascii="Times New Roman"/>
          <w:sz w:val="38"/>
          <w:szCs w:val="38"/>
        </w:rPr>
        <w:jc w:val="left"/>
        <w:spacing w:lineRule="exact" w:line="600"/>
        <w:ind w:left="3499"/>
      </w:pPr>
      <w:r>
        <w:rPr>
          <w:rFonts w:cs="Arial" w:hAnsi="Arial" w:eastAsia="Arial" w:ascii="Arial"/>
          <w:color w:val="323232"/>
          <w:spacing w:val="0"/>
          <w:w w:val="100"/>
          <w:position w:val="-1"/>
          <w:sz w:val="38"/>
          <w:szCs w:val="38"/>
        </w:rPr>
        <w:t>"1</w:t>
      </w:r>
      <w:r>
        <w:rPr>
          <w:rFonts w:cs="Arial" w:hAnsi="Arial" w:eastAsia="Arial" w:ascii="Arial"/>
          <w:color w:val="323232"/>
          <w:spacing w:val="0"/>
          <w:w w:val="100"/>
          <w:position w:val="-1"/>
          <w:sz w:val="38"/>
          <w:szCs w:val="38"/>
        </w:rPr>
        <w:t>'.i</w:t>
      </w:r>
      <w:r>
        <w:rPr>
          <w:rFonts w:cs="Arial" w:hAnsi="Arial" w:eastAsia="Arial" w:ascii="Arial"/>
          <w:color w:val="323232"/>
          <w:spacing w:val="0"/>
          <w:w w:val="100"/>
          <w:position w:val="-1"/>
          <w:sz w:val="38"/>
          <w:szCs w:val="38"/>
        </w:rPr>
        <w:t>  </w:t>
      </w:r>
      <w:r>
        <w:rPr>
          <w:rFonts w:cs="Arial" w:hAnsi="Arial" w:eastAsia="Arial" w:ascii="Arial"/>
          <w:color w:val="323232"/>
          <w:spacing w:val="5"/>
          <w:w w:val="100"/>
          <w:position w:val="-1"/>
          <w:sz w:val="38"/>
          <w:szCs w:val="38"/>
        </w:rPr>
        <w:t> </w:t>
      </w:r>
      <w:r>
        <w:rPr>
          <w:rFonts w:cs="Arial" w:hAnsi="Arial" w:eastAsia="Arial" w:ascii="Arial"/>
          <w:color w:val="444444"/>
          <w:spacing w:val="0"/>
          <w:w w:val="100"/>
          <w:position w:val="-1"/>
          <w:sz w:val="38"/>
          <w:szCs w:val="38"/>
        </w:rPr>
        <w:t>-</w:t>
      </w:r>
      <w:r>
        <w:rPr>
          <w:rFonts w:cs="Arial" w:hAnsi="Arial" w:eastAsia="Arial" w:ascii="Arial"/>
          <w:color w:val="444444"/>
          <w:spacing w:val="0"/>
          <w:w w:val="100"/>
          <w:position w:val="-1"/>
          <w:sz w:val="38"/>
          <w:szCs w:val="38"/>
        </w:rPr>
        <w:t> </w:t>
      </w:r>
      <w:r>
        <w:rPr>
          <w:rFonts w:cs="Arial" w:hAnsi="Arial" w:eastAsia="Arial" w:ascii="Arial"/>
          <w:color w:val="444444"/>
          <w:spacing w:val="8"/>
          <w:w w:val="100"/>
          <w:position w:val="-1"/>
          <w:sz w:val="38"/>
          <w:szCs w:val="38"/>
        </w:rPr>
        <w:t> </w:t>
      </w:r>
      <w:r>
        <w:rPr>
          <w:rFonts w:cs="Arial" w:hAnsi="Arial" w:eastAsia="Arial" w:ascii="Arial"/>
          <w:color w:val="323232"/>
          <w:spacing w:val="0"/>
          <w:w w:val="92"/>
          <w:position w:val="-1"/>
          <w:sz w:val="51"/>
          <w:szCs w:val="51"/>
        </w:rPr>
        <w:t>1</w:t>
      </w:r>
      <w:r>
        <w:rPr>
          <w:rFonts w:cs="Malgun Gothic" w:hAnsi="Malgun Gothic" w:eastAsia="Malgun Gothic" w:ascii="Malgun Gothic"/>
          <w:color w:val="323232"/>
          <w:spacing w:val="0"/>
          <w:w w:val="44"/>
          <w:position w:val="-1"/>
          <w:sz w:val="51"/>
          <w:szCs w:val="51"/>
        </w:rPr>
        <w:t>�</w:t>
      </w:r>
      <w:r>
        <w:rPr>
          <w:rFonts w:cs="Arial" w:hAnsi="Arial" w:eastAsia="Arial" w:ascii="Arial"/>
          <w:color w:val="323232"/>
          <w:spacing w:val="0"/>
          <w:w w:val="168"/>
          <w:position w:val="-1"/>
          <w:sz w:val="51"/>
          <w:szCs w:val="51"/>
        </w:rPr>
        <w:t>.</w:t>
      </w:r>
      <w:r>
        <w:rPr>
          <w:rFonts w:cs="Arial" w:hAnsi="Arial" w:eastAsia="Arial" w:ascii="Arial"/>
          <w:color w:val="323232"/>
          <w:spacing w:val="0"/>
          <w:w w:val="100"/>
          <w:position w:val="-1"/>
          <w:sz w:val="51"/>
          <w:szCs w:val="51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position w:val="-1"/>
          <w:sz w:val="51"/>
          <w:szCs w:val="51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60"/>
          <w:position w:val="-1"/>
          <w:sz w:val="51"/>
          <w:szCs w:val="51"/>
        </w:rPr>
        <w:t>�</w:t>
      </w:r>
      <w:r>
        <w:rPr>
          <w:rFonts w:cs="Arial" w:hAnsi="Arial" w:eastAsia="Arial" w:ascii="Arial"/>
          <w:color w:val="444444"/>
          <w:spacing w:val="0"/>
          <w:w w:val="80"/>
          <w:position w:val="-1"/>
          <w:sz w:val="51"/>
          <w:szCs w:val="51"/>
        </w:rPr>
        <w:t>\)</w:t>
      </w:r>
      <w:r>
        <w:rPr>
          <w:rFonts w:cs="Arial" w:hAnsi="Arial" w:eastAsia="Arial" w:ascii="Arial"/>
          <w:color w:val="323232"/>
          <w:spacing w:val="0"/>
          <w:w w:val="202"/>
          <w:position w:val="-1"/>
          <w:sz w:val="51"/>
          <w:szCs w:val="51"/>
        </w:rPr>
        <w:t>.</w:t>
      </w:r>
      <w:r>
        <w:rPr>
          <w:rFonts w:cs="Arial" w:hAnsi="Arial" w:eastAsia="Arial" w:ascii="Arial"/>
          <w:color w:val="323232"/>
          <w:spacing w:val="48"/>
          <w:w w:val="100"/>
          <w:position w:val="-1"/>
          <w:sz w:val="51"/>
          <w:szCs w:val="5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83"/>
          <w:position w:val="-1"/>
          <w:sz w:val="35"/>
          <w:szCs w:val="35"/>
        </w:rPr>
        <w:t>)</w:t>
      </w:r>
      <w:r>
        <w:rPr>
          <w:rFonts w:cs="Times New Roman" w:hAnsi="Times New Roman" w:eastAsia="Times New Roman" w:ascii="Times New Roman"/>
          <w:color w:val="444444"/>
          <w:spacing w:val="0"/>
          <w:w w:val="64"/>
          <w:position w:val="-1"/>
          <w:sz w:val="35"/>
          <w:szCs w:val="35"/>
        </w:rPr>
        <w:t>C.,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-1"/>
          <w:sz w:val="35"/>
          <w:szCs w:val="35"/>
        </w:rPr>
        <w:t>  </w:t>
      </w:r>
      <w:r>
        <w:rPr>
          <w:rFonts w:cs="Times New Roman" w:hAnsi="Times New Roman" w:eastAsia="Times New Roman" w:ascii="Times New Roman"/>
          <w:color w:val="444444"/>
          <w:spacing w:val="35"/>
          <w:w w:val="100"/>
          <w:position w:val="-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52"/>
          <w:position w:val="-1"/>
          <w:sz w:val="35"/>
          <w:szCs w:val="35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52"/>
          <w:position w:val="-1"/>
          <w:sz w:val="35"/>
          <w:szCs w:val="35"/>
        </w:rPr>
        <w:t>  </w:t>
      </w:r>
      <w:r>
        <w:rPr>
          <w:rFonts w:cs="Times New Roman" w:hAnsi="Times New Roman" w:eastAsia="Times New Roman" w:ascii="Times New Roman"/>
          <w:color w:val="919191"/>
          <w:spacing w:val="20"/>
          <w:w w:val="52"/>
          <w:position w:val="-1"/>
          <w:sz w:val="35"/>
          <w:szCs w:val="35"/>
        </w:rPr>
        <w:t> </w:t>
      </w:r>
      <w:r>
        <w:rPr>
          <w:rFonts w:cs="Arial" w:hAnsi="Arial" w:eastAsia="Arial" w:ascii="Arial"/>
          <w:color w:val="323232"/>
          <w:spacing w:val="0"/>
          <w:w w:val="52"/>
          <w:position w:val="-1"/>
          <w:sz w:val="39"/>
          <w:szCs w:val="39"/>
        </w:rPr>
        <w:t>?,</w:t>
      </w:r>
      <w:r>
        <w:rPr>
          <w:rFonts w:cs="Arial" w:hAnsi="Arial" w:eastAsia="Arial" w:ascii="Arial"/>
          <w:color w:val="444444"/>
          <w:spacing w:val="0"/>
          <w:w w:val="52"/>
          <w:position w:val="-1"/>
          <w:sz w:val="39"/>
          <w:szCs w:val="39"/>
        </w:rPr>
        <w:t>&lt;.&gt;</w:t>
      </w:r>
      <w:r>
        <w:rPr>
          <w:rFonts w:cs="Arial" w:hAnsi="Arial" w:eastAsia="Arial" w:ascii="Arial"/>
          <w:color w:val="444444"/>
          <w:spacing w:val="0"/>
          <w:w w:val="52"/>
          <w:position w:val="-1"/>
          <w:sz w:val="39"/>
          <w:szCs w:val="39"/>
        </w:rPr>
        <w:t>    </w:t>
      </w:r>
      <w:r>
        <w:rPr>
          <w:rFonts w:cs="Arial" w:hAnsi="Arial" w:eastAsia="Arial" w:ascii="Arial"/>
          <w:color w:val="444444"/>
          <w:spacing w:val="4"/>
          <w:w w:val="52"/>
          <w:position w:val="-1"/>
          <w:sz w:val="39"/>
          <w:szCs w:val="39"/>
        </w:rPr>
        <w:t> </w:t>
      </w:r>
      <w:r>
        <w:rPr>
          <w:rFonts w:cs="Arial" w:hAnsi="Arial" w:eastAsia="Arial" w:ascii="Arial"/>
          <w:color w:val="7B7B7B"/>
          <w:spacing w:val="0"/>
          <w:w w:val="86"/>
          <w:position w:val="-1"/>
          <w:sz w:val="35"/>
          <w:szCs w:val="35"/>
        </w:rPr>
        <w:t>.</w:t>
      </w:r>
      <w:r>
        <w:rPr>
          <w:rFonts w:cs="Arial" w:hAnsi="Arial" w:eastAsia="Arial" w:ascii="Arial"/>
          <w:color w:val="545454"/>
          <w:spacing w:val="0"/>
          <w:w w:val="166"/>
          <w:position w:val="-1"/>
          <w:sz w:val="35"/>
          <w:szCs w:val="35"/>
        </w:rPr>
        <w:t>I</w:t>
      </w:r>
      <w:r>
        <w:rPr>
          <w:rFonts w:cs="Arial" w:hAnsi="Arial" w:eastAsia="Arial" w:ascii="Arial"/>
          <w:color w:val="545454"/>
          <w:spacing w:val="-1"/>
          <w:w w:val="166"/>
          <w:position w:val="-1"/>
          <w:sz w:val="35"/>
          <w:szCs w:val="35"/>
        </w:rPr>
        <w:t>,</w:t>
      </w:r>
      <w:r>
        <w:rPr>
          <w:rFonts w:cs="Malgun Gothic" w:hAnsi="Malgun Gothic" w:eastAsia="Malgun Gothic" w:ascii="Malgun Gothic"/>
          <w:color w:val="545454"/>
          <w:spacing w:val="0"/>
          <w:w w:val="78"/>
          <w:position w:val="-1"/>
          <w:sz w:val="35"/>
          <w:szCs w:val="35"/>
        </w:rPr>
        <w:t>�</w:t>
      </w:r>
      <w:r>
        <w:rPr>
          <w:rFonts w:cs="Arial" w:hAnsi="Arial" w:eastAsia="Arial" w:ascii="Arial"/>
          <w:color w:val="919191"/>
          <w:spacing w:val="-1"/>
          <w:w w:val="332"/>
          <w:position w:val="-1"/>
          <w:sz w:val="35"/>
          <w:szCs w:val="35"/>
        </w:rPr>
        <w:t>.</w:t>
      </w:r>
      <w:r>
        <w:rPr>
          <w:rFonts w:cs="Malgun Gothic" w:hAnsi="Malgun Gothic" w:eastAsia="Malgun Gothic" w:ascii="Malgun Gothic"/>
          <w:color w:val="545454"/>
          <w:spacing w:val="0"/>
          <w:w w:val="119"/>
          <w:position w:val="-1"/>
          <w:sz w:val="35"/>
          <w:szCs w:val="35"/>
        </w:rPr>
        <w:t>�</w:t>
      </w:r>
      <w:r>
        <w:rPr>
          <w:rFonts w:cs="Arial" w:hAnsi="Arial" w:eastAsia="Arial" w:ascii="Arial"/>
          <w:color w:val="656565"/>
          <w:spacing w:val="0"/>
          <w:w w:val="140"/>
          <w:position w:val="-1"/>
          <w:sz w:val="35"/>
          <w:szCs w:val="35"/>
        </w:rPr>
        <w:t>?</w:t>
      </w:r>
      <w:r>
        <w:rPr>
          <w:rFonts w:cs="Arial" w:hAnsi="Arial" w:eastAsia="Arial" w:ascii="Arial"/>
          <w:color w:val="656565"/>
          <w:spacing w:val="0"/>
          <w:w w:val="100"/>
          <w:position w:val="-1"/>
          <w:sz w:val="35"/>
          <w:szCs w:val="35"/>
        </w:rPr>
        <w:t>   </w:t>
      </w:r>
      <w:r>
        <w:rPr>
          <w:rFonts w:cs="Arial" w:hAnsi="Arial" w:eastAsia="Arial" w:ascii="Arial"/>
          <w:color w:val="656565"/>
          <w:spacing w:val="5"/>
          <w:w w:val="100"/>
          <w:position w:val="-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112"/>
          <w:position w:val="-1"/>
          <w:sz w:val="38"/>
          <w:szCs w:val="38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90"/>
          <w:position w:val="-1"/>
          <w:sz w:val="38"/>
          <w:szCs w:val="38"/>
        </w:rPr>
        <w:t>G,</w:t>
      </w:r>
      <w:r>
        <w:rPr>
          <w:rFonts w:cs="Times New Roman" w:hAnsi="Times New Roman" w:eastAsia="Times New Roman" w:ascii="Times New Roman"/>
          <w:color w:val="656565"/>
          <w:spacing w:val="0"/>
          <w:w w:val="74"/>
          <w:position w:val="-1"/>
          <w:sz w:val="38"/>
          <w:szCs w:val="38"/>
        </w:rPr>
        <w:t>c;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Times New Roman" w:hAnsi="Times New Roman" w:eastAsia="Times New Roman" w:ascii="Times New Roman"/>
          <w:sz w:val="62"/>
          <w:szCs w:val="62"/>
        </w:rPr>
        <w:jc w:val="left"/>
        <w:spacing w:lineRule="exact" w:line="620"/>
        <w:ind w:left="1559"/>
      </w:pPr>
      <w:r>
        <w:rPr>
          <w:rFonts w:cs="Malgun Gothic" w:hAnsi="Malgun Gothic" w:eastAsia="Malgun Gothic" w:ascii="Malgun Gothic"/>
          <w:color w:val="323232"/>
          <w:w w:val="168"/>
          <w:position w:val="1"/>
          <w:sz w:val="34"/>
          <w:szCs w:val="34"/>
        </w:rPr>
        <w:t>�</w:t>
      </w:r>
      <w:r>
        <w:rPr>
          <w:rFonts w:cs="Malgun Gothic" w:hAnsi="Malgun Gothic" w:eastAsia="Malgun Gothic" w:ascii="Malgun Gothic"/>
          <w:color w:val="323232"/>
          <w:w w:val="63"/>
          <w:position w:val="1"/>
          <w:sz w:val="34"/>
          <w:szCs w:val="34"/>
        </w:rPr>
        <w:t>�</w:t>
      </w:r>
      <w:r>
        <w:rPr>
          <w:rFonts w:cs="Times New Roman" w:hAnsi="Times New Roman" w:eastAsia="Times New Roman" w:ascii="Times New Roman"/>
          <w:color w:val="323232"/>
          <w:spacing w:val="-1"/>
          <w:w w:val="215"/>
          <w:position w:val="1"/>
          <w:sz w:val="34"/>
          <w:szCs w:val="34"/>
        </w:rPr>
        <w:t>\</w:t>
      </w:r>
      <w:r>
        <w:rPr>
          <w:rFonts w:cs="Times New Roman" w:hAnsi="Times New Roman" w:eastAsia="Times New Roman" w:ascii="Times New Roman"/>
          <w:color w:val="323232"/>
          <w:spacing w:val="0"/>
          <w:w w:val="101"/>
          <w:position w:val="1"/>
          <w:sz w:val="34"/>
          <w:szCs w:val="34"/>
        </w:rPr>
        <w:t>C)</w:t>
      </w:r>
      <w:r>
        <w:rPr>
          <w:rFonts w:cs="Times New Roman" w:hAnsi="Times New Roman" w:eastAsia="Times New Roman" w:ascii="Times New Roman"/>
          <w:color w:val="323232"/>
          <w:spacing w:val="0"/>
          <w:w w:val="131"/>
          <w:position w:val="1"/>
          <w:sz w:val="34"/>
          <w:szCs w:val="34"/>
        </w:rPr>
        <w:t>{</w:t>
      </w:r>
      <w:r>
        <w:rPr>
          <w:rFonts w:cs="Times New Roman" w:hAnsi="Times New Roman" w:eastAsia="Times New Roman" w:ascii="Times New Roman"/>
          <w:color w:val="323232"/>
          <w:spacing w:val="0"/>
          <w:w w:val="133"/>
          <w:position w:val="1"/>
          <w:sz w:val="34"/>
          <w:szCs w:val="34"/>
        </w:rPr>
        <w:t>6</w:t>
      </w:r>
      <w:r>
        <w:rPr>
          <w:rFonts w:cs="Times New Roman" w:hAnsi="Times New Roman" w:eastAsia="Times New Roman" w:ascii="Times New Roman"/>
          <w:color w:val="444444"/>
          <w:spacing w:val="0"/>
          <w:w w:val="90"/>
          <w:position w:val="1"/>
          <w:sz w:val="34"/>
          <w:szCs w:val="34"/>
        </w:rPr>
        <w:t>t:</w:t>
      </w:r>
      <w:r>
        <w:rPr>
          <w:rFonts w:cs="Times New Roman" w:hAnsi="Times New Roman" w:eastAsia="Times New Roman" w:ascii="Times New Roman"/>
          <w:color w:val="444444"/>
          <w:spacing w:val="-1"/>
          <w:w w:val="90"/>
          <w:position w:val="1"/>
          <w:sz w:val="34"/>
          <w:szCs w:val="34"/>
        </w:rPr>
        <w:t>'</w:t>
      </w:r>
      <w:r>
        <w:rPr>
          <w:rFonts w:cs="Times New Roman" w:hAnsi="Times New Roman" w:eastAsia="Times New Roman" w:ascii="Times New Roman"/>
          <w:color w:val="7B7B7B"/>
          <w:spacing w:val="0"/>
          <w:w w:val="380"/>
          <w:position w:val="1"/>
          <w:sz w:val="34"/>
          <w:szCs w:val="34"/>
        </w:rPr>
        <w:t>: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color w:val="7B7B7B"/>
          <w:spacing w:val="-33"/>
          <w:w w:val="100"/>
          <w:position w:val="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33"/>
          <w:position w:val="1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126"/>
          <w:position w:val="1"/>
          <w:sz w:val="34"/>
          <w:szCs w:val="34"/>
        </w:rPr>
        <w:t>()</w:t>
      </w:r>
      <w:r>
        <w:rPr>
          <w:rFonts w:cs="Times New Roman" w:hAnsi="Times New Roman" w:eastAsia="Times New Roman" w:ascii="Times New Roman"/>
          <w:color w:val="323232"/>
          <w:spacing w:val="0"/>
          <w:w w:val="266"/>
          <w:position w:val="1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1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color w:val="323232"/>
          <w:spacing w:val="31"/>
          <w:w w:val="100"/>
          <w:position w:val="1"/>
          <w:sz w:val="34"/>
          <w:szCs w:val="34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48"/>
          <w:position w:val="1"/>
          <w:sz w:val="44"/>
          <w:szCs w:val="44"/>
        </w:rPr>
        <w:t>�</w:t>
      </w:r>
      <w:r>
        <w:rPr>
          <w:rFonts w:cs="Times New Roman" w:hAnsi="Times New Roman" w:eastAsia="Times New Roman" w:ascii="Times New Roman"/>
          <w:color w:val="323232"/>
          <w:spacing w:val="0"/>
          <w:w w:val="77"/>
          <w:position w:val="1"/>
          <w:sz w:val="44"/>
          <w:szCs w:val="44"/>
        </w:rPr>
        <w:t>c.,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1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color w:val="323232"/>
          <w:spacing w:val="-21"/>
          <w:w w:val="100"/>
          <w:position w:val="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54"/>
          <w:position w:val="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54"/>
          <w:position w:val="1"/>
          <w:sz w:val="44"/>
          <w:szCs w:val="44"/>
        </w:rPr>
        <w:t>   </w:t>
      </w:r>
      <w:r>
        <w:rPr>
          <w:rFonts w:cs="Times New Roman" w:hAnsi="Times New Roman" w:eastAsia="Times New Roman" w:ascii="Times New Roman"/>
          <w:color w:val="323232"/>
          <w:spacing w:val="12"/>
          <w:w w:val="54"/>
          <w:position w:val="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position w:val="1"/>
          <w:sz w:val="40"/>
          <w:szCs w:val="40"/>
        </w:rPr>
        <w:t>\J</w:t>
      </w:r>
      <w:r>
        <w:rPr>
          <w:rFonts w:cs="Times New Roman" w:hAnsi="Times New Roman" w:eastAsia="Times New Roman" w:ascii="Times New Roman"/>
          <w:color w:val="323232"/>
          <w:spacing w:val="0"/>
          <w:w w:val="176"/>
          <w:position w:val="1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323232"/>
          <w:spacing w:val="-1"/>
          <w:w w:val="176"/>
          <w:position w:val="1"/>
          <w:sz w:val="40"/>
          <w:szCs w:val="40"/>
        </w:rPr>
        <w:t>'</w:t>
      </w:r>
      <w:r>
        <w:rPr>
          <w:rFonts w:cs="Times New Roman" w:hAnsi="Times New Roman" w:eastAsia="Times New Roman" w:ascii="Times New Roman"/>
          <w:color w:val="7B7B7B"/>
          <w:spacing w:val="0"/>
          <w:w w:val="333"/>
          <w:position w:val="1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7B7B7B"/>
          <w:spacing w:val="50"/>
          <w:w w:val="100"/>
          <w:position w:val="1"/>
          <w:sz w:val="40"/>
          <w:szCs w:val="40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90"/>
          <w:position w:val="1"/>
          <w:sz w:val="54"/>
          <w:szCs w:val="54"/>
        </w:rPr>
        <w:t>�</w:t>
      </w:r>
      <w:r>
        <w:rPr>
          <w:rFonts w:cs="Times New Roman" w:hAnsi="Times New Roman" w:eastAsia="Times New Roman" w:ascii="Times New Roman"/>
          <w:color w:val="444444"/>
          <w:spacing w:val="0"/>
          <w:w w:val="132"/>
          <w:position w:val="1"/>
          <w:sz w:val="54"/>
          <w:szCs w:val="54"/>
        </w:rPr>
        <w:t>-</w:t>
      </w:r>
      <w:r>
        <w:rPr>
          <w:rFonts w:cs="Times New Roman" w:hAnsi="Times New Roman" w:eastAsia="Times New Roman" w:ascii="Times New Roman"/>
          <w:color w:val="444444"/>
          <w:spacing w:val="0"/>
          <w:w w:val="90"/>
          <w:position w:val="1"/>
          <w:sz w:val="54"/>
          <w:szCs w:val="54"/>
        </w:rPr>
        <w:t>'4</w:t>
      </w:r>
      <w:r>
        <w:rPr>
          <w:rFonts w:cs="Malgun Gothic" w:hAnsi="Malgun Gothic" w:eastAsia="Malgun Gothic" w:ascii="Malgun Gothic"/>
          <w:color w:val="444444"/>
          <w:spacing w:val="0"/>
          <w:w w:val="63"/>
          <w:position w:val="1"/>
          <w:sz w:val="54"/>
          <w:szCs w:val="54"/>
        </w:rPr>
        <w:t>�</w:t>
      </w:r>
      <w:r>
        <w:rPr>
          <w:rFonts w:cs="Times New Roman" w:hAnsi="Times New Roman" w:eastAsia="Times New Roman" w:ascii="Times New Roman"/>
          <w:color w:val="919191"/>
          <w:spacing w:val="0"/>
          <w:w w:val="92"/>
          <w:position w:val="1"/>
          <w:sz w:val="54"/>
          <w:szCs w:val="54"/>
        </w:rPr>
        <w:t>-</w:t>
      </w:r>
      <w:r>
        <w:rPr>
          <w:rFonts w:cs="Times New Roman" w:hAnsi="Times New Roman" w:eastAsia="Times New Roman" w:ascii="Times New Roman"/>
          <w:color w:val="919191"/>
          <w:spacing w:val="0"/>
          <w:w w:val="100"/>
          <w:position w:val="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19191"/>
          <w:spacing w:val="63"/>
          <w:w w:val="100"/>
          <w:position w:val="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61"/>
          <w:position w:val="1"/>
          <w:sz w:val="61"/>
          <w:szCs w:val="61"/>
        </w:rPr>
        <w:t>g</w:t>
      </w:r>
      <w:r>
        <w:rPr>
          <w:rFonts w:cs="Times New Roman" w:hAnsi="Times New Roman" w:eastAsia="Times New Roman" w:ascii="Times New Roman"/>
          <w:color w:val="545454"/>
          <w:spacing w:val="0"/>
          <w:w w:val="61"/>
          <w:position w:val="1"/>
          <w:sz w:val="61"/>
          <w:szCs w:val="61"/>
        </w:rPr>
        <w:t>c,</w:t>
      </w:r>
      <w:r>
        <w:rPr>
          <w:rFonts w:cs="Times New Roman" w:hAnsi="Times New Roman" w:eastAsia="Times New Roman" w:ascii="Times New Roman"/>
          <w:color w:val="545454"/>
          <w:spacing w:val="0"/>
          <w:w w:val="61"/>
          <w:position w:val="1"/>
          <w:sz w:val="61"/>
          <w:szCs w:val="61"/>
        </w:rPr>
        <w:t>  </w:t>
      </w:r>
      <w:r>
        <w:rPr>
          <w:rFonts w:cs="Times New Roman" w:hAnsi="Times New Roman" w:eastAsia="Times New Roman" w:ascii="Times New Roman"/>
          <w:color w:val="545454"/>
          <w:spacing w:val="36"/>
          <w:w w:val="61"/>
          <w:position w:val="1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31"/>
          <w:position w:val="1"/>
          <w:sz w:val="61"/>
          <w:szCs w:val="61"/>
        </w:rPr>
        <w:t>.</w:t>
      </w:r>
      <w:r>
        <w:rPr>
          <w:rFonts w:cs="Times New Roman" w:hAnsi="Times New Roman" w:eastAsia="Times New Roman" w:ascii="Times New Roman"/>
          <w:color w:val="919191"/>
          <w:spacing w:val="0"/>
          <w:w w:val="31"/>
          <w:position w:val="1"/>
          <w:sz w:val="61"/>
          <w:szCs w:val="61"/>
        </w:rPr>
        <w:t>     </w:t>
      </w:r>
      <w:r>
        <w:rPr>
          <w:rFonts w:cs="Times New Roman" w:hAnsi="Times New Roman" w:eastAsia="Times New Roman" w:ascii="Times New Roman"/>
          <w:color w:val="919191"/>
          <w:spacing w:val="2"/>
          <w:w w:val="31"/>
          <w:position w:val="1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545454"/>
          <w:spacing w:val="-1"/>
          <w:w w:val="132"/>
          <w:position w:val="1"/>
          <w:sz w:val="62"/>
          <w:szCs w:val="62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95"/>
          <w:position w:val="1"/>
          <w:sz w:val="62"/>
          <w:szCs w:val="6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2"/>
          <w:szCs w:val="62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spacing w:before="23" w:lineRule="exact" w:line="540"/>
        <w:ind w:left="4046"/>
        <w:sectPr>
          <w:type w:val="continuous"/>
          <w:pgSz w:w="11900" w:h="16840"/>
          <w:pgMar w:top="1380" w:bottom="280" w:left="0" w:right="0"/>
        </w:sectPr>
      </w:pPr>
      <w:r>
        <w:rPr>
          <w:rFonts w:cs="Times New Roman" w:hAnsi="Times New Roman" w:eastAsia="Times New Roman" w:ascii="Times New Roman"/>
          <w:color w:val="323232"/>
          <w:spacing w:val="0"/>
          <w:w w:val="69"/>
          <w:position w:val="-5"/>
          <w:sz w:val="52"/>
          <w:szCs w:val="52"/>
        </w:rPr>
        <w:t>S</w:t>
      </w:r>
      <w:r>
        <w:rPr>
          <w:rFonts w:cs="Times New Roman" w:hAnsi="Times New Roman" w:eastAsia="Times New Roman" w:ascii="Times New Roman"/>
          <w:color w:val="323232"/>
          <w:spacing w:val="-7"/>
          <w:w w:val="69"/>
          <w:position w:val="-5"/>
          <w:sz w:val="52"/>
          <w:szCs w:val="52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position w:val="-5"/>
          <w:sz w:val="47"/>
          <w:szCs w:val="47"/>
        </w:rPr>
        <w:t>c</w:t>
      </w:r>
      <w:r>
        <w:rPr>
          <w:rFonts w:cs="Arial" w:hAnsi="Arial" w:eastAsia="Arial" w:ascii="Arial"/>
          <w:color w:val="323232"/>
          <w:spacing w:val="122"/>
          <w:w w:val="100"/>
          <w:position w:val="-5"/>
          <w:sz w:val="47"/>
          <w:szCs w:val="47"/>
        </w:rPr>
        <w:t> </w:t>
      </w:r>
      <w:r>
        <w:rPr>
          <w:rFonts w:cs="Arial" w:hAnsi="Arial" w:eastAsia="Arial" w:ascii="Arial"/>
          <w:color w:val="444444"/>
          <w:spacing w:val="0"/>
          <w:w w:val="27"/>
          <w:position w:val="-5"/>
          <w:sz w:val="47"/>
          <w:szCs w:val="47"/>
        </w:rPr>
        <w:t>.</w:t>
      </w:r>
      <w:r>
        <w:rPr>
          <w:rFonts w:cs="Arial" w:hAnsi="Arial" w:eastAsia="Arial" w:ascii="Arial"/>
          <w:color w:val="444444"/>
          <w:spacing w:val="0"/>
          <w:w w:val="27"/>
          <w:position w:val="-5"/>
          <w:sz w:val="47"/>
          <w:szCs w:val="47"/>
        </w:rPr>
        <w:t>          </w:t>
      </w:r>
      <w:r>
        <w:rPr>
          <w:rFonts w:cs="Arial" w:hAnsi="Arial" w:eastAsia="Arial" w:ascii="Arial"/>
          <w:color w:val="444444"/>
          <w:spacing w:val="6"/>
          <w:w w:val="27"/>
          <w:position w:val="-5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5"/>
          <w:sz w:val="52"/>
          <w:szCs w:val="52"/>
        </w:rPr>
        <w:t>1</w:t>
      </w:r>
      <w:r>
        <w:rPr>
          <w:rFonts w:cs="Times New Roman" w:hAnsi="Times New Roman" w:eastAsia="Times New Roman" w:ascii="Times New Roman"/>
          <w:color w:val="323232"/>
          <w:spacing w:val="-10"/>
          <w:w w:val="100"/>
          <w:position w:val="-5"/>
          <w:sz w:val="52"/>
          <w:szCs w:val="52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position w:val="-5"/>
          <w:sz w:val="40"/>
          <w:szCs w:val="40"/>
        </w:rPr>
        <w:t>'i</w:t>
      </w:r>
      <w:r>
        <w:rPr>
          <w:rFonts w:cs="Arial" w:hAnsi="Arial" w:eastAsia="Arial" w:ascii="Arial"/>
          <w:color w:val="323232"/>
          <w:spacing w:val="0"/>
          <w:w w:val="100"/>
          <w:position w:val="-5"/>
          <w:sz w:val="40"/>
          <w:szCs w:val="40"/>
        </w:rPr>
        <w:t>  </w:t>
      </w:r>
      <w:r>
        <w:rPr>
          <w:rFonts w:cs="Arial" w:hAnsi="Arial" w:eastAsia="Arial" w:ascii="Arial"/>
          <w:color w:val="323232"/>
          <w:spacing w:val="37"/>
          <w:w w:val="100"/>
          <w:position w:val="-5"/>
          <w:sz w:val="40"/>
          <w:szCs w:val="40"/>
        </w:rPr>
        <w:t> </w:t>
      </w:r>
      <w:r>
        <w:rPr>
          <w:rFonts w:cs="Arial" w:hAnsi="Arial" w:eastAsia="Arial" w:ascii="Arial"/>
          <w:color w:val="545454"/>
          <w:spacing w:val="0"/>
          <w:w w:val="53"/>
          <w:position w:val="-5"/>
          <w:sz w:val="40"/>
          <w:szCs w:val="40"/>
        </w:rPr>
        <w:t>.</w:t>
      </w:r>
      <w:r>
        <w:rPr>
          <w:rFonts w:cs="Arial" w:hAnsi="Arial" w:eastAsia="Arial" w:ascii="Arial"/>
          <w:color w:val="545454"/>
          <w:spacing w:val="0"/>
          <w:w w:val="53"/>
          <w:position w:val="-5"/>
          <w:sz w:val="40"/>
          <w:szCs w:val="40"/>
        </w:rPr>
        <w:t>    </w:t>
      </w:r>
      <w:r>
        <w:rPr>
          <w:rFonts w:cs="Arial" w:hAnsi="Arial" w:eastAsia="Arial" w:ascii="Arial"/>
          <w:color w:val="545454"/>
          <w:spacing w:val="52"/>
          <w:w w:val="53"/>
          <w:position w:val="-5"/>
          <w:sz w:val="40"/>
          <w:szCs w:val="40"/>
        </w:rPr>
        <w:t> </w:t>
      </w:r>
      <w:r>
        <w:rPr>
          <w:rFonts w:cs="Arial" w:hAnsi="Arial" w:eastAsia="Arial" w:ascii="Arial"/>
          <w:color w:val="323232"/>
          <w:spacing w:val="0"/>
          <w:w w:val="59"/>
          <w:position w:val="-5"/>
          <w:sz w:val="40"/>
          <w:szCs w:val="40"/>
        </w:rPr>
        <w:t>"l,</w:t>
      </w:r>
      <w:r>
        <w:rPr>
          <w:rFonts w:cs="Arial" w:hAnsi="Arial" w:eastAsia="Arial" w:ascii="Arial"/>
          <w:color w:val="323232"/>
          <w:spacing w:val="-64"/>
          <w:w w:val="100"/>
          <w:position w:val="-5"/>
          <w:sz w:val="40"/>
          <w:szCs w:val="40"/>
        </w:rPr>
        <w:t> </w:t>
      </w:r>
      <w:r>
        <w:rPr>
          <w:rFonts w:cs="Arial" w:hAnsi="Arial" w:eastAsia="Arial" w:ascii="Arial"/>
          <w:color w:val="323232"/>
          <w:spacing w:val="0"/>
          <w:w w:val="68"/>
          <w:position w:val="-5"/>
          <w:sz w:val="33"/>
          <w:szCs w:val="33"/>
        </w:rPr>
        <w:t>i:;.</w:t>
      </w:r>
      <w:r>
        <w:rPr>
          <w:rFonts w:cs="Arial" w:hAnsi="Arial" w:eastAsia="Arial" w:ascii="Arial"/>
          <w:color w:val="323232"/>
          <w:spacing w:val="0"/>
          <w:w w:val="68"/>
          <w:position w:val="-5"/>
          <w:sz w:val="33"/>
          <w:szCs w:val="33"/>
        </w:rPr>
        <w:t>     </w:t>
      </w:r>
      <w:r>
        <w:rPr>
          <w:rFonts w:cs="Arial" w:hAnsi="Arial" w:eastAsia="Arial" w:ascii="Arial"/>
          <w:color w:val="323232"/>
          <w:spacing w:val="8"/>
          <w:w w:val="68"/>
          <w:position w:val="-5"/>
          <w:sz w:val="33"/>
          <w:szCs w:val="33"/>
        </w:rPr>
        <w:t> </w:t>
      </w:r>
      <w:r>
        <w:rPr>
          <w:rFonts w:cs="Arial" w:hAnsi="Arial" w:eastAsia="Arial" w:ascii="Arial"/>
          <w:color w:val="545454"/>
          <w:spacing w:val="0"/>
          <w:w w:val="68"/>
          <w:position w:val="-5"/>
          <w:sz w:val="33"/>
          <w:szCs w:val="33"/>
        </w:rPr>
        <w:t>.</w:t>
      </w:r>
      <w:r>
        <w:rPr>
          <w:rFonts w:cs="Arial" w:hAnsi="Arial" w:eastAsia="Arial" w:ascii="Arial"/>
          <w:color w:val="545454"/>
          <w:spacing w:val="0"/>
          <w:w w:val="68"/>
          <w:position w:val="-5"/>
          <w:sz w:val="33"/>
          <w:szCs w:val="33"/>
        </w:rPr>
        <w:t> </w:t>
      </w:r>
      <w:r>
        <w:rPr>
          <w:rFonts w:cs="Arial" w:hAnsi="Arial" w:eastAsia="Arial" w:ascii="Arial"/>
          <w:color w:val="545454"/>
          <w:spacing w:val="52"/>
          <w:w w:val="68"/>
          <w:position w:val="-5"/>
          <w:sz w:val="33"/>
          <w:szCs w:val="33"/>
        </w:rPr>
        <w:t> </w:t>
      </w:r>
      <w:r>
        <w:rPr>
          <w:rFonts w:cs="Arial" w:hAnsi="Arial" w:eastAsia="Arial" w:ascii="Arial"/>
          <w:color w:val="323232"/>
          <w:spacing w:val="0"/>
          <w:w w:val="85"/>
          <w:position w:val="-5"/>
          <w:sz w:val="37"/>
          <w:szCs w:val="37"/>
        </w:rPr>
        <w:t>t,</w:t>
      </w:r>
      <w:r>
        <w:rPr>
          <w:rFonts w:cs="Arial" w:hAnsi="Arial" w:eastAsia="Arial" w:ascii="Arial"/>
          <w:color w:val="323232"/>
          <w:spacing w:val="-1"/>
          <w:w w:val="85"/>
          <w:position w:val="-5"/>
          <w:sz w:val="37"/>
          <w:szCs w:val="37"/>
        </w:rPr>
        <w:t>.</w:t>
      </w:r>
      <w:r>
        <w:rPr>
          <w:rFonts w:cs="Arial" w:hAnsi="Arial" w:eastAsia="Arial" w:ascii="Arial"/>
          <w:color w:val="444444"/>
          <w:spacing w:val="0"/>
          <w:w w:val="59"/>
          <w:position w:val="-5"/>
          <w:sz w:val="37"/>
          <w:szCs w:val="37"/>
        </w:rPr>
        <w:t>(&gt;</w:t>
      </w:r>
      <w:r>
        <w:rPr>
          <w:rFonts w:cs="Arial" w:hAnsi="Arial" w:eastAsia="Arial" w:ascii="Arial"/>
          <w:color w:val="444444"/>
          <w:spacing w:val="0"/>
          <w:w w:val="100"/>
          <w:position w:val="-5"/>
          <w:sz w:val="37"/>
          <w:szCs w:val="37"/>
        </w:rPr>
        <w:t> </w:t>
      </w:r>
      <w:r>
        <w:rPr>
          <w:rFonts w:cs="Arial" w:hAnsi="Arial" w:eastAsia="Arial" w:ascii="Arial"/>
          <w:color w:val="444444"/>
          <w:spacing w:val="33"/>
          <w:w w:val="100"/>
          <w:position w:val="-5"/>
          <w:sz w:val="37"/>
          <w:szCs w:val="37"/>
        </w:rPr>
        <w:t> </w:t>
      </w:r>
      <w:r>
        <w:rPr>
          <w:rFonts w:cs="Arial" w:hAnsi="Arial" w:eastAsia="Arial" w:ascii="Arial"/>
          <w:color w:val="7B7B7B"/>
          <w:spacing w:val="0"/>
          <w:w w:val="64"/>
          <w:position w:val="-5"/>
          <w:sz w:val="37"/>
          <w:szCs w:val="37"/>
        </w:rPr>
        <w:t>•</w:t>
      </w:r>
      <w:r>
        <w:rPr>
          <w:rFonts w:cs="Arial" w:hAnsi="Arial" w:eastAsia="Arial" w:ascii="Arial"/>
          <w:color w:val="7B7B7B"/>
          <w:spacing w:val="0"/>
          <w:w w:val="64"/>
          <w:position w:val="-5"/>
          <w:sz w:val="37"/>
          <w:szCs w:val="37"/>
        </w:rPr>
        <w:t>  </w:t>
      </w:r>
      <w:r>
        <w:rPr>
          <w:rFonts w:cs="Arial" w:hAnsi="Arial" w:eastAsia="Arial" w:ascii="Arial"/>
          <w:color w:val="7B7B7B"/>
          <w:spacing w:val="53"/>
          <w:w w:val="64"/>
          <w:position w:val="-5"/>
          <w:sz w:val="37"/>
          <w:szCs w:val="37"/>
        </w:rPr>
        <w:t> </w:t>
      </w:r>
      <w:r>
        <w:rPr>
          <w:rFonts w:cs="Arial" w:hAnsi="Arial" w:eastAsia="Arial" w:ascii="Arial"/>
          <w:color w:val="545454"/>
          <w:spacing w:val="0"/>
          <w:w w:val="100"/>
          <w:position w:val="-5"/>
          <w:sz w:val="41"/>
          <w:szCs w:val="41"/>
        </w:rPr>
        <w:t>i,</w:t>
      </w:r>
      <w:r>
        <w:rPr>
          <w:rFonts w:cs="Arial" w:hAnsi="Arial" w:eastAsia="Arial" w:ascii="Arial"/>
          <w:color w:val="545454"/>
          <w:spacing w:val="13"/>
          <w:w w:val="100"/>
          <w:position w:val="-5"/>
          <w:sz w:val="41"/>
          <w:szCs w:val="41"/>
        </w:rPr>
        <w:t> </w:t>
      </w:r>
      <w:r>
        <w:rPr>
          <w:rFonts w:cs="Arial" w:hAnsi="Arial" w:eastAsia="Arial" w:ascii="Arial"/>
          <w:color w:val="444444"/>
          <w:spacing w:val="0"/>
          <w:w w:val="81"/>
          <w:position w:val="-5"/>
          <w:sz w:val="47"/>
          <w:szCs w:val="47"/>
        </w:rPr>
        <w:t>u</w:t>
      </w:r>
      <w:r>
        <w:rPr>
          <w:rFonts w:cs="Arial" w:hAnsi="Arial" w:eastAsia="Arial" w:ascii="Arial"/>
          <w:color w:val="444444"/>
          <w:spacing w:val="0"/>
          <w:w w:val="81"/>
          <w:position w:val="-5"/>
          <w:sz w:val="47"/>
          <w:szCs w:val="47"/>
        </w:rPr>
        <w:t>  </w:t>
      </w:r>
      <w:r>
        <w:rPr>
          <w:rFonts w:cs="Arial" w:hAnsi="Arial" w:eastAsia="Arial" w:ascii="Arial"/>
          <w:color w:val="444444"/>
          <w:spacing w:val="28"/>
          <w:w w:val="81"/>
          <w:position w:val="-5"/>
          <w:sz w:val="47"/>
          <w:szCs w:val="47"/>
        </w:rPr>
        <w:t> </w:t>
      </w:r>
      <w:r>
        <w:rPr>
          <w:rFonts w:cs="Arial" w:hAnsi="Arial" w:eastAsia="Arial" w:ascii="Arial"/>
          <w:color w:val="919191"/>
          <w:spacing w:val="0"/>
          <w:w w:val="45"/>
          <w:position w:val="-5"/>
          <w:sz w:val="47"/>
          <w:szCs w:val="47"/>
        </w:rPr>
        <w:t>·</w:t>
      </w:r>
      <w:r>
        <w:rPr>
          <w:rFonts w:cs="Arial" w:hAnsi="Arial" w:eastAsia="Arial" w:ascii="Arial"/>
          <w:color w:val="919191"/>
          <w:spacing w:val="0"/>
          <w:w w:val="45"/>
          <w:position w:val="-5"/>
          <w:sz w:val="47"/>
          <w:szCs w:val="47"/>
        </w:rPr>
        <w:t>  </w:t>
      </w:r>
      <w:r>
        <w:rPr>
          <w:rFonts w:cs="Arial" w:hAnsi="Arial" w:eastAsia="Arial" w:ascii="Arial"/>
          <w:color w:val="919191"/>
          <w:spacing w:val="51"/>
          <w:w w:val="45"/>
          <w:position w:val="-5"/>
          <w:sz w:val="47"/>
          <w:szCs w:val="47"/>
        </w:rPr>
        <w:t> </w:t>
      </w:r>
      <w:r>
        <w:rPr>
          <w:rFonts w:cs="Arial" w:hAnsi="Arial" w:eastAsia="Arial" w:ascii="Arial"/>
          <w:color w:val="444444"/>
          <w:spacing w:val="0"/>
          <w:w w:val="106"/>
          <w:position w:val="-5"/>
          <w:sz w:val="36"/>
          <w:szCs w:val="36"/>
        </w:rPr>
        <w:t>i;</w:t>
      </w:r>
      <w:r>
        <w:rPr>
          <w:rFonts w:cs="Arial" w:hAnsi="Arial" w:eastAsia="Arial" w:ascii="Arial"/>
          <w:color w:val="444444"/>
          <w:spacing w:val="-53"/>
          <w:w w:val="100"/>
          <w:position w:val="-5"/>
          <w:sz w:val="36"/>
          <w:szCs w:val="36"/>
        </w:rPr>
        <w:t> </w:t>
      </w:r>
      <w:r>
        <w:rPr>
          <w:rFonts w:cs="Arial" w:hAnsi="Arial" w:eastAsia="Arial" w:ascii="Arial"/>
          <w:color w:val="545454"/>
          <w:spacing w:val="0"/>
          <w:w w:val="47"/>
          <w:position w:val="-5"/>
          <w:sz w:val="34"/>
          <w:szCs w:val="34"/>
        </w:rPr>
        <w:t>I":&gt;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132"/>
          <w:szCs w:val="132"/>
        </w:rPr>
        <w:jc w:val="left"/>
        <w:spacing w:lineRule="exact" w:line="1340"/>
        <w:ind w:left="2154" w:right="-218"/>
      </w:pPr>
      <w:r>
        <w:rPr>
          <w:rFonts w:cs="Times New Roman" w:hAnsi="Times New Roman" w:eastAsia="Times New Roman" w:ascii="Times New Roman"/>
          <w:color w:val="323232"/>
          <w:w w:val="154"/>
          <w:position w:val="2"/>
          <w:sz w:val="61"/>
          <w:szCs w:val="61"/>
        </w:rPr>
        <w:t>'</w:t>
      </w:r>
      <w:r>
        <w:rPr>
          <w:rFonts w:cs="Times New Roman" w:hAnsi="Times New Roman" w:eastAsia="Times New Roman" w:ascii="Times New Roman"/>
          <w:color w:val="323232"/>
          <w:spacing w:val="-1"/>
          <w:w w:val="154"/>
          <w:position w:val="2"/>
          <w:sz w:val="61"/>
          <w:szCs w:val="61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01"/>
          <w:position w:val="2"/>
          <w:sz w:val="61"/>
          <w:szCs w:val="61"/>
        </w:rPr>
        <w:t>o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2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323232"/>
          <w:spacing w:val="-55"/>
          <w:w w:val="100"/>
          <w:position w:val="2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21"/>
          <w:position w:val="2"/>
          <w:sz w:val="132"/>
          <w:szCs w:val="132"/>
        </w:rPr>
        <w:t>-</w:t>
      </w:r>
      <w:r>
        <w:rPr>
          <w:rFonts w:cs="Times New Roman" w:hAnsi="Times New Roman" w:eastAsia="Times New Roman" w:ascii="Times New Roman"/>
          <w:color w:val="323232"/>
          <w:spacing w:val="0"/>
          <w:w w:val="42"/>
          <w:position w:val="2"/>
          <w:sz w:val="132"/>
          <w:szCs w:val="132"/>
        </w:rPr>
        <w:t>t</w:t>
      </w:r>
      <w:r>
        <w:rPr>
          <w:rFonts w:cs="Times New Roman" w:hAnsi="Times New Roman" w:eastAsia="Times New Roman" w:ascii="Times New Roman"/>
          <w:color w:val="323232"/>
          <w:spacing w:val="-1"/>
          <w:w w:val="42"/>
          <w:position w:val="2"/>
          <w:sz w:val="132"/>
          <w:szCs w:val="132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15"/>
          <w:position w:val="2"/>
          <w:sz w:val="132"/>
          <w:szCs w:val="13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2"/>
          <w:szCs w:val="132"/>
        </w:rPr>
      </w:r>
    </w:p>
    <w:p>
      <w:pPr>
        <w:rPr>
          <w:rFonts w:cs="Times New Roman" w:hAnsi="Times New Roman" w:eastAsia="Times New Roman" w:ascii="Times New Roman"/>
          <w:sz w:val="73"/>
          <w:szCs w:val="73"/>
        </w:rPr>
        <w:jc w:val="left"/>
        <w:spacing w:lineRule="exact" w:line="780"/>
        <w:ind w:left="2071"/>
      </w:pPr>
      <w:r>
        <w:rPr>
          <w:rFonts w:cs="Malgun Gothic" w:hAnsi="Malgun Gothic" w:eastAsia="Malgun Gothic" w:ascii="Malgun Gothic"/>
          <w:color w:val="323232"/>
          <w:w w:val="60"/>
          <w:position w:val="2"/>
          <w:sz w:val="73"/>
          <w:szCs w:val="73"/>
        </w:rPr>
        <w:t>�</w:t>
      </w:r>
      <w:r>
        <w:rPr>
          <w:rFonts w:cs="Times New Roman" w:hAnsi="Times New Roman" w:eastAsia="Times New Roman" w:ascii="Times New Roman"/>
          <w:color w:val="323232"/>
          <w:w w:val="107"/>
          <w:position w:val="2"/>
          <w:sz w:val="73"/>
          <w:szCs w:val="73"/>
        </w:rPr>
        <w:t>o</w:t>
      </w:r>
      <w:r>
        <w:rPr>
          <w:rFonts w:cs="Times New Roman" w:hAnsi="Times New Roman" w:eastAsia="Times New Roman" w:ascii="Times New Roman"/>
          <w:color w:val="444444"/>
          <w:w w:val="35"/>
          <w:position w:val="2"/>
          <w:sz w:val="73"/>
          <w:szCs w:val="73"/>
        </w:rPr>
        <w:t>_</w:t>
      </w:r>
      <w:r>
        <w:rPr>
          <w:rFonts w:cs="Times New Roman" w:hAnsi="Times New Roman" w:eastAsia="Times New Roman" w:ascii="Times New Roman"/>
          <w:color w:val="323232"/>
          <w:w w:val="68"/>
          <w:position w:val="2"/>
          <w:sz w:val="73"/>
          <w:szCs w:val="73"/>
        </w:rPr>
        <w:t>g</w:t>
      </w:r>
      <w:r>
        <w:rPr>
          <w:rFonts w:cs="Times New Roman" w:hAnsi="Times New Roman" w:eastAsia="Times New Roman" w:ascii="Times New Roman"/>
          <w:color w:val="323232"/>
          <w:w w:val="87"/>
          <w:position w:val="2"/>
          <w:sz w:val="73"/>
          <w:szCs w:val="73"/>
        </w:rPr>
        <w:t>&gt;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73"/>
          <w:szCs w:val="73"/>
        </w:rPr>
      </w:r>
    </w:p>
    <w:p>
      <w:pPr>
        <w:rPr>
          <w:rFonts w:cs="Malgun Gothic" w:hAnsi="Malgun Gothic" w:eastAsia="Malgun Gothic" w:ascii="Malgun Gothic"/>
          <w:sz w:val="42"/>
          <w:szCs w:val="42"/>
        </w:rPr>
        <w:jc w:val="left"/>
        <w:spacing w:lineRule="exact" w:line="640"/>
      </w:pPr>
      <w:r>
        <w:br w:type="column"/>
      </w:r>
      <w:r>
        <w:rPr>
          <w:rFonts w:cs="Malgun Gothic" w:hAnsi="Malgun Gothic" w:eastAsia="Malgun Gothic" w:ascii="Malgun Gothic"/>
          <w:color w:val="323232"/>
          <w:spacing w:val="0"/>
          <w:w w:val="39"/>
          <w:position w:val="1"/>
          <w:sz w:val="57"/>
          <w:szCs w:val="57"/>
        </w:rPr>
        <w:t>�</w:t>
      </w:r>
      <w:r>
        <w:rPr>
          <w:rFonts w:cs="Malgun Gothic" w:hAnsi="Malgun Gothic" w:eastAsia="Malgun Gothic" w:ascii="Malgun Gothic"/>
          <w:color w:val="323232"/>
          <w:spacing w:val="53"/>
          <w:w w:val="39"/>
          <w:position w:val="1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53"/>
          <w:position w:val="1"/>
          <w:sz w:val="57"/>
          <w:szCs w:val="57"/>
        </w:rPr>
        <w:t>&lt;.</w:t>
      </w:r>
      <w:r>
        <w:rPr>
          <w:rFonts w:cs="Times New Roman" w:hAnsi="Times New Roman" w:eastAsia="Times New Roman" w:ascii="Times New Roman"/>
          <w:color w:val="323232"/>
          <w:spacing w:val="0"/>
          <w:w w:val="53"/>
          <w:position w:val="1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323232"/>
          <w:spacing w:val="3"/>
          <w:w w:val="53"/>
          <w:position w:val="1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25"/>
          <w:position w:val="1"/>
          <w:sz w:val="57"/>
          <w:szCs w:val="57"/>
        </w:rPr>
        <w:t>.</w:t>
      </w:r>
      <w:r>
        <w:rPr>
          <w:rFonts w:cs="Times New Roman" w:hAnsi="Times New Roman" w:eastAsia="Times New Roman" w:ascii="Times New Roman"/>
          <w:color w:val="7B7B7B"/>
          <w:spacing w:val="0"/>
          <w:w w:val="25"/>
          <w:position w:val="1"/>
          <w:sz w:val="57"/>
          <w:szCs w:val="57"/>
        </w:rPr>
        <w:t>      </w:t>
      </w:r>
      <w:r>
        <w:rPr>
          <w:rFonts w:cs="Times New Roman" w:hAnsi="Times New Roman" w:eastAsia="Times New Roman" w:ascii="Times New Roman"/>
          <w:color w:val="7B7B7B"/>
          <w:spacing w:val="1"/>
          <w:w w:val="25"/>
          <w:position w:val="1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444444"/>
          <w:spacing w:val="-1"/>
          <w:w w:val="168"/>
          <w:position w:val="1"/>
          <w:sz w:val="46"/>
          <w:szCs w:val="46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3"/>
          <w:position w:val="1"/>
          <w:sz w:val="46"/>
          <w:szCs w:val="46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1"/>
          <w:sz w:val="46"/>
          <w:szCs w:val="46"/>
        </w:rPr>
        <w:t>    </w:t>
      </w:r>
      <w:r>
        <w:rPr>
          <w:rFonts w:cs="Times New Roman" w:hAnsi="Times New Roman" w:eastAsia="Times New Roman" w:ascii="Times New Roman"/>
          <w:color w:val="444444"/>
          <w:spacing w:val="-39"/>
          <w:w w:val="100"/>
          <w:position w:val="1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1"/>
          <w:sz w:val="46"/>
          <w:szCs w:val="46"/>
        </w:rPr>
        <w:t>b</w:t>
      </w:r>
      <w:r>
        <w:rPr>
          <w:rFonts w:cs="Times New Roman" w:hAnsi="Times New Roman" w:eastAsia="Times New Roman" w:ascii="Times New Roman"/>
          <w:color w:val="323232"/>
          <w:spacing w:val="10"/>
          <w:w w:val="100"/>
          <w:position w:val="1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1"/>
          <w:sz w:val="26"/>
          <w:szCs w:val="26"/>
        </w:rPr>
        <w:t>1;,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1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44444"/>
          <w:spacing w:val="44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B1B1B1"/>
          <w:spacing w:val="0"/>
          <w:w w:val="62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B1B1B1"/>
          <w:spacing w:val="0"/>
          <w:w w:val="62"/>
          <w:position w:val="1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B1B1B1"/>
          <w:spacing w:val="15"/>
          <w:w w:val="62"/>
          <w:position w:val="1"/>
          <w:sz w:val="26"/>
          <w:szCs w:val="26"/>
        </w:rPr>
        <w:t> </w:t>
      </w:r>
      <w:r>
        <w:rPr>
          <w:rFonts w:cs="Arial" w:hAnsi="Arial" w:eastAsia="Arial" w:ascii="Arial"/>
          <w:color w:val="323232"/>
          <w:spacing w:val="0"/>
          <w:w w:val="62"/>
          <w:position w:val="1"/>
          <w:sz w:val="42"/>
          <w:szCs w:val="42"/>
        </w:rPr>
        <w:t>'.i</w:t>
      </w:r>
      <w:r>
        <w:rPr>
          <w:rFonts w:cs="Arial" w:hAnsi="Arial" w:eastAsia="Arial" w:ascii="Arial"/>
          <w:color w:val="323232"/>
          <w:spacing w:val="56"/>
          <w:w w:val="62"/>
          <w:position w:val="1"/>
          <w:sz w:val="42"/>
          <w:szCs w:val="42"/>
        </w:rPr>
        <w:t> </w:t>
      </w:r>
      <w:r>
        <w:rPr>
          <w:rFonts w:cs="Malgun Gothic" w:hAnsi="Malgun Gothic" w:eastAsia="Malgun Gothic" w:ascii="Malgun Gothic"/>
          <w:color w:val="323232"/>
          <w:spacing w:val="0"/>
          <w:w w:val="62"/>
          <w:position w:val="1"/>
          <w:sz w:val="42"/>
          <w:szCs w:val="42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73"/>
          <w:szCs w:val="73"/>
        </w:rPr>
        <w:jc w:val="left"/>
        <w:ind w:left="262"/>
        <w:sectPr>
          <w:type w:val="continuous"/>
          <w:pgSz w:w="11900" w:h="16840"/>
          <w:pgMar w:top="1380" w:bottom="280" w:left="0" w:right="0"/>
          <w:cols w:num="2" w:equalWidth="off">
            <w:col w:w="3928" w:space="142"/>
            <w:col w:w="7830"/>
          </w:cols>
        </w:sectPr>
      </w:pPr>
      <w:r>
        <w:rPr>
          <w:rFonts w:cs="Times New Roman" w:hAnsi="Times New Roman" w:eastAsia="Times New Roman" w:ascii="Times New Roman"/>
          <w:color w:val="C5C5C5"/>
          <w:spacing w:val="0"/>
          <w:w w:val="58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3"/>
          <w:szCs w:val="73"/>
        </w:rPr>
      </w:r>
    </w:p>
    <w:p>
      <w:pPr>
        <w:rPr>
          <w:rFonts w:cs="Arial" w:hAnsi="Arial" w:eastAsia="Arial" w:ascii="Arial"/>
          <w:sz w:val="133"/>
          <w:szCs w:val="133"/>
        </w:rPr>
        <w:jc w:val="right"/>
        <w:spacing w:lineRule="exact" w:line="1460"/>
        <w:ind w:right="22"/>
      </w:pPr>
      <w:r>
        <w:rPr>
          <w:rFonts w:cs="Arial" w:hAnsi="Arial" w:eastAsia="Arial" w:ascii="Arial"/>
          <w:color w:val="202020"/>
          <w:spacing w:val="0"/>
          <w:w w:val="84"/>
          <w:position w:val="-1"/>
          <w:sz w:val="133"/>
          <w:szCs w:val="133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3"/>
          <w:szCs w:val="133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46"/>
          <w:szCs w:val="46"/>
        </w:rPr>
        <w:jc w:val="left"/>
        <w:spacing w:lineRule="exact" w:line="620"/>
        <w:ind w:left="2668"/>
      </w:pPr>
      <w:r>
        <w:rPr>
          <w:rFonts w:cs="Malgun Gothic" w:hAnsi="Malgun Gothic" w:eastAsia="Malgun Gothic" w:ascii="Malgun Gothic"/>
          <w:color w:val="414141"/>
          <w:spacing w:val="0"/>
          <w:w w:val="57"/>
          <w:position w:val="-4"/>
          <w:sz w:val="31"/>
          <w:szCs w:val="31"/>
        </w:rPr>
        <w:t>�</w:t>
      </w:r>
      <w:r>
        <w:rPr>
          <w:rFonts w:cs="Malgun Gothic" w:hAnsi="Malgun Gothic" w:eastAsia="Malgun Gothic" w:ascii="Malgun Gothic"/>
          <w:color w:val="414141"/>
          <w:spacing w:val="0"/>
          <w:w w:val="57"/>
          <w:position w:val="-4"/>
          <w:sz w:val="31"/>
          <w:szCs w:val="31"/>
        </w:rPr>
        <w:t>  </w:t>
      </w:r>
      <w:r>
        <w:rPr>
          <w:rFonts w:cs="Malgun Gothic" w:hAnsi="Malgun Gothic" w:eastAsia="Malgun Gothic" w:ascii="Malgun Gothic"/>
          <w:color w:val="414141"/>
          <w:spacing w:val="25"/>
          <w:w w:val="57"/>
          <w:position w:val="-4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64"/>
          <w:position w:val="-4"/>
          <w:sz w:val="31"/>
          <w:szCs w:val="31"/>
        </w:rPr>
        <w:t>-</w:t>
      </w:r>
      <w:r>
        <w:rPr>
          <w:rFonts w:cs="Times New Roman" w:hAnsi="Times New Roman" w:eastAsia="Times New Roman" w:ascii="Times New Roman"/>
          <w:color w:val="414141"/>
          <w:spacing w:val="0"/>
          <w:w w:val="157"/>
          <w:position w:val="-4"/>
          <w:sz w:val="31"/>
          <w:szCs w:val="31"/>
        </w:rPr>
        <w:t>1'</w:t>
      </w:r>
      <w:r>
        <w:rPr>
          <w:rFonts w:cs="Times New Roman" w:hAnsi="Times New Roman" w:eastAsia="Times New Roman" w:ascii="Times New Roman"/>
          <w:color w:val="8B8B8B"/>
          <w:spacing w:val="0"/>
          <w:w w:val="285"/>
          <w:position w:val="-4"/>
          <w:sz w:val="31"/>
          <w:szCs w:val="31"/>
        </w:rPr>
        <w:t>.</w:t>
      </w:r>
      <w:r>
        <w:rPr>
          <w:rFonts w:cs="Times New Roman" w:hAnsi="Times New Roman" w:eastAsia="Times New Roman" w:ascii="Times New Roman"/>
          <w:color w:val="8B8B8B"/>
          <w:spacing w:val="0"/>
          <w:w w:val="100"/>
          <w:position w:val="-4"/>
          <w:sz w:val="31"/>
          <w:szCs w:val="31"/>
        </w:rPr>
        <w:t>   </w:t>
      </w:r>
      <w:r>
        <w:rPr>
          <w:rFonts w:cs="Arial" w:hAnsi="Arial" w:eastAsia="Arial" w:ascii="Arial"/>
          <w:color w:val="414141"/>
          <w:spacing w:val="0"/>
          <w:w w:val="54"/>
          <w:position w:val="-4"/>
          <w:sz w:val="37"/>
          <w:szCs w:val="37"/>
        </w:rPr>
        <w:t>I..</w:t>
      </w:r>
      <w:r>
        <w:rPr>
          <w:rFonts w:cs="Arial" w:hAnsi="Arial" w:eastAsia="Arial" w:ascii="Arial"/>
          <w:color w:val="414141"/>
          <w:spacing w:val="-1"/>
          <w:w w:val="54"/>
          <w:position w:val="-4"/>
          <w:sz w:val="37"/>
          <w:szCs w:val="37"/>
        </w:rPr>
        <w:t>.</w:t>
      </w:r>
      <w:r>
        <w:rPr>
          <w:rFonts w:cs="Arial" w:hAnsi="Arial" w:eastAsia="Arial" w:ascii="Arial"/>
          <w:color w:val="8B8B8B"/>
          <w:spacing w:val="0"/>
          <w:w w:val="197"/>
          <w:position w:val="-4"/>
          <w:sz w:val="37"/>
          <w:szCs w:val="37"/>
        </w:rPr>
        <w:t>-</w:t>
      </w:r>
      <w:r>
        <w:rPr>
          <w:rFonts w:cs="Arial" w:hAnsi="Arial" w:eastAsia="Arial" w:ascii="Arial"/>
          <w:color w:val="8B8B8B"/>
          <w:spacing w:val="0"/>
          <w:w w:val="100"/>
          <w:position w:val="-4"/>
          <w:sz w:val="37"/>
          <w:szCs w:val="37"/>
        </w:rPr>
        <w:t>  </w:t>
      </w:r>
      <w:r>
        <w:rPr>
          <w:rFonts w:cs="Arial" w:hAnsi="Arial" w:eastAsia="Arial" w:ascii="Arial"/>
          <w:color w:val="8B8B8B"/>
          <w:spacing w:val="25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82"/>
          <w:position w:val="-4"/>
          <w:sz w:val="37"/>
          <w:szCs w:val="37"/>
        </w:rPr>
        <w:t>O</w:t>
      </w:r>
      <w:r>
        <w:rPr>
          <w:rFonts w:cs="Times New Roman" w:hAnsi="Times New Roman" w:eastAsia="Times New Roman" w:ascii="Times New Roman"/>
          <w:color w:val="636363"/>
          <w:spacing w:val="0"/>
          <w:w w:val="275"/>
          <w:position w:val="-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346"/>
          <w:position w:val="-4"/>
          <w:sz w:val="37"/>
          <w:szCs w:val="37"/>
        </w:rPr>
        <w:t>i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position w:val="-4"/>
          <w:sz w:val="37"/>
          <w:szCs w:val="37"/>
        </w:rPr>
        <w:t>   </w:t>
      </w:r>
      <w:r>
        <w:rPr>
          <w:rFonts w:cs="Times New Roman" w:hAnsi="Times New Roman" w:eastAsia="Times New Roman" w:ascii="Times New Roman"/>
          <w:color w:val="414141"/>
          <w:spacing w:val="5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8B8B8B"/>
          <w:spacing w:val="0"/>
          <w:w w:val="107"/>
          <w:position w:val="-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216"/>
          <w:position w:val="-4"/>
          <w:sz w:val="37"/>
          <w:szCs w:val="37"/>
        </w:rPr>
        <w:t>\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position w:val="-4"/>
          <w:sz w:val="37"/>
          <w:szCs w:val="37"/>
        </w:rPr>
        <w:t>  </w:t>
      </w:r>
      <w:r>
        <w:rPr>
          <w:rFonts w:cs="Times New Roman" w:hAnsi="Times New Roman" w:eastAsia="Times New Roman" w:ascii="Times New Roman"/>
          <w:color w:val="414141"/>
          <w:spacing w:val="10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47"/>
          <w:position w:val="-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59"/>
          <w:position w:val="-4"/>
          <w:sz w:val="37"/>
          <w:szCs w:val="37"/>
        </w:rPr>
        <w:t>(,</w:t>
      </w:r>
      <w:r>
        <w:rPr>
          <w:rFonts w:cs="Times New Roman" w:hAnsi="Times New Roman" w:eastAsia="Times New Roman" w:ascii="Times New Roman"/>
          <w:color w:val="A0A0A0"/>
          <w:spacing w:val="0"/>
          <w:w w:val="299"/>
          <w:position w:val="-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A0A0A0"/>
          <w:spacing w:val="0"/>
          <w:w w:val="100"/>
          <w:position w:val="-4"/>
          <w:sz w:val="37"/>
          <w:szCs w:val="37"/>
        </w:rPr>
        <w:t>   </w:t>
      </w:r>
      <w:r>
        <w:rPr>
          <w:rFonts w:cs="Malgun Gothic" w:hAnsi="Malgun Gothic" w:eastAsia="Malgun Gothic" w:ascii="Malgun Gothic"/>
          <w:color w:val="525252"/>
          <w:spacing w:val="0"/>
          <w:w w:val="77"/>
          <w:position w:val="-4"/>
          <w:sz w:val="37"/>
          <w:szCs w:val="37"/>
        </w:rPr>
        <w:t>�</w:t>
      </w:r>
      <w:r>
        <w:rPr>
          <w:rFonts w:cs="Times New Roman" w:hAnsi="Times New Roman" w:eastAsia="Times New Roman" w:ascii="Times New Roman"/>
          <w:color w:val="636363"/>
          <w:spacing w:val="0"/>
          <w:w w:val="454"/>
          <w:position w:val="-4"/>
          <w:sz w:val="37"/>
          <w:szCs w:val="37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-4"/>
          <w:sz w:val="37"/>
          <w:szCs w:val="37"/>
        </w:rPr>
        <w:t>  </w:t>
      </w:r>
      <w:r>
        <w:rPr>
          <w:rFonts w:cs="Times New Roman" w:hAnsi="Times New Roman" w:eastAsia="Times New Roman" w:ascii="Times New Roman"/>
          <w:color w:val="636363"/>
          <w:spacing w:val="-12"/>
          <w:w w:val="100"/>
          <w:position w:val="-4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84"/>
          <w:position w:val="-4"/>
          <w:sz w:val="37"/>
          <w:szCs w:val="37"/>
        </w:rPr>
        <w:t>l"</w:t>
      </w:r>
      <w:r>
        <w:rPr>
          <w:rFonts w:cs="Times New Roman" w:hAnsi="Times New Roman" w:eastAsia="Times New Roman" w:ascii="Times New Roman"/>
          <w:color w:val="525252"/>
          <w:spacing w:val="-1"/>
          <w:w w:val="84"/>
          <w:position w:val="-4"/>
          <w:sz w:val="37"/>
          <w:szCs w:val="37"/>
        </w:rPr>
        <w:t>l</w:t>
      </w:r>
      <w:r>
        <w:rPr>
          <w:rFonts w:cs="Times New Roman" w:hAnsi="Times New Roman" w:eastAsia="Times New Roman" w:ascii="Times New Roman"/>
          <w:color w:val="B6B6B6"/>
          <w:spacing w:val="0"/>
          <w:w w:val="197"/>
          <w:position w:val="-4"/>
          <w:sz w:val="37"/>
          <w:szCs w:val="37"/>
        </w:rPr>
        <w:t>-</w:t>
      </w:r>
      <w:r>
        <w:rPr>
          <w:rFonts w:cs="Times New Roman" w:hAnsi="Times New Roman" w:eastAsia="Times New Roman" w:ascii="Times New Roman"/>
          <w:color w:val="636363"/>
          <w:spacing w:val="0"/>
          <w:w w:val="152"/>
          <w:position w:val="-4"/>
          <w:sz w:val="37"/>
          <w:szCs w:val="37"/>
        </w:rPr>
        <w:t>C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-4"/>
          <w:sz w:val="37"/>
          <w:szCs w:val="37"/>
        </w:rPr>
        <w:t>   </w:t>
      </w:r>
      <w:r>
        <w:rPr>
          <w:rFonts w:cs="Times New Roman" w:hAnsi="Times New Roman" w:eastAsia="Times New Roman" w:ascii="Times New Roman"/>
          <w:color w:val="636363"/>
          <w:spacing w:val="-27"/>
          <w:w w:val="100"/>
          <w:position w:val="-4"/>
          <w:sz w:val="37"/>
          <w:szCs w:val="37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position w:val="-4"/>
          <w:sz w:val="38"/>
          <w:szCs w:val="38"/>
        </w:rPr>
        <w:t>.</w:t>
      </w:r>
      <w:r>
        <w:rPr>
          <w:rFonts w:cs="Arial" w:hAnsi="Arial" w:eastAsia="Arial" w:ascii="Arial"/>
          <w:color w:val="636363"/>
          <w:spacing w:val="0"/>
          <w:w w:val="100"/>
          <w:position w:val="-4"/>
          <w:sz w:val="38"/>
          <w:szCs w:val="38"/>
        </w:rPr>
        <w:t>i..,</w:t>
      </w:r>
      <w:r>
        <w:rPr>
          <w:rFonts w:cs="Arial" w:hAnsi="Arial" w:eastAsia="Arial" w:ascii="Arial"/>
          <w:color w:val="636363"/>
          <w:spacing w:val="0"/>
          <w:w w:val="100"/>
          <w:position w:val="-4"/>
          <w:sz w:val="38"/>
          <w:szCs w:val="38"/>
        </w:rPr>
        <w:t>   </w:t>
      </w:r>
      <w:r>
        <w:rPr>
          <w:rFonts w:cs="Arial" w:hAnsi="Arial" w:eastAsia="Arial" w:ascii="Arial"/>
          <w:color w:val="636363"/>
          <w:spacing w:val="11"/>
          <w:w w:val="100"/>
          <w:position w:val="-4"/>
          <w:sz w:val="38"/>
          <w:szCs w:val="38"/>
        </w:rPr>
        <w:t> </w:t>
      </w:r>
      <w:r>
        <w:rPr>
          <w:rFonts w:cs="Arial" w:hAnsi="Arial" w:eastAsia="Arial" w:ascii="Arial"/>
          <w:color w:val="797979"/>
          <w:spacing w:val="0"/>
          <w:w w:val="162"/>
          <w:position w:val="-4"/>
          <w:sz w:val="46"/>
          <w:szCs w:val="46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6"/>
          <w:szCs w:val="4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520" w:h="17300"/>
          <w:pgMar w:top="340" w:bottom="28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exact" w:line="600"/>
        <w:ind w:left="2557" w:right="-91"/>
      </w:pPr>
      <w:r>
        <w:rPr>
          <w:rFonts w:cs="Times New Roman" w:hAnsi="Times New Roman" w:eastAsia="Times New Roman" w:ascii="Times New Roman"/>
          <w:color w:val="414141"/>
          <w:w w:val="74"/>
          <w:position w:val="-1"/>
          <w:sz w:val="46"/>
          <w:szCs w:val="46"/>
        </w:rPr>
        <w:t>\</w:t>
      </w:r>
      <w:r>
        <w:rPr>
          <w:rFonts w:cs="Times New Roman" w:hAnsi="Times New Roman" w:eastAsia="Times New Roman" w:ascii="Times New Roman"/>
          <w:color w:val="414141"/>
          <w:spacing w:val="-1"/>
          <w:w w:val="74"/>
          <w:position w:val="-1"/>
          <w:sz w:val="46"/>
          <w:szCs w:val="46"/>
        </w:rPr>
        <w:t>l</w:t>
      </w:r>
      <w:r>
        <w:rPr>
          <w:rFonts w:cs="Times New Roman" w:hAnsi="Times New Roman" w:eastAsia="Times New Roman" w:ascii="Times New Roman"/>
          <w:color w:val="414141"/>
          <w:spacing w:val="0"/>
          <w:w w:val="158"/>
          <w:position w:val="-1"/>
          <w:sz w:val="46"/>
          <w:szCs w:val="46"/>
        </w:rPr>
        <w:t>r</w:t>
      </w:r>
      <w:r>
        <w:rPr>
          <w:rFonts w:cs="Times New Roman" w:hAnsi="Times New Roman" w:eastAsia="Times New Roman" w:ascii="Times New Roman"/>
          <w:color w:val="414141"/>
          <w:spacing w:val="0"/>
          <w:w w:val="67"/>
          <w:position w:val="-1"/>
          <w:sz w:val="46"/>
          <w:szCs w:val="46"/>
        </w:rPr>
        <w:t>o</w:t>
      </w:r>
      <w:r>
        <w:rPr>
          <w:rFonts w:cs="Times New Roman" w:hAnsi="Times New Roman" w:eastAsia="Times New Roman" w:ascii="Times New Roman"/>
          <w:color w:val="414141"/>
          <w:spacing w:val="29"/>
          <w:w w:val="100"/>
          <w:position w:val="-1"/>
          <w:sz w:val="46"/>
          <w:szCs w:val="46"/>
        </w:rPr>
        <w:t> </w:t>
      </w:r>
      <w:r>
        <w:rPr>
          <w:rFonts w:cs="Arial" w:hAnsi="Arial" w:eastAsia="Arial" w:ascii="Arial"/>
          <w:color w:val="525252"/>
          <w:spacing w:val="0"/>
          <w:w w:val="113"/>
          <w:position w:val="-1"/>
          <w:sz w:val="35"/>
          <w:szCs w:val="35"/>
        </w:rPr>
        <w:t>o</w:t>
      </w:r>
      <w:r>
        <w:rPr>
          <w:rFonts w:cs="Arial" w:hAnsi="Arial" w:eastAsia="Arial" w:ascii="Arial"/>
          <w:color w:val="414141"/>
          <w:spacing w:val="0"/>
          <w:w w:val="151"/>
          <w:position w:val="-1"/>
          <w:sz w:val="35"/>
          <w:szCs w:val="35"/>
        </w:rPr>
        <w:t>r</w:t>
      </w:r>
      <w:r>
        <w:rPr>
          <w:rFonts w:cs="Arial" w:hAnsi="Arial" w:eastAsia="Arial" w:ascii="Arial"/>
          <w:color w:val="414141"/>
          <w:spacing w:val="0"/>
          <w:w w:val="72"/>
          <w:position w:val="-1"/>
          <w:sz w:val="35"/>
          <w:szCs w:val="35"/>
        </w:rPr>
        <w:t>d.</w:t>
      </w:r>
      <w:r>
        <w:rPr>
          <w:rFonts w:cs="Arial" w:hAnsi="Arial" w:eastAsia="Arial" w:ascii="Arial"/>
          <w:color w:val="414141"/>
          <w:spacing w:val="0"/>
          <w:w w:val="165"/>
          <w:position w:val="-1"/>
          <w:sz w:val="35"/>
          <w:szCs w:val="35"/>
        </w:rPr>
        <w:t>a</w:t>
      </w:r>
      <w:r>
        <w:rPr>
          <w:rFonts w:cs="Arial" w:hAnsi="Arial" w:eastAsia="Arial" w:ascii="Arial"/>
          <w:color w:val="414141"/>
          <w:spacing w:val="0"/>
          <w:w w:val="100"/>
          <w:position w:val="-1"/>
          <w:sz w:val="35"/>
          <w:szCs w:val="35"/>
        </w:rPr>
        <w:t>   </w:t>
      </w:r>
      <w:r>
        <w:rPr>
          <w:rFonts w:cs="Arial" w:hAnsi="Arial" w:eastAsia="Arial" w:ascii="Arial"/>
          <w:color w:val="414141"/>
          <w:spacing w:val="11"/>
          <w:w w:val="100"/>
          <w:position w:val="-1"/>
          <w:sz w:val="35"/>
          <w:szCs w:val="35"/>
        </w:rPr>
        <w:t> </w:t>
      </w:r>
      <w:r>
        <w:rPr>
          <w:rFonts w:cs="Arial" w:hAnsi="Arial" w:eastAsia="Arial" w:ascii="Arial"/>
          <w:color w:val="636363"/>
          <w:spacing w:val="0"/>
          <w:w w:val="68"/>
          <w:position w:val="-1"/>
          <w:sz w:val="35"/>
          <w:szCs w:val="35"/>
        </w:rPr>
        <w:t>:</w:t>
      </w:r>
      <w:r>
        <w:rPr>
          <w:rFonts w:cs="Arial" w:hAnsi="Arial" w:eastAsia="Arial" w:ascii="Arial"/>
          <w:color w:val="636363"/>
          <w:spacing w:val="0"/>
          <w:w w:val="68"/>
          <w:position w:val="-1"/>
          <w:sz w:val="35"/>
          <w:szCs w:val="35"/>
        </w:rPr>
        <w:t>  </w:t>
      </w:r>
      <w:r>
        <w:rPr>
          <w:rFonts w:cs="Arial" w:hAnsi="Arial" w:eastAsia="Arial" w:ascii="Arial"/>
          <w:color w:val="636363"/>
          <w:spacing w:val="57"/>
          <w:w w:val="68"/>
          <w:position w:val="-1"/>
          <w:sz w:val="35"/>
          <w:szCs w:val="35"/>
        </w:rPr>
        <w:t> </w:t>
      </w:r>
      <w:r>
        <w:rPr>
          <w:rFonts w:cs="Malgun Gothic" w:hAnsi="Malgun Gothic" w:eastAsia="Malgun Gothic" w:ascii="Malgun Gothic"/>
          <w:color w:val="414141"/>
          <w:spacing w:val="0"/>
          <w:w w:val="49"/>
          <w:position w:val="-1"/>
          <w:sz w:val="35"/>
          <w:szCs w:val="35"/>
        </w:rPr>
        <w:t>�</w:t>
      </w:r>
      <w:r>
        <w:rPr>
          <w:rFonts w:cs="Malgun Gothic" w:hAnsi="Malgun Gothic" w:eastAsia="Malgun Gothic" w:ascii="Malgun Gothic"/>
          <w:color w:val="414141"/>
          <w:spacing w:val="0"/>
          <w:w w:val="49"/>
          <w:position w:val="-1"/>
          <w:sz w:val="35"/>
          <w:szCs w:val="35"/>
        </w:rPr>
        <w:t>   </w:t>
      </w:r>
      <w:r>
        <w:rPr>
          <w:rFonts w:cs="Malgun Gothic" w:hAnsi="Malgun Gothic" w:eastAsia="Malgun Gothic" w:ascii="Malgun Gothic"/>
          <w:color w:val="414141"/>
          <w:spacing w:val="6"/>
          <w:w w:val="49"/>
          <w:position w:val="-1"/>
          <w:sz w:val="35"/>
          <w:szCs w:val="35"/>
        </w:rPr>
        <w:t> </w:t>
      </w:r>
      <w:r>
        <w:rPr>
          <w:rFonts w:cs="Arial" w:hAnsi="Arial" w:eastAsia="Arial" w:ascii="Arial"/>
          <w:color w:val="636363"/>
          <w:spacing w:val="0"/>
          <w:w w:val="49"/>
          <w:position w:val="-1"/>
          <w:sz w:val="35"/>
          <w:szCs w:val="35"/>
        </w:rPr>
        <w:t>.</w:t>
      </w:r>
      <w:r>
        <w:rPr>
          <w:rFonts w:cs="Arial" w:hAnsi="Arial" w:eastAsia="Arial" w:ascii="Arial"/>
          <w:color w:val="636363"/>
          <w:spacing w:val="0"/>
          <w:w w:val="49"/>
          <w:position w:val="-1"/>
          <w:sz w:val="35"/>
          <w:szCs w:val="35"/>
        </w:rPr>
        <w:t> </w:t>
      </w:r>
      <w:r>
        <w:rPr>
          <w:rFonts w:cs="Arial" w:hAnsi="Arial" w:eastAsia="Arial" w:ascii="Arial"/>
          <w:color w:val="636363"/>
          <w:spacing w:val="45"/>
          <w:w w:val="49"/>
          <w:position w:val="-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0"/>
          <w:position w:val="-1"/>
          <w:sz w:val="54"/>
          <w:szCs w:val="54"/>
        </w:rPr>
        <w:t>w</w:t>
      </w:r>
      <w:r>
        <w:rPr>
          <w:rFonts w:cs="Times New Roman" w:hAnsi="Times New Roman" w:eastAsia="Times New Roman" w:ascii="Times New Roman"/>
          <w:i/>
          <w:color w:val="414141"/>
          <w:spacing w:val="69"/>
          <w:w w:val="8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color w:val="797979"/>
          <w:spacing w:val="0"/>
          <w:w w:val="40"/>
          <w:position w:val="-1"/>
          <w:sz w:val="54"/>
          <w:szCs w:val="54"/>
        </w:rPr>
        <w:t>.</w:t>
      </w:r>
      <w:r>
        <w:rPr>
          <w:rFonts w:cs="Times New Roman" w:hAnsi="Times New Roman" w:eastAsia="Times New Roman" w:ascii="Times New Roman"/>
          <w:i/>
          <w:color w:val="797979"/>
          <w:spacing w:val="0"/>
          <w:w w:val="40"/>
          <w:position w:val="-1"/>
          <w:sz w:val="54"/>
          <w:szCs w:val="54"/>
        </w:rPr>
        <w:t>   </w:t>
      </w:r>
      <w:r>
        <w:rPr>
          <w:rFonts w:cs="Times New Roman" w:hAnsi="Times New Roman" w:eastAsia="Times New Roman" w:ascii="Times New Roman"/>
          <w:i/>
          <w:color w:val="797979"/>
          <w:spacing w:val="5"/>
          <w:w w:val="40"/>
          <w:position w:val="-1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position w:val="-1"/>
          <w:sz w:val="34"/>
          <w:szCs w:val="34"/>
        </w:rPr>
        <w:t>Q</w:t>
      </w:r>
      <w:r>
        <w:rPr>
          <w:rFonts w:cs="Times New Roman" w:hAnsi="Times New Roman" w:eastAsia="Times New Roman" w:ascii="Times New Roman"/>
          <w:color w:val="414141"/>
          <w:spacing w:val="77"/>
          <w:w w:val="100"/>
          <w:position w:val="-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78"/>
          <w:position w:val="-1"/>
          <w:sz w:val="34"/>
          <w:szCs w:val="34"/>
        </w:rPr>
        <w:t>,</w:t>
      </w:r>
      <w:r>
        <w:rPr>
          <w:rFonts w:cs="Times New Roman" w:hAnsi="Times New Roman" w:eastAsia="Times New Roman" w:ascii="Times New Roman"/>
          <w:color w:val="636363"/>
          <w:spacing w:val="0"/>
          <w:w w:val="78"/>
          <w:position w:val="-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color w:val="636363"/>
          <w:spacing w:val="22"/>
          <w:w w:val="78"/>
          <w:position w:val="-1"/>
          <w:sz w:val="34"/>
          <w:szCs w:val="34"/>
        </w:rPr>
        <w:t> </w:t>
      </w:r>
      <w:r>
        <w:rPr>
          <w:rFonts w:cs="Arial" w:hAnsi="Arial" w:eastAsia="Arial" w:ascii="Arial"/>
          <w:color w:val="414141"/>
          <w:spacing w:val="0"/>
          <w:w w:val="100"/>
          <w:position w:val="-1"/>
          <w:sz w:val="36"/>
          <w:szCs w:val="36"/>
        </w:rPr>
        <w:t>i.i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right"/>
        <w:spacing w:lineRule="exact" w:line="500"/>
        <w:ind w:right="453"/>
      </w:pPr>
      <w:r>
        <w:rPr>
          <w:rFonts w:cs="Times New Roman" w:hAnsi="Times New Roman" w:eastAsia="Times New Roman" w:ascii="Times New Roman"/>
          <w:color w:val="414141"/>
          <w:w w:val="88"/>
          <w:position w:val="-4"/>
          <w:sz w:val="48"/>
          <w:szCs w:val="48"/>
        </w:rPr>
        <w:t>'1</w:t>
      </w:r>
      <w:r>
        <w:rPr>
          <w:rFonts w:cs="Times New Roman" w:hAnsi="Times New Roman" w:eastAsia="Times New Roman" w:ascii="Times New Roman"/>
          <w:color w:val="797979"/>
          <w:w w:val="200"/>
          <w:position w:val="-4"/>
          <w:sz w:val="48"/>
          <w:szCs w:val="48"/>
        </w:rPr>
        <w:t>-</w:t>
      </w:r>
      <w:r>
        <w:rPr>
          <w:rFonts w:cs="Times New Roman" w:hAnsi="Times New Roman" w:eastAsia="Times New Roman" w:ascii="Times New Roman"/>
          <w:color w:val="414141"/>
          <w:w w:val="195"/>
          <w:position w:val="-4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525252"/>
          <w:w w:val="207"/>
          <w:position w:val="-4"/>
          <w:sz w:val="48"/>
          <w:szCs w:val="48"/>
        </w:rPr>
        <w:t>-</w:t>
      </w:r>
      <w:r>
        <w:rPr>
          <w:rFonts w:cs="Times New Roman" w:hAnsi="Times New Roman" w:eastAsia="Times New Roman" w:ascii="Times New Roman"/>
          <w:color w:val="414141"/>
          <w:w w:val="308"/>
          <w:position w:val="-4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48"/>
          <w:szCs w:val="48"/>
        </w:rPr>
      </w:r>
    </w:p>
    <w:p>
      <w:pPr>
        <w:rPr>
          <w:rFonts w:cs="Arial" w:hAnsi="Arial" w:eastAsia="Arial" w:ascii="Arial"/>
          <w:sz w:val="42"/>
          <w:szCs w:val="42"/>
        </w:rPr>
        <w:jc w:val="left"/>
        <w:spacing w:lineRule="exact" w:line="400"/>
        <w:ind w:left="2557" w:right="-84"/>
      </w:pPr>
      <w:r>
        <w:rPr>
          <w:rFonts w:cs="Arial" w:hAnsi="Arial" w:eastAsia="Arial" w:ascii="Arial"/>
          <w:color w:val="414141"/>
          <w:w w:val="114"/>
          <w:position w:val="2"/>
          <w:sz w:val="42"/>
          <w:szCs w:val="42"/>
        </w:rPr>
        <w:t>\</w:t>
      </w:r>
      <w:r>
        <w:rPr>
          <w:rFonts w:cs="Arial" w:hAnsi="Arial" w:eastAsia="Arial" w:ascii="Arial"/>
          <w:color w:val="414141"/>
          <w:w w:val="104"/>
          <w:position w:val="2"/>
          <w:sz w:val="42"/>
          <w:szCs w:val="42"/>
        </w:rPr>
        <w:t>n</w:t>
      </w:r>
      <w:r>
        <w:rPr>
          <w:rFonts w:cs="Arial" w:hAnsi="Arial" w:eastAsia="Arial" w:ascii="Arial"/>
          <w:color w:val="414141"/>
          <w:w w:val="123"/>
          <w:position w:val="2"/>
          <w:sz w:val="42"/>
          <w:szCs w:val="42"/>
        </w:rPr>
        <w:t>o</w:t>
      </w:r>
      <w:r>
        <w:rPr>
          <w:rFonts w:cs="Arial" w:hAnsi="Arial" w:eastAsia="Arial" w:ascii="Arial"/>
          <w:color w:val="414141"/>
          <w:w w:val="134"/>
          <w:position w:val="2"/>
          <w:sz w:val="42"/>
          <w:szCs w:val="42"/>
        </w:rPr>
        <w:t>r</w:t>
      </w:r>
      <w:r>
        <w:rPr>
          <w:rFonts w:cs="Malgun Gothic" w:hAnsi="Malgun Gothic" w:eastAsia="Malgun Gothic" w:ascii="Malgun Gothic"/>
          <w:color w:val="414141"/>
          <w:w w:val="76"/>
          <w:position w:val="2"/>
          <w:sz w:val="42"/>
          <w:szCs w:val="42"/>
        </w:rPr>
        <w:t>�</w:t>
      </w:r>
      <w:r>
        <w:rPr>
          <w:rFonts w:cs="Malgun Gothic" w:hAnsi="Malgun Gothic" w:eastAsia="Malgun Gothic" w:ascii="Malgun Gothic"/>
          <w:color w:val="414141"/>
          <w:w w:val="50"/>
          <w:position w:val="2"/>
          <w:sz w:val="42"/>
          <w:szCs w:val="42"/>
        </w:rPr>
        <w:t>�</w:t>
      </w:r>
      <w:r>
        <w:rPr>
          <w:rFonts w:cs="Arial" w:hAnsi="Arial" w:eastAsia="Arial" w:ascii="Arial"/>
          <w:color w:val="525252"/>
          <w:w w:val="110"/>
          <w:position w:val="2"/>
          <w:sz w:val="42"/>
          <w:szCs w:val="42"/>
        </w:rPr>
        <w:t>r</w:t>
      </w:r>
      <w:r>
        <w:rPr>
          <w:rFonts w:cs="Arial" w:hAnsi="Arial" w:eastAsia="Arial" w:ascii="Arial"/>
          <w:color w:val="525252"/>
          <w:w w:val="100"/>
          <w:position w:val="2"/>
          <w:sz w:val="42"/>
          <w:szCs w:val="42"/>
        </w:rPr>
        <w:t>    </w:t>
      </w:r>
      <w:r>
        <w:rPr>
          <w:rFonts w:cs="Arial" w:hAnsi="Arial" w:eastAsia="Arial" w:ascii="Arial"/>
          <w:color w:val="525252"/>
          <w:spacing w:val="5"/>
          <w:w w:val="100"/>
          <w:position w:val="2"/>
          <w:sz w:val="42"/>
          <w:szCs w:val="42"/>
        </w:rPr>
        <w:t> </w:t>
      </w:r>
      <w:r>
        <w:rPr>
          <w:rFonts w:cs="Arial" w:hAnsi="Arial" w:eastAsia="Arial" w:ascii="Arial"/>
          <w:color w:val="636363"/>
          <w:spacing w:val="0"/>
          <w:w w:val="51"/>
          <w:position w:val="2"/>
          <w:sz w:val="42"/>
          <w:szCs w:val="42"/>
        </w:rPr>
        <w:t>:</w:t>
      </w:r>
      <w:r>
        <w:rPr>
          <w:rFonts w:cs="Arial" w:hAnsi="Arial" w:eastAsia="Arial" w:ascii="Arial"/>
          <w:color w:val="636363"/>
          <w:spacing w:val="0"/>
          <w:w w:val="51"/>
          <w:position w:val="2"/>
          <w:sz w:val="42"/>
          <w:szCs w:val="42"/>
        </w:rPr>
        <w:t>       </w:t>
      </w:r>
      <w:r>
        <w:rPr>
          <w:rFonts w:cs="Arial" w:hAnsi="Arial" w:eastAsia="Arial" w:ascii="Arial"/>
          <w:color w:val="636363"/>
          <w:spacing w:val="8"/>
          <w:w w:val="51"/>
          <w:position w:val="2"/>
          <w:sz w:val="42"/>
          <w:szCs w:val="42"/>
        </w:rPr>
        <w:t> </w:t>
      </w:r>
      <w:r>
        <w:rPr>
          <w:rFonts w:cs="Arial" w:hAnsi="Arial" w:eastAsia="Arial" w:ascii="Arial"/>
          <w:i/>
          <w:color w:val="414141"/>
          <w:spacing w:val="0"/>
          <w:w w:val="51"/>
          <w:position w:val="2"/>
          <w:sz w:val="42"/>
          <w:szCs w:val="42"/>
        </w:rPr>
        <w:t>\.&gt;</w:t>
      </w:r>
      <w:r>
        <w:rPr>
          <w:rFonts w:cs="Arial" w:hAnsi="Arial" w:eastAsia="Arial" w:ascii="Arial"/>
          <w:i/>
          <w:color w:val="414141"/>
          <w:spacing w:val="0"/>
          <w:w w:val="51"/>
          <w:position w:val="2"/>
          <w:sz w:val="42"/>
          <w:szCs w:val="42"/>
        </w:rPr>
        <w:t>    </w:t>
      </w:r>
      <w:r>
        <w:rPr>
          <w:rFonts w:cs="Arial" w:hAnsi="Arial" w:eastAsia="Arial" w:ascii="Arial"/>
          <w:i/>
          <w:color w:val="414141"/>
          <w:spacing w:val="22"/>
          <w:w w:val="51"/>
          <w:position w:val="2"/>
          <w:sz w:val="42"/>
          <w:szCs w:val="42"/>
        </w:rPr>
        <w:t> </w:t>
      </w:r>
      <w:r>
        <w:rPr>
          <w:rFonts w:cs="Malgun Gothic" w:hAnsi="Malgun Gothic" w:eastAsia="Malgun Gothic" w:ascii="Malgun Gothic"/>
          <w:color w:val="414141"/>
          <w:spacing w:val="0"/>
          <w:w w:val="51"/>
          <w:position w:val="2"/>
          <w:sz w:val="42"/>
          <w:szCs w:val="42"/>
        </w:rPr>
        <w:t>�</w:t>
      </w:r>
      <w:r>
        <w:rPr>
          <w:rFonts w:cs="Malgun Gothic" w:hAnsi="Malgun Gothic" w:eastAsia="Malgun Gothic" w:ascii="Malgun Gothic"/>
          <w:color w:val="414141"/>
          <w:spacing w:val="0"/>
          <w:w w:val="51"/>
          <w:position w:val="2"/>
          <w:sz w:val="42"/>
          <w:szCs w:val="42"/>
        </w:rPr>
        <w:t>   </w:t>
      </w:r>
      <w:r>
        <w:rPr>
          <w:rFonts w:cs="Malgun Gothic" w:hAnsi="Malgun Gothic" w:eastAsia="Malgun Gothic" w:ascii="Malgun Gothic"/>
          <w:color w:val="414141"/>
          <w:spacing w:val="70"/>
          <w:w w:val="51"/>
          <w:position w:val="2"/>
          <w:sz w:val="42"/>
          <w:szCs w:val="42"/>
        </w:rPr>
        <w:t> </w:t>
      </w:r>
      <w:r>
        <w:rPr>
          <w:rFonts w:cs="Arial" w:hAnsi="Arial" w:eastAsia="Arial" w:ascii="Arial"/>
          <w:color w:val="414141"/>
          <w:spacing w:val="0"/>
          <w:w w:val="100"/>
          <w:position w:val="2"/>
          <w:sz w:val="39"/>
          <w:szCs w:val="39"/>
        </w:rPr>
        <w:t>h</w:t>
      </w:r>
      <w:r>
        <w:rPr>
          <w:rFonts w:cs="Arial" w:hAnsi="Arial" w:eastAsia="Arial" w:ascii="Arial"/>
          <w:color w:val="414141"/>
          <w:spacing w:val="0"/>
          <w:w w:val="100"/>
          <w:position w:val="2"/>
          <w:sz w:val="39"/>
          <w:szCs w:val="39"/>
        </w:rPr>
        <w:t>  </w:t>
      </w:r>
      <w:r>
        <w:rPr>
          <w:rFonts w:cs="Arial" w:hAnsi="Arial" w:eastAsia="Arial" w:ascii="Arial"/>
          <w:color w:val="414141"/>
          <w:spacing w:val="34"/>
          <w:w w:val="100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414141"/>
          <w:spacing w:val="0"/>
          <w:w w:val="100"/>
          <w:position w:val="2"/>
          <w:sz w:val="42"/>
          <w:szCs w:val="4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right"/>
        <w:spacing w:lineRule="exact" w:line="440"/>
        <w:ind w:right="331"/>
      </w:pPr>
      <w:r>
        <w:rPr>
          <w:rFonts w:cs="Arial" w:hAnsi="Arial" w:eastAsia="Arial" w:ascii="Arial"/>
          <w:color w:val="414141"/>
          <w:spacing w:val="0"/>
          <w:w w:val="71"/>
          <w:position w:val="-10"/>
          <w:sz w:val="50"/>
          <w:szCs w:val="50"/>
        </w:rPr>
        <w:t>L</w:t>
      </w:r>
      <w:r>
        <w:rPr>
          <w:rFonts w:cs="Arial" w:hAnsi="Arial" w:eastAsia="Arial" w:ascii="Arial"/>
          <w:color w:val="414141"/>
          <w:spacing w:val="0"/>
          <w:w w:val="71"/>
          <w:position w:val="-10"/>
          <w:sz w:val="50"/>
          <w:szCs w:val="50"/>
        </w:rPr>
        <w:t>   </w:t>
      </w:r>
      <w:r>
        <w:rPr>
          <w:rFonts w:cs="Arial" w:hAnsi="Arial" w:eastAsia="Arial" w:ascii="Arial"/>
          <w:color w:val="414141"/>
          <w:spacing w:val="38"/>
          <w:w w:val="71"/>
          <w:position w:val="-1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8B8B8B"/>
          <w:spacing w:val="0"/>
          <w:w w:val="30"/>
          <w:position w:val="-10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98"/>
          <w:position w:val="-10"/>
          <w:sz w:val="44"/>
          <w:szCs w:val="44"/>
        </w:rPr>
        <w:t>c:,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position w:val="-10"/>
          <w:sz w:val="44"/>
          <w:szCs w:val="44"/>
        </w:rPr>
        <w:t>  </w:t>
      </w:r>
      <w:r>
        <w:rPr>
          <w:rFonts w:cs="Times New Roman" w:hAnsi="Times New Roman" w:eastAsia="Times New Roman" w:ascii="Times New Roman"/>
          <w:color w:val="414141"/>
          <w:spacing w:val="-54"/>
          <w:w w:val="100"/>
          <w:position w:val="-1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37"/>
          <w:position w:val="-10"/>
          <w:sz w:val="44"/>
          <w:szCs w:val="44"/>
        </w:rPr>
        <w:t>-</w:t>
      </w:r>
      <w:r>
        <w:rPr>
          <w:rFonts w:cs="Times New Roman" w:hAnsi="Times New Roman" w:eastAsia="Times New Roman" w:ascii="Times New Roman"/>
          <w:color w:val="414141"/>
          <w:spacing w:val="0"/>
          <w:w w:val="346"/>
          <w:position w:val="-1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Malgun Gothic" w:hAnsi="Malgun Gothic" w:eastAsia="Malgun Gothic" w:ascii="Malgun Gothic"/>
          <w:sz w:val="50"/>
          <w:szCs w:val="50"/>
        </w:rPr>
        <w:jc w:val="center"/>
        <w:spacing w:lineRule="exact" w:line="640"/>
        <w:ind w:left="-58" w:right="1049"/>
      </w:pPr>
      <w:r>
        <w:br w:type="column"/>
      </w:r>
      <w:r>
        <w:rPr>
          <w:rFonts w:cs="Times New Roman" w:hAnsi="Times New Roman" w:eastAsia="Times New Roman" w:ascii="Times New Roman"/>
          <w:color w:val="636363"/>
          <w:w w:val="41"/>
          <w:position w:val="-1"/>
          <w:sz w:val="48"/>
          <w:szCs w:val="48"/>
        </w:rPr>
        <w:t>-</w:t>
      </w:r>
      <w:r>
        <w:rPr>
          <w:rFonts w:cs="Malgun Gothic" w:hAnsi="Malgun Gothic" w:eastAsia="Malgun Gothic" w:ascii="Malgun Gothic"/>
          <w:color w:val="525252"/>
          <w:w w:val="71"/>
          <w:position w:val="-1"/>
          <w:sz w:val="48"/>
          <w:szCs w:val="48"/>
        </w:rPr>
        <w:t>�</w:t>
      </w:r>
      <w:r>
        <w:rPr>
          <w:rFonts w:cs="Malgun Gothic" w:hAnsi="Malgun Gothic" w:eastAsia="Malgun Gothic" w:ascii="Malgun Gothic"/>
          <w:color w:val="525252"/>
          <w:w w:val="100"/>
          <w:position w:val="-1"/>
          <w:sz w:val="48"/>
          <w:szCs w:val="48"/>
        </w:rPr>
        <w:t> </w:t>
      </w:r>
      <w:r>
        <w:rPr>
          <w:rFonts w:cs="Malgun Gothic" w:hAnsi="Malgun Gothic" w:eastAsia="Malgun Gothic" w:ascii="Malgun Gothic"/>
          <w:color w:val="525252"/>
          <w:spacing w:val="-82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23"/>
          <w:position w:val="-1"/>
          <w:sz w:val="48"/>
          <w:szCs w:val="48"/>
        </w:rPr>
        <w:t>_</w:t>
      </w:r>
      <w:r>
        <w:rPr>
          <w:rFonts w:cs="Times New Roman" w:hAnsi="Times New Roman" w:eastAsia="Times New Roman" w:ascii="Times New Roman"/>
          <w:color w:val="525252"/>
          <w:spacing w:val="0"/>
          <w:w w:val="126"/>
          <w:position w:val="-1"/>
          <w:sz w:val="48"/>
          <w:szCs w:val="48"/>
        </w:rPr>
        <w:t>,.,</w:t>
      </w:r>
      <w:r>
        <w:rPr>
          <w:rFonts w:cs="Times New Roman" w:hAnsi="Times New Roman" w:eastAsia="Times New Roman" w:ascii="Times New Roman"/>
          <w:color w:val="797979"/>
          <w:spacing w:val="0"/>
          <w:w w:val="156"/>
          <w:position w:val="-1"/>
          <w:sz w:val="48"/>
          <w:szCs w:val="48"/>
        </w:rPr>
        <w:t>.</w:t>
      </w:r>
      <w:r>
        <w:rPr>
          <w:rFonts w:cs="Times New Roman" w:hAnsi="Times New Roman" w:eastAsia="Times New Roman" w:ascii="Times New Roman"/>
          <w:color w:val="636363"/>
          <w:spacing w:val="0"/>
          <w:w w:val="175"/>
          <w:position w:val="-1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-1"/>
          <w:sz w:val="48"/>
          <w:szCs w:val="48"/>
        </w:rPr>
        <w:t>   </w:t>
      </w:r>
      <w:r>
        <w:rPr>
          <w:rFonts w:cs="Times New Roman" w:hAnsi="Times New Roman" w:eastAsia="Times New Roman" w:ascii="Times New Roman"/>
          <w:color w:val="636363"/>
          <w:spacing w:val="-26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-1"/>
          <w:sz w:val="42"/>
          <w:szCs w:val="42"/>
        </w:rPr>
        <w:t>o</w:t>
      </w:r>
      <w:r>
        <w:rPr>
          <w:rFonts w:cs="Times New Roman" w:hAnsi="Times New Roman" w:eastAsia="Times New Roman" w:ascii="Times New Roman"/>
          <w:color w:val="636363"/>
          <w:spacing w:val="48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color w:val="B6B6B6"/>
          <w:spacing w:val="0"/>
          <w:w w:val="42"/>
          <w:position w:val="-1"/>
          <w:sz w:val="42"/>
          <w:szCs w:val="42"/>
        </w:rPr>
        <w:t>.</w:t>
      </w:r>
      <w:r>
        <w:rPr>
          <w:rFonts w:cs="Times New Roman" w:hAnsi="Times New Roman" w:eastAsia="Times New Roman" w:ascii="Times New Roman"/>
          <w:color w:val="B6B6B6"/>
          <w:spacing w:val="0"/>
          <w:w w:val="42"/>
          <w:position w:val="-1"/>
          <w:sz w:val="42"/>
          <w:szCs w:val="42"/>
        </w:rPr>
        <w:t>      </w:t>
      </w:r>
      <w:r>
        <w:rPr>
          <w:rFonts w:cs="Times New Roman" w:hAnsi="Times New Roman" w:eastAsia="Times New Roman" w:ascii="Times New Roman"/>
          <w:color w:val="B6B6B6"/>
          <w:spacing w:val="1"/>
          <w:w w:val="42"/>
          <w:position w:val="-1"/>
          <w:sz w:val="42"/>
          <w:szCs w:val="42"/>
        </w:rPr>
        <w:t> </w:t>
      </w:r>
      <w:r>
        <w:rPr>
          <w:rFonts w:cs="Arial" w:hAnsi="Arial" w:eastAsia="Arial" w:ascii="Arial"/>
          <w:color w:val="636363"/>
          <w:spacing w:val="0"/>
          <w:w w:val="67"/>
          <w:position w:val="-1"/>
          <w:sz w:val="50"/>
          <w:szCs w:val="50"/>
        </w:rPr>
        <w:t>L</w:t>
      </w:r>
      <w:r>
        <w:rPr>
          <w:rFonts w:cs="Arial" w:hAnsi="Arial" w:eastAsia="Arial" w:ascii="Arial"/>
          <w:color w:val="B6B6B6"/>
          <w:spacing w:val="0"/>
          <w:w w:val="296"/>
          <w:position w:val="-1"/>
          <w:sz w:val="50"/>
          <w:szCs w:val="50"/>
        </w:rPr>
        <w:t>.</w:t>
      </w:r>
      <w:r>
        <w:rPr>
          <w:rFonts w:cs="Arial" w:hAnsi="Arial" w:eastAsia="Arial" w:ascii="Arial"/>
          <w:color w:val="B6B6B6"/>
          <w:spacing w:val="0"/>
          <w:w w:val="100"/>
          <w:position w:val="-1"/>
          <w:sz w:val="50"/>
          <w:szCs w:val="50"/>
        </w:rPr>
        <w:t> </w:t>
      </w:r>
      <w:r>
        <w:rPr>
          <w:rFonts w:cs="Arial" w:hAnsi="Arial" w:eastAsia="Arial" w:ascii="Arial"/>
          <w:color w:val="B6B6B6"/>
          <w:spacing w:val="-35"/>
          <w:w w:val="100"/>
          <w:position w:val="-1"/>
          <w:sz w:val="50"/>
          <w:szCs w:val="50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26"/>
          <w:position w:val="-1"/>
          <w:sz w:val="50"/>
          <w:szCs w:val="5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Malgun Gothic" w:hAnsi="Malgun Gothic" w:eastAsia="Malgun Gothic" w:ascii="Malgun Gothic"/>
          <w:sz w:val="45"/>
          <w:szCs w:val="45"/>
        </w:rPr>
        <w:jc w:val="center"/>
        <w:ind w:left="56" w:right="1207"/>
        <w:sectPr>
          <w:type w:val="continuous"/>
          <w:pgSz w:w="12520" w:h="17300"/>
          <w:pgMar w:top="1380" w:bottom="280" w:left="0" w:right="0"/>
          <w:cols w:num="2" w:equalWidth="off">
            <w:col w:w="7152" w:space="332"/>
            <w:col w:w="5036"/>
          </w:cols>
        </w:sectPr>
      </w:pPr>
      <w:r>
        <w:rPr>
          <w:rFonts w:cs="Arial" w:hAnsi="Arial" w:eastAsia="Arial" w:ascii="Arial"/>
          <w:color w:val="414141"/>
          <w:w w:val="87"/>
          <w:sz w:val="34"/>
          <w:szCs w:val="34"/>
        </w:rPr>
        <w:t>l"'</w:t>
      </w:r>
      <w:r>
        <w:rPr>
          <w:rFonts w:cs="Arial" w:hAnsi="Arial" w:eastAsia="Arial" w:ascii="Arial"/>
          <w:color w:val="414141"/>
          <w:spacing w:val="-1"/>
          <w:w w:val="87"/>
          <w:sz w:val="34"/>
          <w:szCs w:val="34"/>
        </w:rPr>
        <w:t>I</w:t>
      </w:r>
      <w:r>
        <w:rPr>
          <w:rFonts w:cs="Arial" w:hAnsi="Arial" w:eastAsia="Arial" w:ascii="Arial"/>
          <w:color w:val="A0A0A0"/>
          <w:spacing w:val="0"/>
          <w:w w:val="224"/>
          <w:sz w:val="34"/>
          <w:szCs w:val="34"/>
        </w:rPr>
        <w:t>·</w:t>
      </w:r>
      <w:r>
        <w:rPr>
          <w:rFonts w:cs="Arial" w:hAnsi="Arial" w:eastAsia="Arial" w:ascii="Arial"/>
          <w:color w:val="A0A0A0"/>
          <w:spacing w:val="0"/>
          <w:w w:val="100"/>
          <w:sz w:val="34"/>
          <w:szCs w:val="34"/>
        </w:rPr>
        <w:t>   </w:t>
      </w:r>
      <w:r>
        <w:rPr>
          <w:rFonts w:cs="Arial" w:hAnsi="Arial" w:eastAsia="Arial" w:ascii="Arial"/>
          <w:color w:val="A0A0A0"/>
          <w:spacing w:val="-34"/>
          <w:w w:val="100"/>
          <w:sz w:val="34"/>
          <w:szCs w:val="34"/>
        </w:rPr>
        <w:t> </w:t>
      </w:r>
      <w:r>
        <w:rPr>
          <w:rFonts w:cs="Malgun Gothic" w:hAnsi="Malgun Gothic" w:eastAsia="Malgun Gothic" w:ascii="Malgun Gothic"/>
          <w:color w:val="525252"/>
          <w:spacing w:val="0"/>
          <w:w w:val="44"/>
          <w:sz w:val="45"/>
          <w:szCs w:val="45"/>
        </w:rPr>
        <w:t>�</w:t>
      </w:r>
      <w:r>
        <w:rPr>
          <w:rFonts w:cs="Times New Roman" w:hAnsi="Times New Roman" w:eastAsia="Times New Roman" w:ascii="Times New Roman"/>
          <w:color w:val="636363"/>
          <w:spacing w:val="0"/>
          <w:w w:val="184"/>
          <w:sz w:val="45"/>
          <w:szCs w:val="45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91"/>
          <w:sz w:val="45"/>
          <w:szCs w:val="45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94"/>
          <w:sz w:val="45"/>
          <w:szCs w:val="45"/>
        </w:rPr>
        <w:t>\</w:t>
      </w:r>
      <w:r>
        <w:rPr>
          <w:rFonts w:cs="Times New Roman" w:hAnsi="Times New Roman" w:eastAsia="Times New Roman" w:ascii="Times New Roman"/>
          <w:color w:val="525252"/>
          <w:spacing w:val="-1"/>
          <w:w w:val="194"/>
          <w:sz w:val="45"/>
          <w:szCs w:val="45"/>
        </w:rPr>
        <w:t>'</w:t>
      </w:r>
      <w:r>
        <w:rPr>
          <w:rFonts w:cs="Times New Roman" w:hAnsi="Times New Roman" w:eastAsia="Times New Roman" w:ascii="Times New Roman"/>
          <w:color w:val="B6B6B6"/>
          <w:spacing w:val="0"/>
          <w:w w:val="155"/>
          <w:sz w:val="45"/>
          <w:szCs w:val="45"/>
        </w:rPr>
        <w:t>·</w:t>
      </w:r>
      <w:r>
        <w:rPr>
          <w:rFonts w:cs="Times New Roman" w:hAnsi="Times New Roman" w:eastAsia="Times New Roman" w:ascii="Times New Roman"/>
          <w:color w:val="B6B6B6"/>
          <w:spacing w:val="0"/>
          <w:w w:val="100"/>
          <w:sz w:val="45"/>
          <w:szCs w:val="45"/>
        </w:rPr>
        <w:t>  </w:t>
      </w:r>
      <w:r>
        <w:rPr>
          <w:rFonts w:cs="Times New Roman" w:hAnsi="Times New Roman" w:eastAsia="Times New Roman" w:ascii="Times New Roman"/>
          <w:color w:val="B6B6B6"/>
          <w:spacing w:val="-28"/>
          <w:w w:val="100"/>
          <w:sz w:val="45"/>
          <w:szCs w:val="45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59"/>
          <w:sz w:val="45"/>
          <w:szCs w:val="45"/>
        </w:rPr>
        <w:t>�</w:t>
      </w:r>
      <w:r>
        <w:rPr>
          <w:rFonts w:cs="Malgun Gothic" w:hAnsi="Malgun Gothic" w:eastAsia="Malgun Gothic" w:ascii="Malgun Gothic"/>
          <w:color w:val="636363"/>
          <w:spacing w:val="0"/>
          <w:w w:val="59"/>
          <w:sz w:val="45"/>
          <w:szCs w:val="45"/>
        </w:rPr>
        <w:t>  </w:t>
      </w:r>
      <w:r>
        <w:rPr>
          <w:rFonts w:cs="Malgun Gothic" w:hAnsi="Malgun Gothic" w:eastAsia="Malgun Gothic" w:ascii="Malgun Gothic"/>
          <w:color w:val="636363"/>
          <w:spacing w:val="8"/>
          <w:w w:val="59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36"/>
          <w:sz w:val="45"/>
          <w:szCs w:val="45"/>
        </w:rPr>
        <w:t>-</w:t>
      </w:r>
      <w:r>
        <w:rPr>
          <w:rFonts w:cs="Malgun Gothic" w:hAnsi="Malgun Gothic" w:eastAsia="Malgun Gothic" w:ascii="Malgun Gothic"/>
          <w:color w:val="636363"/>
          <w:spacing w:val="0"/>
          <w:w w:val="66"/>
          <w:sz w:val="45"/>
          <w:szCs w:val="45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sz w:val="45"/>
          <w:szCs w:val="45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520"/>
        <w:ind w:left="2435" w:right="-99"/>
      </w:pPr>
      <w:r>
        <w:rPr>
          <w:rFonts w:cs="Arial" w:hAnsi="Arial" w:eastAsia="Arial" w:ascii="Arial"/>
          <w:color w:val="414141"/>
          <w:w w:val="46"/>
          <w:sz w:val="43"/>
          <w:szCs w:val="43"/>
        </w:rPr>
        <w:t>t_)</w:t>
      </w:r>
      <w:r>
        <w:rPr>
          <w:rFonts w:cs="Arial" w:hAnsi="Arial" w:eastAsia="Arial" w:ascii="Arial"/>
          <w:color w:val="414141"/>
          <w:w w:val="101"/>
          <w:sz w:val="43"/>
          <w:szCs w:val="43"/>
        </w:rPr>
        <w:t>o</w:t>
      </w:r>
      <w:r>
        <w:rPr>
          <w:rFonts w:cs="Arial" w:hAnsi="Arial" w:eastAsia="Arial" w:ascii="Arial"/>
          <w:color w:val="414141"/>
          <w:w w:val="82"/>
          <w:sz w:val="43"/>
          <w:szCs w:val="43"/>
        </w:rPr>
        <w:t>s</w:t>
      </w:r>
      <w:r>
        <w:rPr>
          <w:rFonts w:cs="Arial" w:hAnsi="Arial" w:eastAsia="Arial" w:ascii="Arial"/>
          <w:color w:val="414141"/>
          <w:spacing w:val="-8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57"/>
          <w:sz w:val="30"/>
          <w:szCs w:val="30"/>
        </w:rPr>
        <w:t>1-</w:t>
      </w:r>
      <w:r>
        <w:rPr>
          <w:rFonts w:cs="Times New Roman" w:hAnsi="Times New Roman" w:eastAsia="Times New Roman" w:ascii="Times New Roman"/>
          <w:color w:val="414141"/>
          <w:spacing w:val="0"/>
          <w:w w:val="57"/>
          <w:sz w:val="30"/>
          <w:szCs w:val="30"/>
        </w:rPr>
        <w:t>   </w:t>
      </w:r>
      <w:r>
        <w:rPr>
          <w:rFonts w:cs="Times New Roman" w:hAnsi="Times New Roman" w:eastAsia="Times New Roman" w:ascii="Times New Roman"/>
          <w:color w:val="414141"/>
          <w:spacing w:val="39"/>
          <w:w w:val="5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88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414141"/>
          <w:spacing w:val="0"/>
          <w:w w:val="151"/>
          <w:sz w:val="33"/>
          <w:szCs w:val="33"/>
        </w:rPr>
        <w:t>f</w:t>
      </w:r>
      <w:r>
        <w:rPr>
          <w:rFonts w:cs="Times New Roman" w:hAnsi="Times New Roman" w:eastAsia="Times New Roman" w:ascii="Times New Roman"/>
          <w:color w:val="414141"/>
          <w:spacing w:val="0"/>
          <w:w w:val="102"/>
          <w:sz w:val="33"/>
          <w:szCs w:val="33"/>
        </w:rPr>
        <w:t>Q</w:t>
      </w:r>
      <w:r>
        <w:rPr>
          <w:rFonts w:cs="Times New Roman" w:hAnsi="Times New Roman" w:eastAsia="Times New Roman" w:ascii="Times New Roman"/>
          <w:color w:val="414141"/>
          <w:spacing w:val="0"/>
          <w:w w:val="182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414141"/>
          <w:spacing w:val="-11"/>
          <w:w w:val="100"/>
          <w:sz w:val="33"/>
          <w:szCs w:val="33"/>
        </w:rPr>
        <w:t> </w:t>
      </w:r>
      <w:r>
        <w:rPr>
          <w:rFonts w:cs="Arial" w:hAnsi="Arial" w:eastAsia="Arial" w:ascii="Arial"/>
          <w:color w:val="414141"/>
          <w:spacing w:val="0"/>
          <w:w w:val="100"/>
          <w:sz w:val="32"/>
          <w:szCs w:val="32"/>
        </w:rPr>
        <w:t>r</w:t>
      </w:r>
      <w:r>
        <w:rPr>
          <w:rFonts w:cs="Arial" w:hAnsi="Arial" w:eastAsia="Arial" w:ascii="Arial"/>
          <w:color w:val="414141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color w:val="414141"/>
          <w:spacing w:val="48"/>
          <w:w w:val="100"/>
          <w:sz w:val="32"/>
          <w:szCs w:val="32"/>
        </w:rPr>
        <w:t> </w:t>
      </w:r>
      <w:r>
        <w:rPr>
          <w:rFonts w:cs="Arial" w:hAnsi="Arial" w:eastAsia="Arial" w:ascii="Arial"/>
          <w:color w:val="A0A0A0"/>
          <w:spacing w:val="0"/>
          <w:w w:val="50"/>
          <w:sz w:val="32"/>
          <w:szCs w:val="32"/>
        </w:rPr>
        <w:t>,</w:t>
      </w:r>
      <w:r>
        <w:rPr>
          <w:rFonts w:cs="Arial" w:hAnsi="Arial" w:eastAsia="Arial" w:ascii="Arial"/>
          <w:color w:val="A0A0A0"/>
          <w:spacing w:val="0"/>
          <w:w w:val="50"/>
          <w:sz w:val="32"/>
          <w:szCs w:val="32"/>
        </w:rPr>
        <w:t>       </w:t>
      </w:r>
      <w:r>
        <w:rPr>
          <w:rFonts w:cs="Arial" w:hAnsi="Arial" w:eastAsia="Arial" w:ascii="Arial"/>
          <w:color w:val="A0A0A0"/>
          <w:spacing w:val="44"/>
          <w:w w:val="50"/>
          <w:sz w:val="32"/>
          <w:szCs w:val="32"/>
        </w:rPr>
        <w:t> </w:t>
      </w:r>
      <w:r>
        <w:rPr>
          <w:rFonts w:cs="Arial" w:hAnsi="Arial" w:eastAsia="Arial" w:ascii="Arial"/>
          <w:color w:val="414141"/>
          <w:spacing w:val="0"/>
          <w:w w:val="100"/>
          <w:sz w:val="52"/>
          <w:szCs w:val="52"/>
        </w:rPr>
        <w:t>u</w:t>
      </w:r>
      <w:r>
        <w:rPr>
          <w:rFonts w:cs="Arial" w:hAnsi="Arial" w:eastAsia="Arial" w:ascii="Arial"/>
          <w:color w:val="414141"/>
          <w:spacing w:val="-24"/>
          <w:w w:val="100"/>
          <w:sz w:val="52"/>
          <w:szCs w:val="52"/>
        </w:rPr>
        <w:t> 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.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   </w:t>
      </w:r>
      <w:r>
        <w:rPr>
          <w:rFonts w:cs="Arial" w:hAnsi="Arial" w:eastAsia="Arial" w:ascii="Arial"/>
          <w:color w:val="414141"/>
          <w:spacing w:val="22"/>
          <w:w w:val="43"/>
          <w:sz w:val="52"/>
          <w:szCs w:val="52"/>
        </w:rPr>
        <w:t> 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(;)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   </w:t>
      </w:r>
      <w:r>
        <w:rPr>
          <w:rFonts w:cs="Arial" w:hAnsi="Arial" w:eastAsia="Arial" w:ascii="Arial"/>
          <w:color w:val="414141"/>
          <w:spacing w:val="48"/>
          <w:w w:val="43"/>
          <w:sz w:val="52"/>
          <w:szCs w:val="52"/>
        </w:rPr>
        <w:t> 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.</w:t>
      </w:r>
      <w:r>
        <w:rPr>
          <w:rFonts w:cs="Arial" w:hAnsi="Arial" w:eastAsia="Arial" w:ascii="Arial"/>
          <w:color w:val="414141"/>
          <w:spacing w:val="0"/>
          <w:w w:val="43"/>
          <w:sz w:val="52"/>
          <w:szCs w:val="52"/>
        </w:rPr>
        <w:t>   </w:t>
      </w:r>
      <w:r>
        <w:rPr>
          <w:rFonts w:cs="Arial" w:hAnsi="Arial" w:eastAsia="Arial" w:ascii="Arial"/>
          <w:color w:val="414141"/>
          <w:spacing w:val="10"/>
          <w:w w:val="43"/>
          <w:sz w:val="52"/>
          <w:szCs w:val="52"/>
        </w:rPr>
        <w:t> </w:t>
      </w:r>
      <w:r>
        <w:rPr>
          <w:rFonts w:cs="Arial" w:hAnsi="Arial" w:eastAsia="Arial" w:ascii="Arial"/>
          <w:color w:val="414141"/>
          <w:spacing w:val="0"/>
          <w:w w:val="71"/>
          <w:sz w:val="38"/>
          <w:szCs w:val="38"/>
        </w:rPr>
        <w:t>c,</w:t>
      </w:r>
      <w:r>
        <w:rPr>
          <w:rFonts w:cs="Arial" w:hAnsi="Arial" w:eastAsia="Arial" w:ascii="Arial"/>
          <w:color w:val="414141"/>
          <w:spacing w:val="0"/>
          <w:w w:val="71"/>
          <w:sz w:val="38"/>
          <w:szCs w:val="38"/>
        </w:rPr>
        <w:t> </w:t>
      </w:r>
      <w:r>
        <w:rPr>
          <w:rFonts w:cs="Arial" w:hAnsi="Arial" w:eastAsia="Arial" w:ascii="Arial"/>
          <w:color w:val="414141"/>
          <w:spacing w:val="72"/>
          <w:w w:val="71"/>
          <w:sz w:val="38"/>
          <w:szCs w:val="38"/>
        </w:rPr>
        <w:t> </w:t>
      </w:r>
      <w:r>
        <w:rPr>
          <w:rFonts w:cs="Arial" w:hAnsi="Arial" w:eastAsia="Arial" w:ascii="Arial"/>
          <w:color w:val="636363"/>
          <w:spacing w:val="0"/>
          <w:w w:val="42"/>
          <w:sz w:val="38"/>
          <w:szCs w:val="3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38"/>
          <w:szCs w:val="38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7"/>
          <w:szCs w:val="37"/>
        </w:rPr>
        <w:jc w:val="right"/>
        <w:ind w:right="1804"/>
      </w:pPr>
      <w:r>
        <w:rPr>
          <w:rFonts w:cs="Times New Roman" w:hAnsi="Times New Roman" w:eastAsia="Times New Roman" w:ascii="Times New Roman"/>
          <w:color w:val="A0A0A0"/>
          <w:spacing w:val="0"/>
          <w:w w:val="51"/>
          <w:sz w:val="57"/>
          <w:szCs w:val="57"/>
        </w:rPr>
        <w:t>CD</w:t>
      </w:r>
      <w:r>
        <w:rPr>
          <w:rFonts w:cs="Times New Roman" w:hAnsi="Times New Roman" w:eastAsia="Times New Roman" w:ascii="Times New Roman"/>
          <w:color w:val="A0A0A0"/>
          <w:spacing w:val="0"/>
          <w:w w:val="51"/>
          <w:sz w:val="57"/>
          <w:szCs w:val="57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A0A0A0"/>
          <w:spacing w:val="15"/>
          <w:w w:val="51"/>
          <w:sz w:val="57"/>
          <w:szCs w:val="57"/>
        </w:rPr>
        <w:t> </w:t>
      </w:r>
      <w:r>
        <w:rPr>
          <w:rFonts w:cs="Arial" w:hAnsi="Arial" w:eastAsia="Arial" w:ascii="Arial"/>
          <w:color w:val="A0A0A0"/>
          <w:spacing w:val="0"/>
          <w:w w:val="94"/>
          <w:position w:val="-9"/>
          <w:sz w:val="37"/>
          <w:szCs w:val="37"/>
        </w:rPr>
        <w:t>l</w:t>
      </w:r>
      <w:r>
        <w:rPr>
          <w:rFonts w:cs="Arial" w:hAnsi="Arial" w:eastAsia="Arial" w:ascii="Arial"/>
          <w:color w:val="A0A0A0"/>
          <w:spacing w:val="0"/>
          <w:w w:val="229"/>
          <w:position w:val="-9"/>
          <w:sz w:val="37"/>
          <w:szCs w:val="37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right"/>
        <w:spacing w:lineRule="exact" w:line="700"/>
        <w:ind w:right="1815"/>
      </w:pPr>
      <w:r>
        <w:rPr>
          <w:rFonts w:cs="Times New Roman" w:hAnsi="Times New Roman" w:eastAsia="Times New Roman" w:ascii="Times New Roman"/>
          <w:i/>
          <w:color w:val="A0A0A0"/>
          <w:spacing w:val="0"/>
          <w:w w:val="98"/>
          <w:position w:val="-6"/>
          <w:sz w:val="74"/>
          <w:szCs w:val="74"/>
        </w:rPr>
        <w:t>!\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4"/>
          <w:szCs w:val="74"/>
        </w:rPr>
      </w:r>
    </w:p>
    <w:p>
      <w:pPr>
        <w:rPr>
          <w:rFonts w:cs="Arial" w:hAnsi="Arial" w:eastAsia="Arial" w:ascii="Arial"/>
          <w:sz w:val="43"/>
          <w:szCs w:val="43"/>
        </w:rPr>
        <w:jc w:val="center"/>
        <w:spacing w:lineRule="exact" w:line="240"/>
        <w:ind w:left="4748" w:right="1505"/>
      </w:pPr>
      <w:r>
        <w:rPr>
          <w:rFonts w:cs="Courier New" w:hAnsi="Courier New" w:eastAsia="Courier New" w:ascii="Courier New"/>
          <w:color w:val="A0A0A0"/>
          <w:spacing w:val="0"/>
          <w:w w:val="74"/>
          <w:position w:val="-10"/>
          <w:sz w:val="40"/>
          <w:szCs w:val="40"/>
        </w:rPr>
        <w:t>71</w:t>
      </w:r>
      <w:r>
        <w:rPr>
          <w:rFonts w:cs="Courier New" w:hAnsi="Courier New" w:eastAsia="Courier New" w:ascii="Courier New"/>
          <w:color w:val="A0A0A0"/>
          <w:spacing w:val="0"/>
          <w:w w:val="74"/>
          <w:position w:val="-10"/>
          <w:sz w:val="40"/>
          <w:szCs w:val="40"/>
        </w:rPr>
        <w:t> </w:t>
      </w:r>
      <w:r>
        <w:rPr>
          <w:rFonts w:cs="Courier New" w:hAnsi="Courier New" w:eastAsia="Courier New" w:ascii="Courier New"/>
          <w:color w:val="A0A0A0"/>
          <w:spacing w:val="64"/>
          <w:w w:val="74"/>
          <w:position w:val="-10"/>
          <w:sz w:val="40"/>
          <w:szCs w:val="40"/>
        </w:rPr>
        <w:t> </w:t>
      </w:r>
      <w:r>
        <w:rPr>
          <w:rFonts w:cs="Arial" w:hAnsi="Arial" w:eastAsia="Arial" w:ascii="Arial"/>
          <w:i/>
          <w:color w:val="A0A0A0"/>
          <w:spacing w:val="0"/>
          <w:w w:val="74"/>
          <w:position w:val="-8"/>
          <w:sz w:val="43"/>
          <w:szCs w:val="43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3"/>
          <w:szCs w:val="43"/>
        </w:rPr>
      </w:r>
    </w:p>
    <w:p>
      <w:pPr>
        <w:rPr>
          <w:rFonts w:cs="Malgun Gothic" w:hAnsi="Malgun Gothic" w:eastAsia="Malgun Gothic" w:ascii="Malgun Gothic"/>
          <w:sz w:val="41"/>
          <w:szCs w:val="41"/>
        </w:rPr>
        <w:jc w:val="left"/>
        <w:spacing w:lineRule="exact" w:line="500"/>
        <w:ind w:right="-84"/>
      </w:pPr>
      <w:r>
        <w:br w:type="column"/>
      </w:r>
      <w:r>
        <w:rPr>
          <w:rFonts w:cs="Times New Roman" w:hAnsi="Times New Roman" w:eastAsia="Times New Roman" w:ascii="Times New Roman"/>
          <w:color w:val="414141"/>
          <w:w w:val="93"/>
          <w:sz w:val="41"/>
          <w:szCs w:val="41"/>
        </w:rPr>
        <w:t>tn</w:t>
      </w:r>
      <w:r>
        <w:rPr>
          <w:rFonts w:cs="Times New Roman" w:hAnsi="Times New Roman" w:eastAsia="Times New Roman" w:ascii="Times New Roman"/>
          <w:color w:val="797979"/>
          <w:w w:val="248"/>
          <w:sz w:val="41"/>
          <w:szCs w:val="41"/>
        </w:rPr>
        <w:t>.</w:t>
      </w:r>
      <w:r>
        <w:rPr>
          <w:rFonts w:cs="Times New Roman" w:hAnsi="Times New Roman" w:eastAsia="Times New Roman" w:ascii="Times New Roman"/>
          <w:color w:val="636363"/>
          <w:w w:val="153"/>
          <w:sz w:val="41"/>
          <w:szCs w:val="41"/>
        </w:rPr>
        <w:t>G</w:t>
      </w:r>
      <w:r>
        <w:rPr>
          <w:rFonts w:cs="Times New Roman" w:hAnsi="Times New Roman" w:eastAsia="Times New Roman" w:ascii="Times New Roman"/>
          <w:color w:val="797979"/>
          <w:w w:val="202"/>
          <w:sz w:val="41"/>
          <w:szCs w:val="41"/>
        </w:rPr>
        <w:t>·</w:t>
      </w:r>
      <w:r>
        <w:rPr>
          <w:rFonts w:cs="Times New Roman" w:hAnsi="Times New Roman" w:eastAsia="Times New Roman" w:ascii="Times New Roman"/>
          <w:color w:val="525252"/>
          <w:w w:val="189"/>
          <w:sz w:val="41"/>
          <w:szCs w:val="41"/>
        </w:rPr>
        <w:t>'-</w:t>
      </w:r>
      <w:r>
        <w:rPr>
          <w:rFonts w:cs="Times New Roman" w:hAnsi="Times New Roman" w:eastAsia="Times New Roman" w:ascii="Times New Roman"/>
          <w:color w:val="A0A0A0"/>
          <w:w w:val="170"/>
          <w:sz w:val="41"/>
          <w:szCs w:val="41"/>
        </w:rPr>
        <w:t>·</w:t>
      </w:r>
      <w:r>
        <w:rPr>
          <w:rFonts w:cs="Malgun Gothic" w:hAnsi="Malgun Gothic" w:eastAsia="Malgun Gothic" w:ascii="Malgun Gothic"/>
          <w:color w:val="636363"/>
          <w:w w:val="124"/>
          <w:sz w:val="41"/>
          <w:szCs w:val="41"/>
        </w:rPr>
        <w:t>�</w:t>
      </w:r>
      <w:r>
        <w:rPr>
          <w:rFonts w:cs="Times New Roman" w:hAnsi="Times New Roman" w:eastAsia="Times New Roman" w:ascii="Times New Roman"/>
          <w:color w:val="A0A0A0"/>
          <w:w w:val="151"/>
          <w:sz w:val="41"/>
          <w:szCs w:val="41"/>
        </w:rPr>
        <w:t>.</w:t>
      </w:r>
      <w:r>
        <w:rPr>
          <w:rFonts w:cs="Times New Roman" w:hAnsi="Times New Roman" w:eastAsia="Times New Roman" w:ascii="Times New Roman"/>
          <w:color w:val="A0A0A0"/>
          <w:w w:val="100"/>
          <w:sz w:val="41"/>
          <w:szCs w:val="41"/>
        </w:rPr>
        <w:t>  </w:t>
      </w:r>
      <w:r>
        <w:rPr>
          <w:rFonts w:cs="Times New Roman" w:hAnsi="Times New Roman" w:eastAsia="Times New Roman" w:ascii="Times New Roman"/>
          <w:color w:val="A0A0A0"/>
          <w:spacing w:val="25"/>
          <w:w w:val="100"/>
          <w:sz w:val="41"/>
          <w:szCs w:val="41"/>
        </w:rPr>
        <w:t> </w:t>
      </w:r>
      <w:r>
        <w:rPr>
          <w:rFonts w:cs="Malgun Gothic" w:hAnsi="Malgun Gothic" w:eastAsia="Malgun Gothic" w:ascii="Malgun Gothic"/>
          <w:color w:val="636363"/>
          <w:spacing w:val="0"/>
          <w:w w:val="37"/>
          <w:sz w:val="41"/>
          <w:szCs w:val="41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57"/>
          <w:szCs w:val="57"/>
        </w:rPr>
        <w:jc w:val="left"/>
        <w:spacing w:lineRule="exact" w:line="860"/>
        <w:sectPr>
          <w:type w:val="continuous"/>
          <w:pgSz w:w="12520" w:h="17300"/>
          <w:pgMar w:top="1380" w:bottom="280" w:left="0" w:right="0"/>
          <w:cols w:num="3" w:equalWidth="off">
            <w:col w:w="7318" w:space="343"/>
            <w:col w:w="3067" w:space="387"/>
            <w:col w:w="14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636363"/>
          <w:spacing w:val="0"/>
          <w:w w:val="54"/>
          <w:position w:val="-4"/>
          <w:sz w:val="57"/>
          <w:szCs w:val="57"/>
        </w:rPr>
        <w:t>.</w:t>
      </w:r>
      <w:r>
        <w:rPr>
          <w:rFonts w:cs="Times New Roman" w:hAnsi="Times New Roman" w:eastAsia="Times New Roman" w:ascii="Times New Roman"/>
          <w:color w:val="636363"/>
          <w:spacing w:val="23"/>
          <w:w w:val="54"/>
          <w:position w:val="-4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636363"/>
          <w:spacing w:val="0"/>
          <w:w w:val="53"/>
          <w:position w:val="28"/>
          <w:sz w:val="41"/>
          <w:szCs w:val="41"/>
        </w:rPr>
        <w:t>,</w:t>
      </w:r>
      <w:r>
        <w:rPr>
          <w:rFonts w:cs="Times New Roman" w:hAnsi="Times New Roman" w:eastAsia="Times New Roman" w:ascii="Times New Roman"/>
          <w:color w:val="636363"/>
          <w:spacing w:val="-100"/>
          <w:w w:val="53"/>
          <w:position w:val="28"/>
          <w:sz w:val="41"/>
          <w:szCs w:val="41"/>
        </w:rPr>
        <w:t>_</w:t>
      </w:r>
      <w:r>
        <w:rPr>
          <w:rFonts w:cs="Malgun Gothic" w:hAnsi="Malgun Gothic" w:eastAsia="Malgun Gothic" w:ascii="Malgun Gothic"/>
          <w:color w:val="797979"/>
          <w:spacing w:val="-55"/>
          <w:w w:val="27"/>
          <w:position w:val="-4"/>
          <w:sz w:val="57"/>
          <w:szCs w:val="57"/>
        </w:rPr>
        <w:t>�</w:t>
      </w:r>
      <w:r>
        <w:rPr>
          <w:rFonts w:cs="Times New Roman" w:hAnsi="Times New Roman" w:eastAsia="Times New Roman" w:ascii="Times New Roman"/>
          <w:color w:val="636363"/>
          <w:spacing w:val="0"/>
          <w:w w:val="53"/>
          <w:position w:val="28"/>
          <w:sz w:val="41"/>
          <w:szCs w:val="41"/>
        </w:rPr>
        <w:t>..</w:t>
      </w:r>
      <w:r>
        <w:rPr>
          <w:rFonts w:cs="Times New Roman" w:hAnsi="Times New Roman" w:eastAsia="Times New Roman" w:ascii="Times New Roman"/>
          <w:color w:val="636363"/>
          <w:spacing w:val="0"/>
          <w:w w:val="100"/>
          <w:position w:val="28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636363"/>
          <w:spacing w:val="50"/>
          <w:w w:val="100"/>
          <w:position w:val="28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B6B6B6"/>
          <w:spacing w:val="0"/>
          <w:w w:val="23"/>
          <w:position w:val="-4"/>
          <w:sz w:val="57"/>
          <w:szCs w:val="57"/>
        </w:rPr>
        <w:t>-</w:t>
      </w:r>
      <w:r>
        <w:rPr>
          <w:rFonts w:cs="Times New Roman" w:hAnsi="Times New Roman" w:eastAsia="Times New Roman" w:ascii="Times New Roman"/>
          <w:color w:val="636363"/>
          <w:spacing w:val="0"/>
          <w:w w:val="77"/>
          <w:position w:val="-4"/>
          <w:sz w:val="57"/>
          <w:szCs w:val="57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7"/>
          <w:szCs w:val="57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860"/>
        <w:ind w:left="4649"/>
      </w:pPr>
      <w:r>
        <w:rPr>
          <w:rFonts w:cs="Arial" w:hAnsi="Arial" w:eastAsia="Arial" w:ascii="Arial"/>
          <w:i/>
          <w:color w:val="B6B6B6"/>
          <w:spacing w:val="0"/>
          <w:w w:val="100"/>
          <w:position w:val="-9"/>
          <w:sz w:val="68"/>
          <w:szCs w:val="68"/>
        </w:rPr>
        <w:t>!\</w:t>
      </w:r>
      <w:r>
        <w:rPr>
          <w:rFonts w:cs="Arial" w:hAnsi="Arial" w:eastAsia="Arial" w:ascii="Arial"/>
          <w:i/>
          <w:color w:val="B6B6B6"/>
          <w:spacing w:val="0"/>
          <w:w w:val="100"/>
          <w:position w:val="-9"/>
          <w:sz w:val="68"/>
          <w:szCs w:val="68"/>
        </w:rPr>
        <w:t>  </w:t>
      </w:r>
      <w:r>
        <w:rPr>
          <w:rFonts w:cs="Arial" w:hAnsi="Arial" w:eastAsia="Arial" w:ascii="Arial"/>
          <w:i/>
          <w:color w:val="B6B6B6"/>
          <w:spacing w:val="131"/>
          <w:w w:val="100"/>
          <w:position w:val="-9"/>
          <w:sz w:val="68"/>
          <w:szCs w:val="68"/>
        </w:rPr>
        <w:t> </w:t>
      </w:r>
      <w:r>
        <w:rPr>
          <w:rFonts w:cs="Times New Roman" w:hAnsi="Times New Roman" w:eastAsia="Times New Roman" w:ascii="Times New Roman"/>
          <w:i/>
          <w:color w:val="8B8B8B"/>
          <w:spacing w:val="0"/>
          <w:w w:val="66"/>
          <w:position w:val="10"/>
          <w:sz w:val="73"/>
          <w:szCs w:val="73"/>
        </w:rPr>
        <w:t>r-;</w:t>
      </w:r>
      <w:r>
        <w:rPr>
          <w:rFonts w:cs="Times New Roman" w:hAnsi="Times New Roman" w:eastAsia="Times New Roman" w:ascii="Times New Roman"/>
          <w:i/>
          <w:color w:val="8B8B8B"/>
          <w:spacing w:val="0"/>
          <w:w w:val="66"/>
          <w:position w:val="10"/>
          <w:sz w:val="73"/>
          <w:szCs w:val="73"/>
        </w:rPr>
        <w:t>                            </w:t>
      </w:r>
      <w:r>
        <w:rPr>
          <w:rFonts w:cs="Times New Roman" w:hAnsi="Times New Roman" w:eastAsia="Times New Roman" w:ascii="Times New Roman"/>
          <w:i/>
          <w:color w:val="8B8B8B"/>
          <w:spacing w:val="71"/>
          <w:w w:val="66"/>
          <w:position w:val="10"/>
          <w:sz w:val="73"/>
          <w:szCs w:val="73"/>
        </w:rPr>
        <w:t> </w:t>
      </w:r>
      <w:r>
        <w:rPr>
          <w:rFonts w:cs="Times New Roman" w:hAnsi="Times New Roman" w:eastAsia="Times New Roman" w:ascii="Times New Roman"/>
          <w:color w:val="B6B6B6"/>
          <w:spacing w:val="0"/>
          <w:w w:val="137"/>
          <w:position w:val="5"/>
          <w:sz w:val="30"/>
          <w:szCs w:val="30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20"/>
        <w:ind w:left="4197" w:right="5836"/>
      </w:pPr>
      <w:r>
        <w:rPr>
          <w:rFonts w:cs="Times New Roman" w:hAnsi="Times New Roman" w:eastAsia="Times New Roman" w:ascii="Times New Roman"/>
          <w:color w:val="B6B6B6"/>
          <w:w w:val="25"/>
          <w:position w:val="-17"/>
          <w:sz w:val="53"/>
          <w:szCs w:val="53"/>
        </w:rPr>
        <w:t>1</w:t>
      </w:r>
      <w:r>
        <w:rPr>
          <w:rFonts w:cs="Times New Roman" w:hAnsi="Times New Roman" w:eastAsia="Times New Roman" w:ascii="Times New Roman"/>
          <w:color w:val="A0A0A0"/>
          <w:w w:val="72"/>
          <w:position w:val="-17"/>
          <w:sz w:val="53"/>
          <w:szCs w:val="53"/>
        </w:rPr>
        <w:t>:J</w:t>
      </w:r>
      <w:r>
        <w:rPr>
          <w:rFonts w:cs="Times New Roman" w:hAnsi="Times New Roman" w:eastAsia="Times New Roman" w:ascii="Times New Roman"/>
          <w:color w:val="A0A0A0"/>
          <w:w w:val="100"/>
          <w:position w:val="-17"/>
          <w:sz w:val="53"/>
          <w:szCs w:val="53"/>
        </w:rPr>
        <w:t>  </w:t>
      </w:r>
      <w:r>
        <w:rPr>
          <w:rFonts w:cs="Times New Roman" w:hAnsi="Times New Roman" w:eastAsia="Times New Roman" w:ascii="Times New Roman"/>
          <w:color w:val="A0A0A0"/>
          <w:spacing w:val="-22"/>
          <w:w w:val="100"/>
          <w:position w:val="-17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71"/>
          <w:position w:val="-1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A0A0A0"/>
          <w:spacing w:val="0"/>
          <w:w w:val="115"/>
          <w:position w:val="-11"/>
          <w:sz w:val="28"/>
          <w:szCs w:val="28"/>
        </w:rPr>
        <w:t>(J</w:t>
      </w:r>
      <w:r>
        <w:rPr>
          <w:rFonts w:cs="Times New Roman" w:hAnsi="Times New Roman" w:eastAsia="Times New Roman" w:ascii="Times New Roman"/>
          <w:color w:val="A0A0A0"/>
          <w:spacing w:val="0"/>
          <w:w w:val="100"/>
          <w:position w:val="-11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color w:val="A0A0A0"/>
          <w:spacing w:val="15"/>
          <w:w w:val="100"/>
          <w:position w:val="-11"/>
          <w:sz w:val="28"/>
          <w:szCs w:val="28"/>
        </w:rPr>
        <w:t> </w:t>
      </w:r>
      <w:r>
        <w:rPr>
          <w:rFonts w:cs="Arial" w:hAnsi="Arial" w:eastAsia="Arial" w:ascii="Arial"/>
          <w:color w:val="B6B6B6"/>
          <w:spacing w:val="0"/>
          <w:w w:val="72"/>
          <w:position w:val="-11"/>
          <w:sz w:val="43"/>
          <w:szCs w:val="43"/>
        </w:rPr>
        <w:t>'1</w:t>
      </w:r>
      <w:r>
        <w:rPr>
          <w:rFonts w:cs="Arial" w:hAnsi="Arial" w:eastAsia="Arial" w:ascii="Arial"/>
          <w:color w:val="B6B6B6"/>
          <w:spacing w:val="0"/>
          <w:w w:val="72"/>
          <w:position w:val="-11"/>
          <w:sz w:val="43"/>
          <w:szCs w:val="43"/>
        </w:rPr>
        <w:t>   </w:t>
      </w:r>
      <w:r>
        <w:rPr>
          <w:rFonts w:cs="Arial" w:hAnsi="Arial" w:eastAsia="Arial" w:ascii="Arial"/>
          <w:color w:val="B6B6B6"/>
          <w:spacing w:val="11"/>
          <w:w w:val="72"/>
          <w:position w:val="-11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B6B6B6"/>
          <w:spacing w:val="0"/>
          <w:w w:val="110"/>
          <w:position w:val="5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color w:val="A0A0A0"/>
          <w:spacing w:val="0"/>
          <w:w w:val="63"/>
          <w:position w:val="5"/>
          <w:sz w:val="34"/>
          <w:szCs w:val="34"/>
        </w:rPr>
        <w:t>1.)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4"/>
          <w:szCs w:val="34"/>
        </w:rPr>
      </w:r>
    </w:p>
    <w:p>
      <w:pPr>
        <w:rPr>
          <w:rFonts w:cs="Arial" w:hAnsi="Arial" w:eastAsia="Arial" w:ascii="Arial"/>
          <w:sz w:val="75"/>
          <w:szCs w:val="75"/>
        </w:rPr>
        <w:jc w:val="left"/>
        <w:spacing w:lineRule="exact" w:line="900"/>
        <w:ind w:left="3952"/>
      </w:pPr>
      <w:r>
        <w:rPr>
          <w:rFonts w:cs="Arial" w:hAnsi="Arial" w:eastAsia="Arial" w:ascii="Arial"/>
          <w:i/>
          <w:color w:val="B6B6B6"/>
          <w:spacing w:val="0"/>
          <w:w w:val="203"/>
          <w:position w:val="-7"/>
          <w:sz w:val="61"/>
          <w:szCs w:val="61"/>
        </w:rPr>
        <w:t>I</w:t>
      </w:r>
      <w:r>
        <w:rPr>
          <w:rFonts w:cs="Arial" w:hAnsi="Arial" w:eastAsia="Arial" w:ascii="Arial"/>
          <w:i/>
          <w:color w:val="B6B6B6"/>
          <w:spacing w:val="0"/>
          <w:w w:val="203"/>
          <w:position w:val="-7"/>
          <w:sz w:val="61"/>
          <w:szCs w:val="61"/>
        </w:rPr>
        <w:t> </w:t>
      </w:r>
      <w:r>
        <w:rPr>
          <w:rFonts w:cs="Arial" w:hAnsi="Arial" w:eastAsia="Arial" w:ascii="Arial"/>
          <w:i/>
          <w:color w:val="B6B6B6"/>
          <w:spacing w:val="154"/>
          <w:w w:val="203"/>
          <w:position w:val="-7"/>
          <w:sz w:val="61"/>
          <w:szCs w:val="61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59"/>
          <w:position w:val="-2"/>
          <w:sz w:val="81"/>
          <w:szCs w:val="81"/>
        </w:rPr>
        <w:t>\</w:t>
      </w:r>
      <w:r>
        <w:rPr>
          <w:rFonts w:cs="Times New Roman" w:hAnsi="Times New Roman" w:eastAsia="Times New Roman" w:ascii="Times New Roman"/>
          <w:color w:val="B6B6B6"/>
          <w:spacing w:val="0"/>
          <w:w w:val="212"/>
          <w:position w:val="-2"/>
          <w:sz w:val="81"/>
          <w:szCs w:val="81"/>
        </w:rPr>
        <w:t>/</w:t>
      </w:r>
      <w:r>
        <w:rPr>
          <w:rFonts w:cs="Times New Roman" w:hAnsi="Times New Roman" w:eastAsia="Times New Roman" w:ascii="Times New Roman"/>
          <w:color w:val="B6B6B6"/>
          <w:spacing w:val="0"/>
          <w:w w:val="100"/>
          <w:position w:val="-2"/>
          <w:sz w:val="81"/>
          <w:szCs w:val="81"/>
        </w:rPr>
        <w:t>   </w:t>
      </w:r>
      <w:r>
        <w:rPr>
          <w:rFonts w:cs="Times New Roman" w:hAnsi="Times New Roman" w:eastAsia="Times New Roman" w:ascii="Times New Roman"/>
          <w:color w:val="B6B6B6"/>
          <w:spacing w:val="-92"/>
          <w:w w:val="100"/>
          <w:position w:val="-2"/>
          <w:sz w:val="81"/>
          <w:szCs w:val="81"/>
        </w:rPr>
        <w:t> </w:t>
      </w:r>
      <w:r>
        <w:rPr>
          <w:rFonts w:cs="Arial" w:hAnsi="Arial" w:eastAsia="Arial" w:ascii="Arial"/>
          <w:color w:val="8B8B8B"/>
          <w:spacing w:val="0"/>
          <w:w w:val="100"/>
          <w:position w:val="12"/>
          <w:sz w:val="75"/>
          <w:szCs w:val="75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75"/>
          <w:szCs w:val="75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20"/>
        <w:ind w:left="3675"/>
      </w:pPr>
      <w:r>
        <w:rPr>
          <w:rFonts w:cs="Malgun Gothic" w:hAnsi="Malgun Gothic" w:eastAsia="Malgun Gothic" w:ascii="Malgun Gothic"/>
          <w:color w:val="A0A0A0"/>
          <w:spacing w:val="0"/>
          <w:w w:val="100"/>
          <w:position w:val="7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A0A0A0"/>
          <w:spacing w:val="0"/>
          <w:w w:val="100"/>
          <w:position w:val="7"/>
          <w:sz w:val="20"/>
          <w:szCs w:val="20"/>
        </w:rPr>
        <w:t>                 </w:t>
      </w:r>
      <w:r>
        <w:rPr>
          <w:rFonts w:cs="Malgun Gothic" w:hAnsi="Malgun Gothic" w:eastAsia="Malgun Gothic" w:ascii="Malgun Gothic"/>
          <w:color w:val="A0A0A0"/>
          <w:spacing w:val="41"/>
          <w:w w:val="100"/>
          <w:position w:val="7"/>
          <w:sz w:val="20"/>
          <w:szCs w:val="20"/>
        </w:rPr>
        <w:t> </w:t>
      </w:r>
      <w:r>
        <w:rPr>
          <w:rFonts w:cs="Arial" w:hAnsi="Arial" w:eastAsia="Arial" w:ascii="Arial"/>
          <w:color w:val="B6B6B6"/>
          <w:spacing w:val="0"/>
          <w:w w:val="199"/>
          <w:position w:val="4"/>
          <w:sz w:val="40"/>
          <w:szCs w:val="40"/>
        </w:rPr>
        <w:t>l</w:t>
      </w:r>
      <w:r>
        <w:rPr>
          <w:rFonts w:cs="Arial" w:hAnsi="Arial" w:eastAsia="Arial" w:ascii="Arial"/>
          <w:color w:val="B6B6B6"/>
          <w:spacing w:val="0"/>
          <w:w w:val="199"/>
          <w:position w:val="4"/>
          <w:sz w:val="40"/>
          <w:szCs w:val="40"/>
        </w:rPr>
        <w:t>    </w:t>
      </w:r>
      <w:r>
        <w:rPr>
          <w:rFonts w:cs="Arial" w:hAnsi="Arial" w:eastAsia="Arial" w:ascii="Arial"/>
          <w:color w:val="B6B6B6"/>
          <w:spacing w:val="49"/>
          <w:w w:val="199"/>
          <w:position w:val="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100"/>
          <w:position w:val="-1"/>
          <w:sz w:val="50"/>
          <w:szCs w:val="50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75"/>
          <w:szCs w:val="75"/>
        </w:rPr>
        <w:jc w:val="center"/>
        <w:spacing w:lineRule="exact" w:line="780"/>
        <w:ind w:left="4163" w:right="7816"/>
      </w:pPr>
      <w:r>
        <w:rPr>
          <w:rFonts w:cs="Arial" w:hAnsi="Arial" w:eastAsia="Arial" w:ascii="Arial"/>
          <w:i/>
          <w:color w:val="B6B6B6"/>
          <w:spacing w:val="-1"/>
          <w:w w:val="90"/>
          <w:position w:val="-4"/>
          <w:sz w:val="75"/>
          <w:szCs w:val="75"/>
        </w:rPr>
        <w:t>I</w:t>
      </w:r>
      <w:r>
        <w:rPr>
          <w:rFonts w:cs="Arial" w:hAnsi="Arial" w:eastAsia="Arial" w:ascii="Arial"/>
          <w:i/>
          <w:color w:val="A0A0A0"/>
          <w:spacing w:val="0"/>
          <w:w w:val="96"/>
          <w:position w:val="-4"/>
          <w:sz w:val="75"/>
          <w:szCs w:val="75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75"/>
          <w:szCs w:val="75"/>
        </w:rPr>
      </w:r>
    </w:p>
    <w:p>
      <w:pPr>
        <w:rPr>
          <w:rFonts w:cs="Courier New" w:hAnsi="Courier New" w:eastAsia="Courier New" w:ascii="Courier New"/>
          <w:sz w:val="62"/>
          <w:szCs w:val="62"/>
        </w:rPr>
        <w:jc w:val="center"/>
        <w:spacing w:lineRule="exact" w:line="540"/>
        <w:ind w:left="3940" w:right="7660"/>
      </w:pPr>
      <w:r>
        <w:rPr>
          <w:rFonts w:cs="Times New Roman" w:hAnsi="Times New Roman" w:eastAsia="Times New Roman" w:ascii="Times New Roman"/>
          <w:color w:val="8B8B8B"/>
          <w:spacing w:val="0"/>
          <w:w w:val="100"/>
          <w:position w:val="2"/>
          <w:sz w:val="56"/>
          <w:szCs w:val="56"/>
        </w:rPr>
        <w:t>c</w:t>
      </w:r>
      <w:r>
        <w:rPr>
          <w:rFonts w:cs="Times New Roman" w:hAnsi="Times New Roman" w:eastAsia="Times New Roman" w:ascii="Times New Roman"/>
          <w:color w:val="8B8B8B"/>
          <w:spacing w:val="0"/>
          <w:w w:val="100"/>
          <w:position w:val="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8B8B8B"/>
          <w:spacing w:val="47"/>
          <w:w w:val="100"/>
          <w:position w:val="2"/>
          <w:sz w:val="56"/>
          <w:szCs w:val="56"/>
        </w:rPr>
        <w:t> </w:t>
      </w:r>
      <w:r>
        <w:rPr>
          <w:rFonts w:cs="Courier New" w:hAnsi="Courier New" w:eastAsia="Courier New" w:ascii="Courier New"/>
          <w:color w:val="A0A0A0"/>
          <w:spacing w:val="0"/>
          <w:w w:val="56"/>
          <w:position w:val="2"/>
          <w:sz w:val="62"/>
          <w:szCs w:val="62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62"/>
          <w:szCs w:val="62"/>
        </w:rPr>
      </w:r>
    </w:p>
    <w:p>
      <w:pPr>
        <w:rPr>
          <w:rFonts w:cs="Arial" w:hAnsi="Arial" w:eastAsia="Arial" w:ascii="Arial"/>
          <w:sz w:val="71"/>
          <w:szCs w:val="71"/>
        </w:rPr>
        <w:jc w:val="center"/>
        <w:spacing w:lineRule="exact" w:line="760"/>
        <w:ind w:left="3656" w:right="7352"/>
      </w:pPr>
      <w:r>
        <w:rPr>
          <w:rFonts w:cs="Times New Roman" w:hAnsi="Times New Roman" w:eastAsia="Times New Roman" w:ascii="Times New Roman"/>
          <w:i/>
          <w:color w:val="A0A0A0"/>
          <w:spacing w:val="0"/>
          <w:w w:val="73"/>
          <w:position w:val="-3"/>
          <w:sz w:val="87"/>
          <w:szCs w:val="87"/>
        </w:rPr>
        <w:t>!\</w:t>
      </w:r>
      <w:r>
        <w:rPr>
          <w:rFonts w:cs="Times New Roman" w:hAnsi="Times New Roman" w:eastAsia="Times New Roman" w:ascii="Times New Roman"/>
          <w:i/>
          <w:color w:val="A0A0A0"/>
          <w:spacing w:val="0"/>
          <w:w w:val="73"/>
          <w:position w:val="-3"/>
          <w:sz w:val="87"/>
          <w:szCs w:val="87"/>
        </w:rPr>
        <w:t> </w:t>
      </w:r>
      <w:r>
        <w:rPr>
          <w:rFonts w:cs="Times New Roman" w:hAnsi="Times New Roman" w:eastAsia="Times New Roman" w:ascii="Times New Roman"/>
          <w:i/>
          <w:color w:val="A0A0A0"/>
          <w:spacing w:val="80"/>
          <w:w w:val="73"/>
          <w:position w:val="-3"/>
          <w:sz w:val="87"/>
          <w:szCs w:val="87"/>
        </w:rPr>
        <w:t> </w:t>
      </w:r>
      <w:r>
        <w:rPr>
          <w:rFonts w:cs="Arial" w:hAnsi="Arial" w:eastAsia="Arial" w:ascii="Arial"/>
          <w:i/>
          <w:color w:val="A0A0A0"/>
          <w:spacing w:val="0"/>
          <w:w w:val="141"/>
          <w:position w:val="-3"/>
          <w:sz w:val="71"/>
          <w:szCs w:val="71"/>
        </w:rPr>
        <w:t>I\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71"/>
          <w:szCs w:val="71"/>
        </w:rPr>
      </w:r>
    </w:p>
    <w:p>
      <w:pPr>
        <w:rPr>
          <w:rFonts w:cs="Courier New" w:hAnsi="Courier New" w:eastAsia="Courier New" w:ascii="Courier New"/>
          <w:sz w:val="61"/>
          <w:szCs w:val="61"/>
        </w:rPr>
        <w:jc w:val="center"/>
        <w:spacing w:lineRule="exact" w:line="580"/>
        <w:ind w:left="3398" w:right="7128"/>
      </w:pPr>
      <w:r>
        <w:rPr>
          <w:rFonts w:cs="Arial" w:hAnsi="Arial" w:eastAsia="Arial" w:ascii="Arial"/>
          <w:color w:val="8B8B8B"/>
          <w:spacing w:val="0"/>
          <w:w w:val="43"/>
          <w:position w:val="7"/>
          <w:sz w:val="58"/>
          <w:szCs w:val="58"/>
        </w:rPr>
        <w:t>E</w:t>
      </w:r>
      <w:r>
        <w:rPr>
          <w:rFonts w:cs="Arial" w:hAnsi="Arial" w:eastAsia="Arial" w:ascii="Arial"/>
          <w:color w:val="8B8B8B"/>
          <w:spacing w:val="0"/>
          <w:w w:val="43"/>
          <w:position w:val="7"/>
          <w:sz w:val="58"/>
          <w:szCs w:val="58"/>
        </w:rPr>
        <w:t>          </w:t>
      </w:r>
      <w:r>
        <w:rPr>
          <w:rFonts w:cs="Arial" w:hAnsi="Arial" w:eastAsia="Arial" w:ascii="Arial"/>
          <w:color w:val="8B8B8B"/>
          <w:spacing w:val="36"/>
          <w:w w:val="43"/>
          <w:position w:val="7"/>
          <w:sz w:val="58"/>
          <w:szCs w:val="58"/>
        </w:rPr>
        <w:t> </w:t>
      </w:r>
      <w:r>
        <w:rPr>
          <w:rFonts w:cs="Arial" w:hAnsi="Arial" w:eastAsia="Arial" w:ascii="Arial"/>
          <w:color w:val="A0A0A0"/>
          <w:spacing w:val="0"/>
          <w:w w:val="100"/>
          <w:position w:val="7"/>
          <w:sz w:val="58"/>
          <w:szCs w:val="58"/>
        </w:rPr>
        <w:t>)</w:t>
      </w:r>
      <w:r>
        <w:rPr>
          <w:rFonts w:cs="Arial" w:hAnsi="Arial" w:eastAsia="Arial" w:ascii="Arial"/>
          <w:color w:val="A0A0A0"/>
          <w:spacing w:val="0"/>
          <w:w w:val="100"/>
          <w:position w:val="7"/>
          <w:sz w:val="58"/>
          <w:szCs w:val="58"/>
        </w:rPr>
        <w:t> </w:t>
      </w:r>
      <w:r>
        <w:rPr>
          <w:rFonts w:cs="Arial" w:hAnsi="Arial" w:eastAsia="Arial" w:ascii="Arial"/>
          <w:color w:val="A0A0A0"/>
          <w:spacing w:val="148"/>
          <w:w w:val="100"/>
          <w:position w:val="7"/>
          <w:sz w:val="58"/>
          <w:szCs w:val="58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63"/>
          <w:position w:val="7"/>
          <w:sz w:val="61"/>
          <w:szCs w:val="61"/>
        </w:rPr>
        <w:t>n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61"/>
          <w:szCs w:val="61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1560"/>
        <w:ind w:left="2889"/>
      </w:pPr>
      <w:r>
        <w:rPr>
          <w:rFonts w:cs="Times New Roman" w:hAnsi="Times New Roman" w:eastAsia="Times New Roman" w:ascii="Times New Roman"/>
          <w:color w:val="A0A0A0"/>
          <w:w w:val="41"/>
          <w:position w:val="3"/>
          <w:sz w:val="144"/>
          <w:szCs w:val="144"/>
        </w:rPr>
        <w:t>t</w:t>
      </w:r>
      <w:r>
        <w:rPr>
          <w:rFonts w:cs="Times New Roman" w:hAnsi="Times New Roman" w:eastAsia="Times New Roman" w:ascii="Times New Roman"/>
          <w:color w:val="A0A0A0"/>
          <w:w w:val="127"/>
          <w:position w:val="3"/>
          <w:sz w:val="144"/>
          <w:szCs w:val="144"/>
        </w:rPr>
        <w:t>1</w:t>
      </w:r>
      <w:r>
        <w:rPr>
          <w:rFonts w:cs="Malgun Gothic" w:hAnsi="Malgun Gothic" w:eastAsia="Malgun Gothic" w:ascii="Malgun Gothic"/>
          <w:color w:val="A0A0A0"/>
          <w:w w:val="9"/>
          <w:position w:val="3"/>
          <w:sz w:val="144"/>
          <w:szCs w:val="144"/>
        </w:rPr>
        <w:t>�</w:t>
      </w:r>
      <w:r>
        <w:rPr>
          <w:rFonts w:cs="Times New Roman" w:hAnsi="Times New Roman" w:eastAsia="Times New Roman" w:ascii="Times New Roman"/>
          <w:color w:val="A0A0A0"/>
          <w:w w:val="70"/>
          <w:position w:val="3"/>
          <w:sz w:val="144"/>
          <w:szCs w:val="144"/>
        </w:rPr>
        <w:t>1</w:t>
      </w:r>
      <w:r>
        <w:rPr>
          <w:rFonts w:cs="Times New Roman" w:hAnsi="Times New Roman" w:eastAsia="Times New Roman" w:ascii="Times New Roman"/>
          <w:color w:val="A0A0A0"/>
          <w:spacing w:val="171"/>
          <w:w w:val="100"/>
          <w:position w:val="3"/>
          <w:sz w:val="144"/>
          <w:szCs w:val="144"/>
        </w:rPr>
        <w:t> </w:t>
      </w:r>
      <w:r>
        <w:rPr>
          <w:rFonts w:cs="Malgun Gothic" w:hAnsi="Malgun Gothic" w:eastAsia="Malgun Gothic" w:ascii="Malgun Gothic"/>
          <w:color w:val="A0A0A0"/>
          <w:spacing w:val="0"/>
          <w:w w:val="18"/>
          <w:position w:val="3"/>
          <w:sz w:val="144"/>
          <w:szCs w:val="144"/>
        </w:rPr>
        <w:t>�</w:t>
      </w:r>
      <w:r>
        <w:rPr>
          <w:rFonts w:cs="Malgun Gothic" w:hAnsi="Malgun Gothic" w:eastAsia="Malgun Gothic" w:ascii="Malgun Gothic"/>
          <w:color w:val="A0A0A0"/>
          <w:spacing w:val="0"/>
          <w:w w:val="18"/>
          <w:position w:val="3"/>
          <w:sz w:val="144"/>
          <w:szCs w:val="144"/>
        </w:rPr>
        <w:t>                                    </w:t>
      </w:r>
      <w:r>
        <w:rPr>
          <w:rFonts w:cs="Malgun Gothic" w:hAnsi="Malgun Gothic" w:eastAsia="Malgun Gothic" w:ascii="Malgun Gothic"/>
          <w:color w:val="A0A0A0"/>
          <w:spacing w:val="43"/>
          <w:w w:val="18"/>
          <w:position w:val="3"/>
          <w:sz w:val="144"/>
          <w:szCs w:val="144"/>
        </w:rPr>
        <w:t> </w:t>
      </w:r>
      <w:r>
        <w:rPr>
          <w:rFonts w:cs="Arial" w:hAnsi="Arial" w:eastAsia="Arial" w:ascii="Arial"/>
          <w:color w:val="B6B6B6"/>
          <w:spacing w:val="0"/>
          <w:w w:val="105"/>
          <w:position w:val="10"/>
          <w:sz w:val="30"/>
          <w:szCs w:val="30"/>
        </w:rPr>
        <w:t>•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09"/>
          <w:szCs w:val="109"/>
        </w:rPr>
        <w:jc w:val="left"/>
        <w:spacing w:before="30"/>
        <w:ind w:left="11"/>
        <w:sectPr>
          <w:type w:val="continuous"/>
          <w:pgSz w:w="12520" w:h="17300"/>
          <w:pgMar w:top="1380" w:bottom="280" w:left="0" w:right="0"/>
        </w:sectPr>
      </w:pPr>
      <w:r>
        <w:rPr>
          <w:rFonts w:cs="Times New Roman" w:hAnsi="Times New Roman" w:eastAsia="Times New Roman" w:ascii="Times New Roman"/>
          <w:color w:val="202020"/>
          <w:spacing w:val="0"/>
          <w:w w:val="79"/>
          <w:sz w:val="109"/>
          <w:szCs w:val="109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09"/>
          <w:szCs w:val="109"/>
        </w:rPr>
      </w:r>
    </w:p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spacing w:before="30" w:lineRule="exact" w:line="700"/>
        <w:ind w:left="107"/>
      </w:pPr>
      <w:r>
        <w:rPr>
          <w:rFonts w:cs="Times New Roman" w:hAnsi="Times New Roman" w:eastAsia="Times New Roman" w:ascii="Times New Roman"/>
          <w:color w:val="BDBDBD"/>
          <w:spacing w:val="0"/>
          <w:w w:val="49"/>
          <w:position w:val="-4"/>
          <w:sz w:val="65"/>
          <w:szCs w:val="65"/>
        </w:rPr>
        <w:t>·</w:t>
      </w:r>
      <w:r>
        <w:rPr>
          <w:rFonts w:cs="Times New Roman" w:hAnsi="Times New Roman" w:eastAsia="Times New Roman" w:ascii="Times New Roman"/>
          <w:color w:val="A1A1A1"/>
          <w:spacing w:val="0"/>
          <w:w w:val="49"/>
          <w:position w:val="-4"/>
          <w:sz w:val="65"/>
          <w:szCs w:val="65"/>
        </w:rPr>
        <w:t>s</w:t>
      </w:r>
      <w:r>
        <w:rPr>
          <w:rFonts w:cs="Times New Roman" w:hAnsi="Times New Roman" w:eastAsia="Times New Roman" w:ascii="Times New Roman"/>
          <w:color w:val="A1A1A1"/>
          <w:spacing w:val="0"/>
          <w:w w:val="49"/>
          <w:position w:val="-4"/>
          <w:sz w:val="65"/>
          <w:szCs w:val="65"/>
        </w:rPr>
        <w:t>                             </w:t>
      </w:r>
      <w:r>
        <w:rPr>
          <w:rFonts w:cs="Times New Roman" w:hAnsi="Times New Roman" w:eastAsia="Times New Roman" w:ascii="Times New Roman"/>
          <w:color w:val="A1A1A1"/>
          <w:spacing w:val="29"/>
          <w:w w:val="49"/>
          <w:position w:val="-4"/>
          <w:sz w:val="65"/>
          <w:szCs w:val="65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67"/>
          <w:position w:val="2"/>
          <w:sz w:val="46"/>
          <w:szCs w:val="46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6"/>
          <w:szCs w:val="46"/>
        </w:rPr>
      </w:r>
    </w:p>
    <w:p>
      <w:pPr>
        <w:rPr>
          <w:rFonts w:cs="Arial" w:hAnsi="Arial" w:eastAsia="Arial" w:ascii="Arial"/>
          <w:sz w:val="59"/>
          <w:szCs w:val="59"/>
        </w:rPr>
        <w:jc w:val="left"/>
        <w:spacing w:lineRule="exact" w:line="560"/>
        <w:ind w:left="2634"/>
      </w:pPr>
      <w:r>
        <w:rPr>
          <w:rFonts w:cs="Arial" w:hAnsi="Arial" w:eastAsia="Arial" w:ascii="Arial"/>
          <w:i/>
          <w:color w:val="A1A1A1"/>
          <w:spacing w:val="0"/>
          <w:w w:val="115"/>
          <w:position w:val="1"/>
          <w:sz w:val="59"/>
          <w:szCs w:val="59"/>
        </w:rPr>
        <w:t>I\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9"/>
          <w:szCs w:val="59"/>
        </w:rPr>
      </w:r>
    </w:p>
    <w:p>
      <w:pPr>
        <w:rPr>
          <w:rFonts w:cs="Arial" w:hAnsi="Arial" w:eastAsia="Arial" w:ascii="Arial"/>
          <w:sz w:val="42"/>
          <w:szCs w:val="42"/>
        </w:rPr>
        <w:jc w:val="center"/>
        <w:spacing w:lineRule="exact" w:line="460"/>
        <w:ind w:left="2316" w:right="5580"/>
      </w:pPr>
      <w:r>
        <w:rPr>
          <w:rFonts w:cs="Arial" w:hAnsi="Arial" w:eastAsia="Arial" w:ascii="Arial"/>
          <w:color w:val="7F7F7F"/>
          <w:spacing w:val="0"/>
          <w:w w:val="75"/>
          <w:position w:val="6"/>
          <w:sz w:val="33"/>
          <w:szCs w:val="33"/>
        </w:rPr>
        <w:t>l</w:t>
      </w:r>
      <w:r>
        <w:rPr>
          <w:rFonts w:cs="Arial" w:hAnsi="Arial" w:eastAsia="Arial" w:ascii="Arial"/>
          <w:color w:val="7F7F7F"/>
          <w:spacing w:val="20"/>
          <w:w w:val="75"/>
          <w:position w:val="6"/>
          <w:sz w:val="33"/>
          <w:szCs w:val="33"/>
        </w:rPr>
        <w:t> </w:t>
      </w:r>
      <w:r>
        <w:rPr>
          <w:rFonts w:cs="Arial" w:hAnsi="Arial" w:eastAsia="Arial" w:ascii="Arial"/>
          <w:color w:val="A1A1A1"/>
          <w:spacing w:val="0"/>
          <w:w w:val="100"/>
          <w:position w:val="6"/>
          <w:sz w:val="32"/>
          <w:szCs w:val="32"/>
        </w:rPr>
        <w:t>i,</w:t>
      </w:r>
      <w:r>
        <w:rPr>
          <w:rFonts w:cs="Arial" w:hAnsi="Arial" w:eastAsia="Arial" w:ascii="Arial"/>
          <w:color w:val="A1A1A1"/>
          <w:spacing w:val="0"/>
          <w:w w:val="100"/>
          <w:position w:val="6"/>
          <w:sz w:val="32"/>
          <w:szCs w:val="32"/>
        </w:rPr>
        <w:t>    </w:t>
      </w:r>
      <w:r>
        <w:rPr>
          <w:rFonts w:cs="Arial" w:hAnsi="Arial" w:eastAsia="Arial" w:ascii="Arial"/>
          <w:color w:val="A1A1A1"/>
          <w:spacing w:val="39"/>
          <w:w w:val="100"/>
          <w:position w:val="6"/>
          <w:sz w:val="32"/>
          <w:szCs w:val="32"/>
        </w:rPr>
        <w:t> </w:t>
      </w:r>
      <w:r>
        <w:rPr>
          <w:rFonts w:cs="Arial" w:hAnsi="Arial" w:eastAsia="Arial" w:ascii="Arial"/>
          <w:color w:val="A1A1A1"/>
          <w:spacing w:val="0"/>
          <w:w w:val="74"/>
          <w:position w:val="0"/>
          <w:sz w:val="42"/>
          <w:szCs w:val="42"/>
        </w:rPr>
        <w:t>'1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2"/>
          <w:szCs w:val="42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1280"/>
        <w:ind w:left="2013"/>
      </w:pPr>
      <w:r>
        <w:pict>
          <v:shape type="#_x0000_t202" style="position:absolute;margin-left:139.609pt;margin-top:42.5674pt;width:53.7422pt;height:29.4pt;mso-position-horizontal-relative:page;mso-position-vertical-relative:paragraph;z-index:-27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58"/>
                      <w:szCs w:val="58"/>
                    </w:rPr>
                    <w:jc w:val="left"/>
                    <w:spacing w:lineRule="exact" w:line="580"/>
                    <w:ind w:right="-108"/>
                  </w:pPr>
                  <w:r>
                    <w:rPr>
                      <w:rFonts w:cs="Arial" w:hAnsi="Arial" w:eastAsia="Arial" w:ascii="Arial"/>
                      <w:color w:val="919191"/>
                      <w:spacing w:val="0"/>
                      <w:w w:val="60"/>
                      <w:position w:val="9"/>
                      <w:sz w:val="40"/>
                      <w:szCs w:val="40"/>
                    </w:rPr>
                    <w:t>G</w:t>
                  </w:r>
                  <w:r>
                    <w:rPr>
                      <w:rFonts w:cs="Arial" w:hAnsi="Arial" w:eastAsia="Arial" w:ascii="Arial"/>
                      <w:color w:val="919191"/>
                      <w:spacing w:val="0"/>
                      <w:w w:val="60"/>
                      <w:position w:val="9"/>
                      <w:sz w:val="40"/>
                      <w:szCs w:val="40"/>
                    </w:rPr>
                    <w:t>         </w:t>
                  </w:r>
                  <w:r>
                    <w:rPr>
                      <w:rFonts w:cs="Arial" w:hAnsi="Arial" w:eastAsia="Arial" w:ascii="Arial"/>
                      <w:color w:val="919191"/>
                      <w:spacing w:val="33"/>
                      <w:w w:val="60"/>
                      <w:position w:val="9"/>
                      <w:sz w:val="40"/>
                      <w:szCs w:val="4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919191"/>
                      <w:spacing w:val="0"/>
                      <w:w w:val="83"/>
                      <w:position w:val="0"/>
                      <w:sz w:val="58"/>
                      <w:szCs w:val="5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58"/>
                      <w:szCs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7F7F7F"/>
          <w:spacing w:val="0"/>
          <w:w w:val="100"/>
          <w:position w:val="19"/>
          <w:sz w:val="102"/>
          <w:szCs w:val="102"/>
        </w:rPr>
        <w:t>I\</w:t>
      </w:r>
      <w:r>
        <w:rPr>
          <w:rFonts w:cs="Arial" w:hAnsi="Arial" w:eastAsia="Arial" w:ascii="Arial"/>
          <w:i/>
          <w:color w:val="7F7F7F"/>
          <w:spacing w:val="0"/>
          <w:w w:val="100"/>
          <w:position w:val="19"/>
          <w:sz w:val="102"/>
          <w:szCs w:val="102"/>
        </w:rPr>
        <w:t> </w:t>
      </w:r>
      <w:r>
        <w:rPr>
          <w:rFonts w:cs="Arial" w:hAnsi="Arial" w:eastAsia="Arial" w:ascii="Arial"/>
          <w:i/>
          <w:color w:val="7F7F7F"/>
          <w:spacing w:val="44"/>
          <w:w w:val="100"/>
          <w:position w:val="19"/>
          <w:sz w:val="102"/>
          <w:szCs w:val="102"/>
        </w:rPr>
        <w:t> </w:t>
      </w:r>
      <w:r>
        <w:rPr>
          <w:rFonts w:cs="Times New Roman" w:hAnsi="Times New Roman" w:eastAsia="Times New Roman" w:ascii="Times New Roman"/>
          <w:color w:val="A1A1A1"/>
          <w:spacing w:val="0"/>
          <w:w w:val="65"/>
          <w:position w:val="-6"/>
          <w:sz w:val="108"/>
          <w:szCs w:val="108"/>
        </w:rPr>
        <w:t>s</w:t>
      </w:r>
      <w:r>
        <w:rPr>
          <w:rFonts w:cs="Times New Roman" w:hAnsi="Times New Roman" w:eastAsia="Times New Roman" w:ascii="Times New Roman"/>
          <w:color w:val="A1A1A1"/>
          <w:spacing w:val="134"/>
          <w:w w:val="65"/>
          <w:position w:val="-6"/>
          <w:sz w:val="108"/>
          <w:szCs w:val="108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22"/>
          <w:position w:val="-6"/>
          <w:sz w:val="108"/>
          <w:szCs w:val="108"/>
        </w:rPr>
        <w:t>\</w:t>
      </w:r>
      <w:r>
        <w:rPr>
          <w:rFonts w:cs="Times New Roman" w:hAnsi="Times New Roman" w:eastAsia="Times New Roman" w:ascii="Times New Roman"/>
          <w:color w:val="7F7F7F"/>
          <w:spacing w:val="-126"/>
          <w:w w:val="100"/>
          <w:position w:val="-6"/>
          <w:sz w:val="108"/>
          <w:szCs w:val="108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66"/>
          <w:position w:val="-6"/>
          <w:sz w:val="60"/>
          <w:szCs w:val="6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Times New Roman" w:hAnsi="Times New Roman" w:eastAsia="Times New Roman" w:ascii="Times New Roman"/>
          <w:sz w:val="104"/>
          <w:szCs w:val="104"/>
        </w:rPr>
        <w:jc w:val="left"/>
        <w:spacing w:lineRule="exact" w:line="1020"/>
        <w:ind w:left="1182"/>
      </w:pPr>
      <w:r>
        <w:rPr>
          <w:rFonts w:cs="Arial" w:hAnsi="Arial" w:eastAsia="Arial" w:ascii="Arial"/>
          <w:i/>
          <w:color w:val="7F7F7F"/>
          <w:spacing w:val="0"/>
          <w:w w:val="82"/>
          <w:position w:val="-8"/>
          <w:sz w:val="115"/>
          <w:szCs w:val="115"/>
        </w:rPr>
        <w:t>r.</w:t>
      </w:r>
      <w:r>
        <w:rPr>
          <w:rFonts w:cs="Arial" w:hAnsi="Arial" w:eastAsia="Arial" w:ascii="Arial"/>
          <w:i/>
          <w:color w:val="7F7F7F"/>
          <w:spacing w:val="0"/>
          <w:w w:val="82"/>
          <w:position w:val="-8"/>
          <w:sz w:val="115"/>
          <w:szCs w:val="115"/>
        </w:rPr>
        <w:t>   </w:t>
      </w:r>
      <w:r>
        <w:rPr>
          <w:rFonts w:cs="Arial" w:hAnsi="Arial" w:eastAsia="Arial" w:ascii="Arial"/>
          <w:i/>
          <w:color w:val="7F7F7F"/>
          <w:spacing w:val="217"/>
          <w:w w:val="82"/>
          <w:position w:val="-8"/>
          <w:sz w:val="115"/>
          <w:szCs w:val="115"/>
        </w:rPr>
        <w:t> </w:t>
      </w:r>
      <w:r>
        <w:rPr>
          <w:rFonts w:cs="Times New Roman" w:hAnsi="Times New Roman" w:eastAsia="Times New Roman" w:ascii="Times New Roman"/>
          <w:i/>
          <w:color w:val="6D6D6D"/>
          <w:spacing w:val="0"/>
          <w:w w:val="77"/>
          <w:position w:val="2"/>
          <w:sz w:val="104"/>
          <w:szCs w:val="104"/>
        </w:rPr>
        <w:t>l</w:t>
      </w:r>
      <w:r>
        <w:rPr>
          <w:rFonts w:cs="Times New Roman" w:hAnsi="Times New Roman" w:eastAsia="Times New Roman" w:ascii="Times New Roman"/>
          <w:i/>
          <w:color w:val="6D6D6D"/>
          <w:spacing w:val="-1"/>
          <w:w w:val="77"/>
          <w:position w:val="2"/>
          <w:sz w:val="104"/>
          <w:szCs w:val="104"/>
        </w:rPr>
        <w:t>\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158"/>
          <w:position w:val="2"/>
          <w:sz w:val="104"/>
          <w:szCs w:val="10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4"/>
          <w:szCs w:val="104"/>
        </w:rPr>
      </w:r>
    </w:p>
    <w:p>
      <w:pPr>
        <w:rPr>
          <w:rFonts w:cs="Courier New" w:hAnsi="Courier New" w:eastAsia="Courier New" w:ascii="Courier New"/>
          <w:sz w:val="33"/>
          <w:szCs w:val="33"/>
        </w:rPr>
        <w:jc w:val="center"/>
        <w:spacing w:lineRule="exact" w:line="480"/>
        <w:ind w:left="874" w:right="4017"/>
      </w:pPr>
      <w:r>
        <w:rPr>
          <w:rFonts w:cs="Times New Roman" w:hAnsi="Times New Roman" w:eastAsia="Times New Roman" w:ascii="Times New Roman"/>
          <w:i/>
          <w:color w:val="A1A1A1"/>
          <w:spacing w:val="0"/>
          <w:w w:val="100"/>
          <w:position w:val="7"/>
          <w:sz w:val="54"/>
          <w:szCs w:val="54"/>
        </w:rPr>
        <w:t>: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100"/>
          <w:position w:val="7"/>
          <w:sz w:val="54"/>
          <w:szCs w:val="54"/>
        </w:rPr>
        <w:t>c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100"/>
          <w:position w:val="7"/>
          <w:sz w:val="54"/>
          <w:szCs w:val="54"/>
        </w:rPr>
        <w:t>  </w:t>
      </w:r>
      <w:r>
        <w:rPr>
          <w:rFonts w:cs="Times New Roman" w:hAnsi="Times New Roman" w:eastAsia="Times New Roman" w:ascii="Times New Roman"/>
          <w:i/>
          <w:color w:val="A1A1A1"/>
          <w:spacing w:val="7"/>
          <w:w w:val="100"/>
          <w:position w:val="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58"/>
          <w:position w:val="7"/>
          <w:sz w:val="54"/>
          <w:szCs w:val="54"/>
        </w:rPr>
        <w:t>C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58"/>
          <w:position w:val="7"/>
          <w:sz w:val="54"/>
          <w:szCs w:val="54"/>
        </w:rPr>
        <w:t>c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58"/>
          <w:position w:val="7"/>
          <w:sz w:val="54"/>
          <w:szCs w:val="54"/>
        </w:rPr>
        <w:t>    </w:t>
      </w:r>
      <w:r>
        <w:rPr>
          <w:rFonts w:cs="Times New Roman" w:hAnsi="Times New Roman" w:eastAsia="Times New Roman" w:ascii="Times New Roman"/>
          <w:i/>
          <w:color w:val="A1A1A1"/>
          <w:spacing w:val="0"/>
          <w:w w:val="58"/>
          <w:position w:val="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44"/>
          <w:position w:val="0"/>
          <w:sz w:val="45"/>
          <w:szCs w:val="45"/>
        </w:rPr>
        <w:t>I</w:t>
      </w:r>
      <w:r>
        <w:rPr>
          <w:rFonts w:cs="Times New Roman" w:hAnsi="Times New Roman" w:eastAsia="Times New Roman" w:ascii="Times New Roman"/>
          <w:color w:val="919191"/>
          <w:spacing w:val="0"/>
          <w:w w:val="84"/>
          <w:position w:val="0"/>
          <w:sz w:val="45"/>
          <w:szCs w:val="45"/>
        </w:rPr>
        <w:t>L</w:t>
      </w:r>
      <w:r>
        <w:rPr>
          <w:rFonts w:cs="Times New Roman" w:hAnsi="Times New Roman" w:eastAsia="Times New Roman" w:ascii="Times New Roman"/>
          <w:color w:val="6D6D6D"/>
          <w:spacing w:val="0"/>
          <w:w w:val="133"/>
          <w:position w:val="0"/>
          <w:sz w:val="45"/>
          <w:szCs w:val="45"/>
        </w:rPr>
        <w:t>\</w:t>
      </w:r>
      <w:r>
        <w:rPr>
          <w:rFonts w:cs="Times New Roman" w:hAnsi="Times New Roman" w:eastAsia="Times New Roman" w:ascii="Times New Roman"/>
          <w:color w:val="6D6D6D"/>
          <w:spacing w:val="0"/>
          <w:w w:val="100"/>
          <w:position w:val="0"/>
          <w:sz w:val="45"/>
          <w:szCs w:val="45"/>
        </w:rPr>
        <w:t>  </w:t>
      </w:r>
      <w:r>
        <w:rPr>
          <w:rFonts w:cs="Times New Roman" w:hAnsi="Times New Roman" w:eastAsia="Times New Roman" w:ascii="Times New Roman"/>
          <w:color w:val="6D6D6D"/>
          <w:spacing w:val="-28"/>
          <w:w w:val="100"/>
          <w:position w:val="0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62"/>
          <w:position w:val="0"/>
          <w:sz w:val="45"/>
          <w:szCs w:val="45"/>
        </w:rPr>
        <w:t>'-{</w:t>
      </w:r>
      <w:r>
        <w:rPr>
          <w:rFonts w:cs="Times New Roman" w:hAnsi="Times New Roman" w:eastAsia="Times New Roman" w:ascii="Times New Roman"/>
          <w:color w:val="919191"/>
          <w:spacing w:val="0"/>
          <w:w w:val="62"/>
          <w:position w:val="0"/>
          <w:sz w:val="45"/>
          <w:szCs w:val="45"/>
        </w:rPr>
        <w:t>         </w:t>
      </w:r>
      <w:r>
        <w:rPr>
          <w:rFonts w:cs="Times New Roman" w:hAnsi="Times New Roman" w:eastAsia="Times New Roman" w:ascii="Times New Roman"/>
          <w:color w:val="919191"/>
          <w:spacing w:val="45"/>
          <w:w w:val="62"/>
          <w:position w:val="0"/>
          <w:sz w:val="45"/>
          <w:szCs w:val="45"/>
        </w:rPr>
        <w:t> </w:t>
      </w:r>
      <w:r>
        <w:rPr>
          <w:rFonts w:cs="Courier New" w:hAnsi="Courier New" w:eastAsia="Courier New" w:ascii="Courier New"/>
          <w:color w:val="A1A1A1"/>
          <w:spacing w:val="0"/>
          <w:w w:val="72"/>
          <w:position w:val="9"/>
          <w:sz w:val="56"/>
          <w:szCs w:val="56"/>
        </w:rPr>
        <w:t>7</w:t>
      </w:r>
      <w:r>
        <w:rPr>
          <w:rFonts w:cs="Courier New" w:hAnsi="Courier New" w:eastAsia="Courier New" w:ascii="Courier New"/>
          <w:color w:val="A1A1A1"/>
          <w:spacing w:val="-192"/>
          <w:w w:val="100"/>
          <w:position w:val="9"/>
          <w:sz w:val="56"/>
          <w:szCs w:val="56"/>
        </w:rPr>
        <w:t> </w:t>
      </w:r>
      <w:r>
        <w:rPr>
          <w:rFonts w:cs="Courier New" w:hAnsi="Courier New" w:eastAsia="Courier New" w:ascii="Courier New"/>
          <w:color w:val="A1A1A1"/>
          <w:spacing w:val="0"/>
          <w:w w:val="61"/>
          <w:position w:val="9"/>
          <w:sz w:val="33"/>
          <w:szCs w:val="33"/>
        </w:rPr>
        <w:t>C,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Malgun Gothic" w:hAnsi="Malgun Gothic" w:eastAsia="Malgun Gothic" w:ascii="Malgun Gothic"/>
          <w:sz w:val="46"/>
          <w:szCs w:val="46"/>
        </w:rPr>
        <w:jc w:val="center"/>
        <w:spacing w:lineRule="exact" w:line="780"/>
        <w:ind w:left="2710" w:right="4590"/>
      </w:pPr>
      <w:r>
        <w:pict>
          <v:shape type="#_x0000_t75" style="position:absolute;margin-left:219.385pt;margin-top:-38.572pt;width:31.0242pt;height:42.1pt;mso-position-horizontal-relative:page;mso-position-vertical-relative:paragraph;z-index:-273">
            <v:imagedata o:title="" r:id="rId11"/>
          </v:shape>
        </w:pict>
      </w:r>
      <w:r>
        <w:rPr>
          <w:rFonts w:cs="Times New Roman" w:hAnsi="Times New Roman" w:eastAsia="Times New Roman" w:ascii="Times New Roman"/>
          <w:color w:val="7F7F7F"/>
          <w:w w:val="95"/>
          <w:position w:val="-5"/>
          <w:sz w:val="46"/>
          <w:szCs w:val="46"/>
        </w:rPr>
        <w:t>l</w:t>
      </w:r>
      <w:r>
        <w:rPr>
          <w:rFonts w:cs="Times New Roman" w:hAnsi="Times New Roman" w:eastAsia="Times New Roman" w:ascii="Times New Roman"/>
          <w:color w:val="7F7F7F"/>
          <w:spacing w:val="-1"/>
          <w:w w:val="95"/>
          <w:position w:val="-5"/>
          <w:sz w:val="46"/>
          <w:szCs w:val="46"/>
        </w:rPr>
        <w:t>t</w:t>
      </w:r>
      <w:r>
        <w:rPr>
          <w:rFonts w:cs="Times New Roman" w:hAnsi="Times New Roman" w:eastAsia="Times New Roman" w:ascii="Times New Roman"/>
          <w:color w:val="6D6D6D"/>
          <w:spacing w:val="0"/>
          <w:w w:val="221"/>
          <w:position w:val="-5"/>
          <w:sz w:val="46"/>
          <w:szCs w:val="46"/>
        </w:rPr>
        <w:t>,</w:t>
      </w:r>
      <w:r>
        <w:rPr>
          <w:rFonts w:cs="Times New Roman" w:hAnsi="Times New Roman" w:eastAsia="Times New Roman" w:ascii="Times New Roman"/>
          <w:color w:val="6D6D6D"/>
          <w:spacing w:val="0"/>
          <w:w w:val="100"/>
          <w:position w:val="-5"/>
          <w:sz w:val="46"/>
          <w:szCs w:val="46"/>
        </w:rPr>
        <w:t>    </w:t>
      </w:r>
      <w:r>
        <w:rPr>
          <w:rFonts w:cs="Times New Roman" w:hAnsi="Times New Roman" w:eastAsia="Times New Roman" w:ascii="Times New Roman"/>
          <w:color w:val="6D6D6D"/>
          <w:spacing w:val="-10"/>
          <w:w w:val="100"/>
          <w:position w:val="-5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50"/>
          <w:position w:val="-5"/>
          <w:sz w:val="46"/>
          <w:szCs w:val="46"/>
        </w:rPr>
        <w:t>';"</w:t>
      </w:r>
      <w:r>
        <w:rPr>
          <w:rFonts w:cs="Malgun Gothic" w:hAnsi="Malgun Gothic" w:eastAsia="Malgun Gothic" w:ascii="Malgun Gothic"/>
          <w:color w:val="A1A1A1"/>
          <w:spacing w:val="0"/>
          <w:w w:val="55"/>
          <w:position w:val="-5"/>
          <w:sz w:val="46"/>
          <w:szCs w:val="46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46"/>
          <w:szCs w:val="46"/>
        </w:rPr>
      </w:r>
    </w:p>
    <w:p>
      <w:pPr>
        <w:rPr>
          <w:rFonts w:cs="Arial" w:hAnsi="Arial" w:eastAsia="Arial" w:ascii="Arial"/>
          <w:sz w:val="87"/>
          <w:szCs w:val="87"/>
        </w:rPr>
        <w:jc w:val="center"/>
        <w:spacing w:lineRule="exact" w:line="920"/>
        <w:ind w:left="2443" w:right="4310"/>
      </w:pPr>
      <w:r>
        <w:rPr>
          <w:rFonts w:cs="Arial" w:hAnsi="Arial" w:eastAsia="Arial" w:ascii="Arial"/>
          <w:i/>
          <w:color w:val="7F7F7F"/>
          <w:spacing w:val="0"/>
          <w:w w:val="100"/>
          <w:position w:val="-2"/>
          <w:sz w:val="94"/>
          <w:szCs w:val="94"/>
        </w:rPr>
        <w:t>I\</w:t>
      </w:r>
      <w:r>
        <w:rPr>
          <w:rFonts w:cs="Arial" w:hAnsi="Arial" w:eastAsia="Arial" w:ascii="Arial"/>
          <w:i/>
          <w:color w:val="7F7F7F"/>
          <w:spacing w:val="0"/>
          <w:w w:val="100"/>
          <w:position w:val="-2"/>
          <w:sz w:val="94"/>
          <w:szCs w:val="94"/>
        </w:rPr>
        <w:t>  </w:t>
      </w:r>
      <w:r>
        <w:rPr>
          <w:rFonts w:cs="Arial" w:hAnsi="Arial" w:eastAsia="Arial" w:ascii="Arial"/>
          <w:i/>
          <w:color w:val="7F7F7F"/>
          <w:spacing w:val="144"/>
          <w:w w:val="100"/>
          <w:position w:val="-2"/>
          <w:sz w:val="94"/>
          <w:szCs w:val="94"/>
        </w:rPr>
        <w:t> </w:t>
      </w:r>
      <w:r>
        <w:rPr>
          <w:rFonts w:cs="Arial" w:hAnsi="Arial" w:eastAsia="Arial" w:ascii="Arial"/>
          <w:i/>
          <w:color w:val="7F7F7F"/>
          <w:spacing w:val="0"/>
          <w:w w:val="131"/>
          <w:position w:val="-1"/>
          <w:sz w:val="87"/>
          <w:szCs w:val="87"/>
        </w:rPr>
        <w:t>!\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7"/>
          <w:szCs w:val="87"/>
        </w:rPr>
      </w:r>
    </w:p>
    <w:p>
      <w:pPr>
        <w:rPr>
          <w:rFonts w:cs="Arial" w:hAnsi="Arial" w:eastAsia="Arial" w:ascii="Arial"/>
          <w:sz w:val="41"/>
          <w:szCs w:val="41"/>
        </w:rPr>
        <w:jc w:val="center"/>
        <w:spacing w:lineRule="exact" w:line="360"/>
        <w:ind w:left="2239" w:right="4008"/>
      </w:pPr>
      <w:r>
        <w:rPr>
          <w:rFonts w:cs="Arial" w:hAnsi="Arial" w:eastAsia="Arial" w:ascii="Arial"/>
          <w:color w:val="A1A1A1"/>
          <w:spacing w:val="0"/>
          <w:w w:val="78"/>
          <w:position w:val="-1"/>
          <w:sz w:val="32"/>
          <w:szCs w:val="32"/>
        </w:rPr>
        <w:t>(.,</w:t>
      </w:r>
      <w:r>
        <w:rPr>
          <w:rFonts w:cs="Arial" w:hAnsi="Arial" w:eastAsia="Arial" w:ascii="Arial"/>
          <w:color w:val="A1A1A1"/>
          <w:spacing w:val="0"/>
          <w:w w:val="78"/>
          <w:position w:val="-1"/>
          <w:sz w:val="32"/>
          <w:szCs w:val="32"/>
        </w:rPr>
        <w:t>     </w:t>
      </w:r>
      <w:r>
        <w:rPr>
          <w:rFonts w:cs="Arial" w:hAnsi="Arial" w:eastAsia="Arial" w:ascii="Arial"/>
          <w:color w:val="A1A1A1"/>
          <w:spacing w:val="61"/>
          <w:w w:val="78"/>
          <w:position w:val="-1"/>
          <w:sz w:val="32"/>
          <w:szCs w:val="32"/>
        </w:rPr>
        <w:t> </w:t>
      </w:r>
      <w:r>
        <w:rPr>
          <w:rFonts w:cs="Malgun Gothic" w:hAnsi="Malgun Gothic" w:eastAsia="Malgun Gothic" w:ascii="Malgun Gothic"/>
          <w:color w:val="919191"/>
          <w:spacing w:val="0"/>
          <w:w w:val="83"/>
          <w:position w:val="-1"/>
          <w:sz w:val="32"/>
          <w:szCs w:val="32"/>
        </w:rPr>
        <w:t>�</w:t>
      </w:r>
      <w:r>
        <w:rPr>
          <w:rFonts w:cs="Malgun Gothic" w:hAnsi="Malgun Gothic" w:eastAsia="Malgun Gothic" w:ascii="Malgun Gothic"/>
          <w:color w:val="919191"/>
          <w:spacing w:val="-57"/>
          <w:w w:val="100"/>
          <w:position w:val="-1"/>
          <w:sz w:val="32"/>
          <w:szCs w:val="32"/>
        </w:rPr>
        <w:t> </w:t>
      </w:r>
      <w:r>
        <w:rPr>
          <w:rFonts w:cs="Arial" w:hAnsi="Arial" w:eastAsia="Arial" w:ascii="Arial"/>
          <w:color w:val="919191"/>
          <w:spacing w:val="0"/>
          <w:w w:val="146"/>
          <w:position w:val="-1"/>
          <w:sz w:val="32"/>
          <w:szCs w:val="32"/>
        </w:rPr>
        <w:t>l,</w:t>
      </w:r>
      <w:r>
        <w:rPr>
          <w:rFonts w:cs="Arial" w:hAnsi="Arial" w:eastAsia="Arial" w:ascii="Arial"/>
          <w:color w:val="919191"/>
          <w:spacing w:val="0"/>
          <w:w w:val="146"/>
          <w:position w:val="-1"/>
          <w:sz w:val="32"/>
          <w:szCs w:val="32"/>
        </w:rPr>
        <w:t> </w:t>
      </w:r>
      <w:r>
        <w:rPr>
          <w:rFonts w:cs="Arial" w:hAnsi="Arial" w:eastAsia="Arial" w:ascii="Arial"/>
          <w:color w:val="919191"/>
          <w:spacing w:val="18"/>
          <w:w w:val="146"/>
          <w:position w:val="-1"/>
          <w:sz w:val="32"/>
          <w:szCs w:val="32"/>
        </w:rPr>
        <w:t> </w:t>
      </w:r>
      <w:r>
        <w:rPr>
          <w:rFonts w:cs="Arial" w:hAnsi="Arial" w:eastAsia="Arial" w:ascii="Arial"/>
          <w:color w:val="919191"/>
          <w:spacing w:val="-11"/>
          <w:w w:val="197"/>
          <w:position w:val="-1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color w:val="A1A1A1"/>
          <w:spacing w:val="0"/>
          <w:w w:val="54"/>
          <w:position w:val="-1"/>
          <w:sz w:val="39"/>
          <w:szCs w:val="39"/>
        </w:rPr>
        <w:t>c.,</w:t>
      </w:r>
      <w:r>
        <w:rPr>
          <w:rFonts w:cs="Times New Roman" w:hAnsi="Times New Roman" w:eastAsia="Times New Roman" w:ascii="Times New Roman"/>
          <w:color w:val="A1A1A1"/>
          <w:spacing w:val="0"/>
          <w:w w:val="100"/>
          <w:position w:val="-1"/>
          <w:sz w:val="39"/>
          <w:szCs w:val="39"/>
        </w:rPr>
        <w:t>  </w:t>
      </w:r>
      <w:r>
        <w:rPr>
          <w:rFonts w:cs="Times New Roman" w:hAnsi="Times New Roman" w:eastAsia="Times New Roman" w:ascii="Times New Roman"/>
          <w:color w:val="A1A1A1"/>
          <w:spacing w:val="40"/>
          <w:w w:val="100"/>
          <w:position w:val="-1"/>
          <w:sz w:val="39"/>
          <w:szCs w:val="39"/>
        </w:rPr>
        <w:t> </w:t>
      </w:r>
      <w:r>
        <w:rPr>
          <w:rFonts w:cs="Arial" w:hAnsi="Arial" w:eastAsia="Arial" w:ascii="Arial"/>
          <w:color w:val="A1A1A1"/>
          <w:spacing w:val="0"/>
          <w:w w:val="55"/>
          <w:position w:val="-1"/>
          <w:sz w:val="41"/>
          <w:szCs w:val="41"/>
        </w:rPr>
        <w:t>i:.</w:t>
      </w:r>
      <w:r>
        <w:rPr>
          <w:rFonts w:cs="Arial" w:hAnsi="Arial" w:eastAsia="Arial" w:ascii="Arial"/>
          <w:color w:val="A1A1A1"/>
          <w:spacing w:val="0"/>
          <w:w w:val="102"/>
          <w:position w:val="-1"/>
          <w:sz w:val="41"/>
          <w:szCs w:val="41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Arial" w:hAnsi="Arial" w:eastAsia="Arial" w:ascii="Arial"/>
          <w:sz w:val="73"/>
          <w:szCs w:val="73"/>
        </w:rPr>
        <w:jc w:val="left"/>
        <w:spacing w:lineRule="exact" w:line="1060"/>
        <w:ind w:left="1404"/>
      </w:pPr>
      <w:r>
        <w:rPr>
          <w:rFonts w:cs="Arial" w:hAnsi="Arial" w:eastAsia="Arial" w:ascii="Arial"/>
          <w:color w:val="919191"/>
          <w:spacing w:val="0"/>
          <w:w w:val="133"/>
          <w:sz w:val="108"/>
          <w:szCs w:val="108"/>
        </w:rPr>
        <w:t>/\</w:t>
      </w:r>
      <w:r>
        <w:rPr>
          <w:rFonts w:cs="Arial" w:hAnsi="Arial" w:eastAsia="Arial" w:ascii="Arial"/>
          <w:color w:val="919191"/>
          <w:spacing w:val="-112"/>
          <w:w w:val="133"/>
          <w:sz w:val="108"/>
          <w:szCs w:val="108"/>
        </w:rPr>
        <w:t> </w:t>
      </w:r>
      <w:r>
        <w:rPr>
          <w:rFonts w:cs="Arial" w:hAnsi="Arial" w:eastAsia="Arial" w:ascii="Arial"/>
          <w:i/>
          <w:color w:val="A1A1A1"/>
          <w:spacing w:val="0"/>
          <w:w w:val="136"/>
          <w:sz w:val="73"/>
          <w:szCs w:val="73"/>
        </w:rPr>
        <w:t>(</w:t>
      </w:r>
      <w:r>
        <w:rPr>
          <w:rFonts w:cs="Arial" w:hAnsi="Arial" w:eastAsia="Arial" w:ascii="Arial"/>
          <w:i/>
          <w:color w:val="454545"/>
          <w:spacing w:val="0"/>
          <w:w w:val="197"/>
          <w:sz w:val="73"/>
          <w:szCs w:val="73"/>
        </w:rPr>
        <w:t>\</w:t>
      </w:r>
      <w:r>
        <w:rPr>
          <w:rFonts w:cs="Arial" w:hAnsi="Arial" w:eastAsia="Arial" w:ascii="Arial"/>
          <w:color w:val="000000"/>
          <w:spacing w:val="0"/>
          <w:w w:val="100"/>
          <w:sz w:val="73"/>
          <w:szCs w:val="73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660"/>
        <w:ind w:left="1278" w:right="3214"/>
      </w:pPr>
      <w:r>
        <w:rPr>
          <w:rFonts w:cs="Arial" w:hAnsi="Arial" w:eastAsia="Arial" w:ascii="Arial"/>
          <w:color w:val="A1A1A1"/>
          <w:spacing w:val="0"/>
          <w:w w:val="69"/>
          <w:position w:val="2"/>
          <w:sz w:val="49"/>
          <w:szCs w:val="49"/>
        </w:rPr>
        <w:t>o</w:t>
      </w:r>
      <w:r>
        <w:rPr>
          <w:rFonts w:cs="Arial" w:hAnsi="Arial" w:eastAsia="Arial" w:ascii="Arial"/>
          <w:color w:val="A1A1A1"/>
          <w:spacing w:val="0"/>
          <w:w w:val="69"/>
          <w:position w:val="2"/>
          <w:sz w:val="49"/>
          <w:szCs w:val="49"/>
        </w:rPr>
        <w:t>      </w:t>
      </w:r>
      <w:r>
        <w:rPr>
          <w:rFonts w:cs="Arial" w:hAnsi="Arial" w:eastAsia="Arial" w:ascii="Arial"/>
          <w:color w:val="A1A1A1"/>
          <w:spacing w:val="53"/>
          <w:w w:val="69"/>
          <w:position w:val="2"/>
          <w:sz w:val="49"/>
          <w:szCs w:val="49"/>
        </w:rPr>
        <w:t> </w:t>
      </w:r>
      <w:r>
        <w:rPr>
          <w:rFonts w:cs="Malgun Gothic" w:hAnsi="Malgun Gothic" w:eastAsia="Malgun Gothic" w:ascii="Malgun Gothic"/>
          <w:color w:val="7F7F7F"/>
          <w:spacing w:val="0"/>
          <w:w w:val="100"/>
          <w:position w:val="10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7F7F7F"/>
          <w:spacing w:val="0"/>
          <w:w w:val="100"/>
          <w:position w:val="10"/>
          <w:sz w:val="20"/>
          <w:szCs w:val="20"/>
        </w:rPr>
        <w:t>        </w:t>
      </w:r>
      <w:r>
        <w:rPr>
          <w:rFonts w:cs="Malgun Gothic" w:hAnsi="Malgun Gothic" w:eastAsia="Malgun Gothic" w:ascii="Malgun Gothic"/>
          <w:color w:val="7F7F7F"/>
          <w:spacing w:val="20"/>
          <w:w w:val="100"/>
          <w:position w:val="10"/>
          <w:sz w:val="20"/>
          <w:szCs w:val="20"/>
        </w:rPr>
        <w:t> </w:t>
      </w:r>
      <w:r>
        <w:rPr>
          <w:rFonts w:cs="Arial" w:hAnsi="Arial" w:eastAsia="Arial" w:ascii="Arial"/>
          <w:color w:val="7F7F7F"/>
          <w:spacing w:val="0"/>
          <w:w w:val="75"/>
          <w:position w:val="-2"/>
          <w:sz w:val="53"/>
          <w:szCs w:val="53"/>
        </w:rPr>
        <w:t>1</w:t>
      </w:r>
      <w:r>
        <w:rPr>
          <w:rFonts w:cs="Arial" w:hAnsi="Arial" w:eastAsia="Arial" w:ascii="Arial"/>
          <w:color w:val="7F7F7F"/>
          <w:spacing w:val="-10"/>
          <w:w w:val="75"/>
          <w:position w:val="-2"/>
          <w:sz w:val="53"/>
          <w:szCs w:val="53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46"/>
          <w:position w:val="-2"/>
          <w:sz w:val="45"/>
          <w:szCs w:val="45"/>
        </w:rPr>
        <w:t>'S</w:t>
      </w:r>
      <w:r>
        <w:rPr>
          <w:rFonts w:cs="Times New Roman" w:hAnsi="Times New Roman" w:eastAsia="Times New Roman" w:ascii="Times New Roman"/>
          <w:color w:val="7F7F7F"/>
          <w:spacing w:val="0"/>
          <w:w w:val="46"/>
          <w:position w:val="-2"/>
          <w:sz w:val="45"/>
          <w:szCs w:val="45"/>
        </w:rPr>
        <w:t>               </w:t>
      </w:r>
      <w:r>
        <w:rPr>
          <w:rFonts w:cs="Times New Roman" w:hAnsi="Times New Roman" w:eastAsia="Times New Roman" w:ascii="Times New Roman"/>
          <w:color w:val="7F7F7F"/>
          <w:spacing w:val="14"/>
          <w:w w:val="46"/>
          <w:position w:val="-2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color w:val="919191"/>
          <w:spacing w:val="0"/>
          <w:w w:val="76"/>
          <w:position w:val="9"/>
          <w:sz w:val="56"/>
          <w:szCs w:val="56"/>
        </w:rPr>
        <w:t>o</w:t>
      </w:r>
      <w:r>
        <w:rPr>
          <w:rFonts w:cs="Times New Roman" w:hAnsi="Times New Roman" w:eastAsia="Times New Roman" w:ascii="Times New Roman"/>
          <w:color w:val="919191"/>
          <w:spacing w:val="0"/>
          <w:w w:val="76"/>
          <w:position w:val="9"/>
          <w:sz w:val="56"/>
          <w:szCs w:val="56"/>
        </w:rPr>
        <w:t>       </w:t>
      </w:r>
      <w:r>
        <w:rPr>
          <w:rFonts w:cs="Times New Roman" w:hAnsi="Times New Roman" w:eastAsia="Times New Roman" w:ascii="Times New Roman"/>
          <w:color w:val="919191"/>
          <w:spacing w:val="54"/>
          <w:w w:val="76"/>
          <w:position w:val="9"/>
          <w:sz w:val="56"/>
          <w:szCs w:val="56"/>
        </w:rPr>
        <w:t> </w:t>
      </w:r>
      <w:r>
        <w:rPr>
          <w:rFonts w:cs="Arial" w:hAnsi="Arial" w:eastAsia="Arial" w:ascii="Arial"/>
          <w:color w:val="A1A1A1"/>
          <w:spacing w:val="0"/>
          <w:w w:val="76"/>
          <w:position w:val="8"/>
          <w:sz w:val="36"/>
          <w:szCs w:val="36"/>
        </w:rPr>
        <w:t>lJ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rFonts w:cs="Arial" w:hAnsi="Arial" w:eastAsia="Arial" w:ascii="Arial"/>
          <w:sz w:val="134"/>
          <w:szCs w:val="134"/>
        </w:rPr>
        <w:jc w:val="left"/>
        <w:spacing w:lineRule="exact" w:line="1440"/>
        <w:ind w:left="2789"/>
      </w:pPr>
      <w:r>
        <w:rPr>
          <w:rFonts w:cs="Arial" w:hAnsi="Arial" w:eastAsia="Arial" w:ascii="Arial"/>
          <w:i/>
          <w:color w:val="6D6D6D"/>
          <w:spacing w:val="0"/>
          <w:w w:val="112"/>
          <w:position w:val="-1"/>
          <w:sz w:val="134"/>
          <w:szCs w:val="134"/>
        </w:rPr>
        <w:t>I\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4"/>
          <w:szCs w:val="134"/>
        </w:rPr>
      </w:r>
    </w:p>
    <w:p>
      <w:pPr>
        <w:rPr>
          <w:rFonts w:cs="Times New Roman" w:hAnsi="Times New Roman" w:eastAsia="Times New Roman" w:ascii="Times New Roman"/>
          <w:sz w:val="62"/>
          <w:szCs w:val="62"/>
        </w:rPr>
        <w:jc w:val="left"/>
        <w:spacing w:lineRule="exact" w:line="680"/>
        <w:ind w:left="573"/>
      </w:pPr>
      <w:r>
        <w:rPr>
          <w:rFonts w:cs="Arial" w:hAnsi="Arial" w:eastAsia="Arial" w:ascii="Arial"/>
          <w:color w:val="CCCCCC"/>
          <w:spacing w:val="0"/>
          <w:w w:val="161"/>
          <w:position w:val="20"/>
          <w:sz w:val="13"/>
          <w:szCs w:val="13"/>
        </w:rPr>
        <w:t>+</w:t>
      </w:r>
      <w:r>
        <w:rPr>
          <w:rFonts w:cs="Arial" w:hAnsi="Arial" w:eastAsia="Arial" w:ascii="Arial"/>
          <w:color w:val="CCCCCC"/>
          <w:spacing w:val="0"/>
          <w:w w:val="161"/>
          <w:position w:val="20"/>
          <w:sz w:val="13"/>
          <w:szCs w:val="13"/>
        </w:rPr>
        <w:t>                                                 </w:t>
      </w:r>
      <w:r>
        <w:rPr>
          <w:rFonts w:cs="Arial" w:hAnsi="Arial" w:eastAsia="Arial" w:ascii="Arial"/>
          <w:color w:val="CCCCCC"/>
          <w:spacing w:val="4"/>
          <w:w w:val="161"/>
          <w:position w:val="2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6D6D6D"/>
          <w:spacing w:val="0"/>
          <w:w w:val="64"/>
          <w:position w:val="0"/>
          <w:sz w:val="62"/>
          <w:szCs w:val="6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2"/>
          <w:szCs w:val="62"/>
        </w:rPr>
      </w:r>
    </w:p>
    <w:sectPr>
      <w:pgSz w:w="11900" w:h="16840"/>
      <w:pgMar w:top="980" w:bottom="280" w:left="120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